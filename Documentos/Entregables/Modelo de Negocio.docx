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14" w:rsidRDefault="00A26D14" w:rsidP="00A26D14"/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  <w:r>
        <w:rPr>
          <w:noProof/>
          <w:lang w:val="es-ES_tradnl" w:eastAsia="es-ES_tradnl" w:bidi="ar-SA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margin">
              <wp:posOffset>3209925</wp:posOffset>
            </wp:positionH>
            <wp:positionV relativeFrom="paragraph">
              <wp:posOffset>114300</wp:posOffset>
            </wp:positionV>
            <wp:extent cx="2885440" cy="2066290"/>
            <wp:effectExtent l="1905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2066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6D14" w:rsidRDefault="00A26D14" w:rsidP="00A26D14">
      <w:pPr>
        <w:rPr>
          <w:rFonts w:ascii="Calibri" w:eastAsia="Calibri" w:hAnsi="Calibri" w:cs="Calibri"/>
          <w:b/>
          <w:bCs/>
          <w:color w:val="073763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      Universidad Tecnológica Nacional</w:t>
      </w: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</w:p>
    <w:p w:rsid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</w:rPr>
      </w:pPr>
      <w:r>
        <w:rPr>
          <w:rFonts w:ascii="Cambria" w:eastAsia="Cambria" w:hAnsi="Cambria" w:cs="Cambria"/>
          <w:b/>
          <w:bCs/>
          <w:color w:val="073763"/>
          <w:sz w:val="48"/>
          <w:szCs w:val="48"/>
        </w:rPr>
        <w:t xml:space="preserve">Facultad Regional     </w:t>
      </w:r>
    </w:p>
    <w:p w:rsidR="00A26D14" w:rsidRPr="00A26D14" w:rsidRDefault="00A26D14" w:rsidP="00A26D14">
      <w:pPr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48"/>
          <w:szCs w:val="48"/>
          <w:lang w:val="es-ES"/>
        </w:rPr>
        <w:t xml:space="preserve">         Córdoba</w:t>
      </w: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p w:rsidR="00A26D14" w:rsidRPr="00A26D14" w:rsidRDefault="00A26D14" w:rsidP="00A26D14">
      <w:pPr>
        <w:ind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Cátedra: Proyecto Final</w:t>
      </w:r>
    </w:p>
    <w:p w:rsidR="00A26D14" w:rsidRPr="00A26D14" w:rsidRDefault="00A26D14" w:rsidP="00A26D14">
      <w:pPr>
        <w:ind w:left="140" w:right="140"/>
        <w:jc w:val="both"/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</w:pP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Producto: “AlquilaCosas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.com</w:t>
      </w:r>
      <w:r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.ar</w:t>
      </w:r>
      <w:r w:rsidRPr="00A26D14">
        <w:rPr>
          <w:rFonts w:ascii="Cambria" w:eastAsia="Cambria" w:hAnsi="Cambria" w:cs="Cambria"/>
          <w:b/>
          <w:bCs/>
          <w:color w:val="073763"/>
          <w:sz w:val="56"/>
          <w:szCs w:val="56"/>
          <w:lang w:val="es-ES"/>
        </w:rPr>
        <w:t>”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833EEA" w:rsidRDefault="00A26D14" w:rsidP="00A26D14">
      <w:pPr>
        <w:ind w:left="140" w:right="140"/>
        <w:rPr>
          <w:rFonts w:ascii="Arial Black" w:hAnsi="Arial Black"/>
          <w:sz w:val="48"/>
          <w:szCs w:val="48"/>
          <w:lang w:val="es-ES"/>
        </w:rPr>
      </w:pPr>
      <w:r w:rsidRPr="00833EEA">
        <w:rPr>
          <w:rFonts w:ascii="Arial Black" w:hAnsi="Arial Black"/>
          <w:sz w:val="48"/>
          <w:szCs w:val="48"/>
          <w:lang w:val="es-ES"/>
        </w:rPr>
        <w:t>Modelo de Negocio</w:t>
      </w:r>
    </w:p>
    <w:p w:rsidR="00A26D14" w:rsidRPr="00A26D14" w:rsidRDefault="00A26D14" w:rsidP="00A26D14">
      <w:pPr>
        <w:ind w:left="140" w:right="140"/>
        <w:rPr>
          <w:color w:val="4A442A"/>
          <w:sz w:val="48"/>
          <w:szCs w:val="48"/>
          <w:lang w:val="es-ES"/>
        </w:rPr>
      </w:pPr>
    </w:p>
    <w:p w:rsidR="00A26D14" w:rsidRPr="00A26D14" w:rsidRDefault="00A26D14" w:rsidP="00A26D14">
      <w:pPr>
        <w:rPr>
          <w:rFonts w:ascii="Calibri" w:eastAsia="Calibri" w:hAnsi="Calibri" w:cs="Calibri"/>
          <w:b/>
          <w:bCs/>
          <w:color w:val="073763"/>
          <w:lang w:val="es-ES"/>
        </w:rPr>
      </w:pPr>
    </w:p>
    <w:tbl>
      <w:tblPr>
        <w:tblW w:w="0" w:type="auto"/>
        <w:tblInd w:w="-10" w:type="dxa"/>
        <w:tblLayout w:type="fixed"/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7925"/>
      </w:tblGrid>
      <w:tr w:rsidR="00A26D14" w:rsidRPr="00A26D14" w:rsidTr="00D71137">
        <w:tc>
          <w:tcPr>
            <w:tcW w:w="7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26D14" w:rsidRPr="00A26D14" w:rsidRDefault="00A26D14" w:rsidP="00D71137">
            <w:pPr>
              <w:snapToGrid w:val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Grupo N° 1: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Atala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Jorge          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47746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Cardozo, Damián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51762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Giagante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, Ignacio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48679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Pintos, Javier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47401</w:t>
            </w:r>
          </w:p>
          <w:p w:rsidR="00A26D14" w:rsidRPr="00A26D14" w:rsidRDefault="00A26D14" w:rsidP="00D71137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</w:pP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Polo, Araceli </w:t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ab/>
            </w:r>
            <w:proofErr w:type="spellStart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Leg</w:t>
            </w:r>
            <w:proofErr w:type="spellEnd"/>
            <w:r w:rsidRPr="00A26D14"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>. 43740</w:t>
            </w:r>
          </w:p>
        </w:tc>
      </w:tr>
    </w:tbl>
    <w:p w:rsidR="00A26D14" w:rsidRPr="00A26D14" w:rsidRDefault="00A26D14" w:rsidP="00A26D14">
      <w:pPr>
        <w:rPr>
          <w:lang w:val="es-ES"/>
        </w:rPr>
      </w:pPr>
    </w:p>
    <w:p w:rsidR="00FB5778" w:rsidRDefault="00FB5778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A26D14" w:rsidRDefault="00A26D14">
      <w:pPr>
        <w:rPr>
          <w:lang w:val="es-ES"/>
        </w:rPr>
      </w:pPr>
    </w:p>
    <w:p w:rsidR="004B4900" w:rsidRDefault="004B4900" w:rsidP="004B4900">
      <w:pPr>
        <w:pStyle w:val="TtulodeTDC"/>
      </w:pPr>
    </w:p>
    <w:sdt>
      <w:sdtPr>
        <w:rPr>
          <w:lang w:val="es-ES"/>
        </w:rPr>
        <w:id w:val="1788238844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Lohit Hindi"/>
          <w:color w:val="auto"/>
          <w:kern w:val="1"/>
          <w:sz w:val="24"/>
          <w:szCs w:val="24"/>
          <w:lang w:eastAsia="hi-IN" w:bidi="hi-IN"/>
        </w:rPr>
      </w:sdtEndPr>
      <w:sdtContent>
        <w:p w:rsidR="00696FEF" w:rsidRPr="00696FEF" w:rsidRDefault="00696FEF">
          <w:pPr>
            <w:pStyle w:val="TtulodeTDC"/>
            <w:rPr>
              <w:color w:val="auto"/>
            </w:rPr>
          </w:pPr>
          <w:r w:rsidRPr="00696FEF">
            <w:rPr>
              <w:color w:val="auto"/>
              <w:lang w:val="es-ES"/>
            </w:rPr>
            <w:t>Contenido</w:t>
          </w:r>
        </w:p>
        <w:p w:rsidR="00696FEF" w:rsidRPr="00696FEF" w:rsidRDefault="00696FEF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41603" w:history="1">
            <w:r w:rsidRPr="00696FEF">
              <w:rPr>
                <w:rStyle w:val="Hipervnculo"/>
                <w:rFonts w:cs="Arial"/>
                <w:noProof/>
                <w:szCs w:val="24"/>
              </w:rPr>
              <w:t>1. Introducción</w:t>
            </w:r>
            <w:r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96FEF">
              <w:rPr>
                <w:rFonts w:cs="Arial"/>
                <w:noProof/>
                <w:webHidden/>
                <w:szCs w:val="24"/>
              </w:rPr>
              <w:instrText xml:space="preserve"> PAGEREF _Toc294741603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696FEF">
              <w:rPr>
                <w:rFonts w:cs="Arial"/>
                <w:noProof/>
                <w:webHidden/>
                <w:szCs w:val="24"/>
              </w:rPr>
              <w:t>3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4" w:history="1">
            <w:r w:rsidRPr="00696FEF">
              <w:rPr>
                <w:rStyle w:val="Hipervnculo"/>
                <w:rFonts w:cs="Arial"/>
                <w:noProof/>
                <w:szCs w:val="24"/>
              </w:rPr>
              <w:t>2. Modelo de Casos de Uso de Sistema de Información de Negocio.</w:t>
            </w:r>
            <w:r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96FEF">
              <w:rPr>
                <w:rFonts w:cs="Arial"/>
                <w:noProof/>
                <w:webHidden/>
                <w:szCs w:val="24"/>
              </w:rPr>
              <w:instrText xml:space="preserve"> PAGEREF _Toc294741604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696FEF">
              <w:rPr>
                <w:rFonts w:cs="Arial"/>
                <w:noProof/>
                <w:webHidden/>
                <w:szCs w:val="24"/>
              </w:rPr>
              <w:t>4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5" w:history="1">
            <w:r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a. Listado Ordenado de Casos de Uso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_Toc294741605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6" w:history="1">
            <w:r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b. Diagrama de Caso de Uso.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_Toc294741606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7" w:history="1">
            <w:r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  <w:lang w:bidi="hi-IN"/>
              </w:rPr>
              <w:t>c. Descripción a trazo fino de Caso de Uso y Diagramas de Comunicaciones.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_Toc294741607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3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08" w:history="1">
            <w:r w:rsidRPr="00696FEF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Descripción de actor: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_Toc294741608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1"/>
            <w:tabs>
              <w:tab w:val="right" w:leader="dot" w:pos="9016"/>
            </w:tabs>
            <w:rPr>
              <w:rFonts w:eastAsiaTheme="minorEastAsia" w:cs="Arial"/>
              <w:noProof/>
              <w:kern w:val="0"/>
              <w:szCs w:val="24"/>
              <w:lang w:val="es-ES_tradnl" w:eastAsia="es-ES_tradnl" w:bidi="ar-SA"/>
            </w:rPr>
          </w:pPr>
          <w:hyperlink w:anchor="_Toc294741609" w:history="1">
            <w:r w:rsidRPr="00696FEF">
              <w:rPr>
                <w:rStyle w:val="Hipervnculo"/>
                <w:rFonts w:cs="Arial"/>
                <w:noProof/>
                <w:szCs w:val="24"/>
              </w:rPr>
              <w:t>3. Modelo de Objetos de Negocio.</w:t>
            </w:r>
            <w:r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96FEF">
              <w:rPr>
                <w:rFonts w:cs="Arial"/>
                <w:noProof/>
                <w:webHidden/>
                <w:szCs w:val="24"/>
              </w:rPr>
              <w:instrText xml:space="preserve"> PAGEREF _Toc294741609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696FEF">
              <w:rPr>
                <w:rFonts w:cs="Arial"/>
                <w:noProof/>
                <w:webHidden/>
                <w:szCs w:val="24"/>
              </w:rPr>
              <w:t>49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Pr="00696FEF" w:rsidRDefault="00696FEF">
          <w:pPr>
            <w:pStyle w:val="TDC2"/>
            <w:tabs>
              <w:tab w:val="right" w:leader="dot" w:pos="9016"/>
            </w:tabs>
            <w:rPr>
              <w:rFonts w:ascii="Arial" w:hAnsi="Arial" w:cs="Arial"/>
              <w:noProof/>
              <w:sz w:val="24"/>
              <w:szCs w:val="24"/>
              <w:lang w:val="es-ES_tradnl" w:eastAsia="es-ES_tradnl"/>
            </w:rPr>
          </w:pPr>
          <w:hyperlink w:anchor="_Toc294741610" w:history="1">
            <w:r w:rsidRPr="00696FEF">
              <w:rPr>
                <w:rStyle w:val="Hipervnculo"/>
                <w:rFonts w:ascii="Arial" w:eastAsia="Times New Roman" w:hAnsi="Arial" w:cs="Arial"/>
                <w:noProof/>
                <w:sz w:val="24"/>
                <w:szCs w:val="24"/>
              </w:rPr>
              <w:t>Diagrama de Clases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_Toc294741610 \h </w:instrTex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t>49</w:t>
            </w:r>
            <w:r w:rsidRPr="00696FEF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96FEF" w:rsidRDefault="00696FE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_tradnl" w:eastAsia="es-ES_tradnl" w:bidi="ar-SA"/>
            </w:rPr>
          </w:pPr>
          <w:hyperlink w:anchor="_Toc294741611" w:history="1">
            <w:r w:rsidRPr="00696FEF">
              <w:rPr>
                <w:rStyle w:val="Hipervnculo"/>
                <w:rFonts w:cs="Arial"/>
                <w:noProof/>
                <w:szCs w:val="24"/>
              </w:rPr>
              <w:t>4. Conclusión</w:t>
            </w:r>
            <w:r w:rsidRPr="00696FEF">
              <w:rPr>
                <w:rFonts w:cs="Arial"/>
                <w:noProof/>
                <w:webHidden/>
                <w:szCs w:val="24"/>
              </w:rPr>
              <w:tab/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begin"/>
            </w:r>
            <w:r w:rsidRPr="00696FEF">
              <w:rPr>
                <w:rFonts w:cs="Arial"/>
                <w:noProof/>
                <w:webHidden/>
                <w:szCs w:val="24"/>
              </w:rPr>
              <w:instrText xml:space="preserve"> PAGEREF _Toc294741611 \h </w:instrText>
            </w:r>
            <w:r w:rsidRPr="00696FEF">
              <w:rPr>
                <w:rFonts w:cs="Arial"/>
                <w:noProof/>
                <w:webHidden/>
                <w:szCs w:val="24"/>
              </w:rPr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separate"/>
            </w:r>
            <w:r w:rsidRPr="00696FEF">
              <w:rPr>
                <w:rFonts w:cs="Arial"/>
                <w:noProof/>
                <w:webHidden/>
                <w:szCs w:val="24"/>
              </w:rPr>
              <w:t>50</w:t>
            </w:r>
            <w:r w:rsidRPr="00696FEF">
              <w:rPr>
                <w:rFonts w:cs="Arial"/>
                <w:noProof/>
                <w:webHidden/>
                <w:szCs w:val="24"/>
              </w:rPr>
              <w:fldChar w:fldCharType="end"/>
            </w:r>
          </w:hyperlink>
        </w:p>
        <w:p w:rsidR="00696FEF" w:rsidRDefault="00696FEF">
          <w:r>
            <w:rPr>
              <w:b/>
              <w:bCs/>
              <w:lang w:val="es-ES"/>
            </w:rPr>
            <w:fldChar w:fldCharType="end"/>
          </w:r>
        </w:p>
      </w:sdtContent>
    </w:sdt>
    <w:p w:rsidR="00072F7D" w:rsidRPr="009245D1" w:rsidRDefault="00072F7D" w:rsidP="009245D1">
      <w:p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32"/>
        </w:rPr>
      </w:pPr>
    </w:p>
    <w:tbl>
      <w:tblPr>
        <w:tblStyle w:val="Tablaconcuadrcula"/>
        <w:tblW w:w="709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</w:tblGrid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4B4900">
            <w:pPr>
              <w:widowControl/>
              <w:suppressAutoHyphens w:val="0"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6E36D5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  <w:tr w:rsidR="004B4900" w:rsidTr="004B4900">
        <w:tc>
          <w:tcPr>
            <w:tcW w:w="709" w:type="dxa"/>
          </w:tcPr>
          <w:p w:rsidR="004B4900" w:rsidRPr="00072F7D" w:rsidRDefault="004B4900" w:rsidP="00072F7D">
            <w:pPr>
              <w:widowControl/>
              <w:suppressAutoHyphens w:val="0"/>
              <w:spacing w:after="200" w:line="276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</w:rPr>
            </w:pPr>
          </w:p>
        </w:tc>
      </w:tr>
    </w:tbl>
    <w:p w:rsidR="009245D1" w:rsidRDefault="009245D1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sz w:val="32"/>
        </w:rPr>
      </w:pPr>
      <w:r>
        <w:rPr>
          <w:rFonts w:ascii="Arial" w:hAnsi="Arial" w:cs="Arial"/>
          <w:b/>
          <w:bCs/>
          <w:color w:val="000000"/>
          <w:sz w:val="32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u w:val="single"/>
        </w:rPr>
      </w:pPr>
      <w:bookmarkStart w:id="0" w:name="_Toc294739822"/>
      <w:bookmarkStart w:id="1" w:name="_Toc294741603"/>
      <w:r w:rsidRPr="00D77E44">
        <w:rPr>
          <w:rFonts w:ascii="Berlin Sans FB" w:hAnsi="Berlin Sans FB"/>
          <w:b w:val="0"/>
          <w:bCs w:val="0"/>
          <w:color w:val="000000"/>
          <w:u w:val="single"/>
        </w:rPr>
        <w:lastRenderedPageBreak/>
        <w:t>1</w:t>
      </w:r>
      <w:r w:rsidR="009245D1" w:rsidRPr="00D77E44">
        <w:rPr>
          <w:rFonts w:ascii="Berlin Sans FB" w:hAnsi="Berlin Sans FB"/>
          <w:b w:val="0"/>
          <w:bCs w:val="0"/>
          <w:color w:val="000000"/>
          <w:u w:val="single"/>
        </w:rPr>
        <w:t xml:space="preserve">. </w:t>
      </w:r>
      <w:r w:rsidR="00A26D14" w:rsidRPr="00D77E44">
        <w:rPr>
          <w:rFonts w:ascii="Berlin Sans FB" w:hAnsi="Berlin Sans FB"/>
          <w:b w:val="0"/>
          <w:bCs w:val="0"/>
          <w:color w:val="000000"/>
          <w:u w:val="single"/>
        </w:rPr>
        <w:t>Introducción</w:t>
      </w:r>
      <w:bookmarkEnd w:id="0"/>
      <w:bookmarkEnd w:id="1"/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instrText>2. Introducción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1852A1" w:rsidRPr="00D77E44">
        <w:rPr>
          <w:rFonts w:ascii="Berlin Sans FB" w:hAnsi="Berlin Sans FB"/>
          <w:b w:val="0"/>
          <w:bCs w:val="0"/>
          <w:color w:val="000000"/>
          <w:u w:val="single"/>
        </w:rPr>
        <w:fldChar w:fldCharType="end"/>
      </w:r>
    </w:p>
    <w:p w:rsidR="00FF6298" w:rsidRDefault="00FF6298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En este informe </w:t>
      </w:r>
      <w:r w:rsidR="008D371C">
        <w:rPr>
          <w:rFonts w:ascii="Arial" w:hAnsi="Arial" w:cs="Arial"/>
          <w:bCs/>
          <w:color w:val="000000"/>
        </w:rPr>
        <w:t>desarrollará  el modelo</w:t>
      </w:r>
      <w:r>
        <w:rPr>
          <w:rFonts w:ascii="Arial" w:hAnsi="Arial" w:cs="Arial"/>
          <w:bCs/>
          <w:color w:val="000000"/>
        </w:rPr>
        <w:t xml:space="preserve"> del negocio que se llevó acabo, mostraremos aquí los distintos actores de negocios identificados como la lista de los casos de uso de negocios. 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El propósito principal del modelo de negocio es detallar como es usado el negocio por sus clientes,  incluyendo aquellas actividades de soporte que conciernen indirectamente  a clientes.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modelo de negocio es compuesto por caso de uso de negocio, actores de negocio y las relaciones entre ellos; además muestra los trabajadores del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caso de uso de negocio es una secuencia de acciones que realiza un negocio para producir un resultado de valor para un actor individual de negocio.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actor de negocio representa un rol jugado por algo o por alguien en el entorno del negocio, en relación de este. Para comprender completamente el negocio se debe entender quién puede interactuar con este.</w:t>
      </w:r>
    </w:p>
    <w:p w:rsidR="008D371C" w:rsidRDefault="008D371C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Un trabajador de negocio representa un rol o un conjunto de roles de negocio.</w:t>
      </w:r>
      <w:r w:rsidR="00D77E44">
        <w:rPr>
          <w:rFonts w:ascii="Arial" w:hAnsi="Arial" w:cs="Arial"/>
          <w:bCs/>
          <w:color w:val="000000"/>
        </w:rPr>
        <w:t xml:space="preserve"> Un trabajador de negocio representa una abstracción de un ser humano que actúa dentro del negocio.</w:t>
      </w:r>
    </w:p>
    <w:p w:rsidR="00D77E44" w:rsidRDefault="00D77E44" w:rsidP="009245D1">
      <w:pPr>
        <w:spacing w:before="100" w:beforeAutospacing="1" w:after="100" w:afterAutospacing="1"/>
        <w:ind w:left="360"/>
        <w:jc w:val="both"/>
        <w:textAlignment w:val="baseline"/>
        <w:rPr>
          <w:rFonts w:ascii="Arial" w:hAnsi="Arial" w:cs="Arial"/>
          <w:bCs/>
          <w:color w:val="000000"/>
        </w:rPr>
      </w:pPr>
    </w:p>
    <w:p w:rsidR="009245D1" w:rsidRDefault="009245D1">
      <w:pPr>
        <w:widowControl/>
        <w:suppressAutoHyphens w:val="0"/>
        <w:spacing w:after="200" w:line="276" w:lineRule="auto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  <w:br w:type="page"/>
      </w:r>
    </w:p>
    <w:p w:rsidR="00A26D14" w:rsidRPr="00D77E44" w:rsidRDefault="00072F7D" w:rsidP="004B4900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2" w:name="_Toc294739823"/>
      <w:bookmarkStart w:id="3" w:name="_Toc294741604"/>
      <w:r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2</w:t>
      </w:r>
      <w:r w:rsidR="00A26D14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Casos de Uso de Sistema de Información de Negocio.</w:t>
      </w:r>
      <w:bookmarkEnd w:id="2"/>
      <w:bookmarkEnd w:id="3"/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D77E44">
        <w:rPr>
          <w:rFonts w:ascii="Berlin Sans FB" w:hAnsi="Berlin Sans FB"/>
          <w:u w:val="single"/>
        </w:rPr>
        <w:instrText xml:space="preserve"> XE "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3. Modelo de Casos de Uso de Sistema de Información de Negocio.</w:instrText>
      </w:r>
      <w:r w:rsidR="001852A1" w:rsidRPr="00D77E44">
        <w:rPr>
          <w:rFonts w:ascii="Berlin Sans FB" w:hAnsi="Berlin Sans FB"/>
          <w:u w:val="single"/>
        </w:rPr>
        <w:instrText xml:space="preserve">" </w:instrText>
      </w:r>
      <w:r w:rsidR="001852A1" w:rsidRPr="00D77E44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130B16" w:rsidRDefault="004B4900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bookmarkStart w:id="4" w:name="_Toc294739824"/>
      <w:bookmarkStart w:id="5" w:name="_Toc294741605"/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a. </w:t>
      </w:r>
      <w:r w:rsidR="00A26D14"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Listado Orde</w:t>
      </w:r>
      <w:r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nado de Casos de Uso</w:t>
      </w:r>
      <w:bookmarkEnd w:id="4"/>
      <w:bookmarkEnd w:id="5"/>
    </w:p>
    <w:p w:rsidR="00A26D14" w:rsidRDefault="001852A1" w:rsidP="004B4900">
      <w:pPr>
        <w:pStyle w:val="Ttulo2"/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</w:pP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begin"/>
      </w:r>
      <w:r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instrText>Listado Ordenado de Casos de Uso con número.</w:instrText>
      </w:r>
      <w:r w:rsidRPr="00D77E44">
        <w:rPr>
          <w:rFonts w:ascii="Berlin Sans FB" w:hAnsi="Berlin Sans FB"/>
          <w:sz w:val="28"/>
          <w:szCs w:val="28"/>
        </w:rPr>
        <w:instrText xml:space="preserve">" </w:instrText>
      </w:r>
      <w:r w:rsidRPr="00D77E44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fldChar w:fldCharType="end"/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675"/>
        <w:gridCol w:w="3402"/>
        <w:gridCol w:w="5089"/>
      </w:tblGrid>
      <w:tr w:rsidR="00D77E44" w:rsidTr="00D77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ID</w:t>
            </w:r>
          </w:p>
        </w:tc>
        <w:tc>
          <w:tcPr>
            <w:tcW w:w="3402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Nombre del caso de uso</w:t>
            </w:r>
          </w:p>
        </w:tc>
        <w:tc>
          <w:tcPr>
            <w:tcW w:w="5089" w:type="dxa"/>
          </w:tcPr>
          <w:p w:rsidR="00D77E44" w:rsidRP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Cs w:val="0"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D77E44">
              <w:rPr>
                <w:rFonts w:ascii="Arial" w:eastAsia="Times New Roman" w:hAnsi="Arial" w:cs="Arial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Objetivo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A62E49" w:rsidRDefault="00D77E44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62E49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</w:t>
            </w:r>
          </w:p>
        </w:tc>
        <w:tc>
          <w:tcPr>
            <w:tcW w:w="3402" w:type="dxa"/>
          </w:tcPr>
          <w:p w:rsidR="00D77E44" w:rsidRPr="00D77E44" w:rsidRDefault="00D77E44" w:rsidP="00A62E49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9245D1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r w:rsidR="00A62E49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cliente</w:t>
            </w:r>
          </w:p>
        </w:tc>
        <w:tc>
          <w:tcPr>
            <w:tcW w:w="5089" w:type="dxa"/>
          </w:tcPr>
          <w:p w:rsidR="00D77E44" w:rsidRPr="00D77E44" w:rsidRDefault="00A62E4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Realizar el registro de todos los datos necesarios de un nuevo </w:t>
            </w:r>
            <w: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cliente que se incorpora a la entidad de alquiler (EA).</w:t>
            </w: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Definir categorías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productos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Definir las distintas categorías y sus contenidos (subcategorías) en las que se agruparan los productos a publicitar.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3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Public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7352A9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Registrar los datos del producto a publicar para alquiler.</w:t>
            </w: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4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Dar de baja publicación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un producto</w:t>
            </w:r>
          </w:p>
        </w:tc>
        <w:tc>
          <w:tcPr>
            <w:tcW w:w="5089" w:type="dxa"/>
          </w:tcPr>
          <w:p w:rsidR="00D77E44" w:rsidRDefault="009964BF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>
              <w:rPr>
                <w:rFonts w:ascii="Arial" w:hAnsi="Arial" w:cs="Arial"/>
              </w:rPr>
              <w:t>Dar de baja la publicación de un producto.</w:t>
            </w: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5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Destac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ar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6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pedido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7</w:t>
            </w:r>
          </w:p>
        </w:tc>
        <w:tc>
          <w:tcPr>
            <w:tcW w:w="3402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Confirmar pedido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modificación de tiempo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de alquiler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9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Finalizar alquiler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 producto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10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11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calificación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12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del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13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réplica 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el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14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Tomar preguntas de locatario 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para locador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15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respuestas de locador pa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ra locatario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16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Inscribir </w:t>
            </w:r>
            <w:proofErr w:type="spellStart"/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ublicitante</w:t>
            </w:r>
            <w:proofErr w:type="spellEnd"/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17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pedido de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 publicidad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D77E44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77E44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18</w:t>
            </w:r>
          </w:p>
        </w:tc>
        <w:tc>
          <w:tcPr>
            <w:tcW w:w="3402" w:type="dxa"/>
          </w:tcPr>
          <w:p w:rsidR="00D77E44" w:rsidRPr="001F3C7F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Publ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icar anuncio</w:t>
            </w:r>
          </w:p>
        </w:tc>
        <w:tc>
          <w:tcPr>
            <w:tcW w:w="5089" w:type="dxa"/>
          </w:tcPr>
          <w:p w:rsidR="00D77E44" w:rsidRDefault="00D77E44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19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Tomar denuncia de publicació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 inadecuada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20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Suspe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nder usuario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21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usuarios inscriptos por period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22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Reportar estadísticas de productos publicados por pe</w:t>
            </w:r>
            <w:r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>riodo 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  <w:tr w:rsidR="00E44C21" w:rsidTr="00D77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44C21" w:rsidRPr="00E44C21" w:rsidRDefault="00E44C21" w:rsidP="00E44C21">
            <w:pPr>
              <w:widowControl/>
              <w:suppressAutoHyphens w:val="0"/>
              <w:spacing w:before="100" w:beforeAutospacing="1" w:after="100" w:afterAutospacing="1"/>
              <w:jc w:val="center"/>
              <w:textAlignment w:val="baseline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</w:pPr>
            <w:r w:rsidRPr="00E44C21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24"/>
                <w:szCs w:val="24"/>
                <w:lang w:val="es-ES" w:eastAsia="es-ES" w:bidi="ar-SA"/>
              </w:rPr>
              <w:t>23</w:t>
            </w:r>
          </w:p>
        </w:tc>
        <w:tc>
          <w:tcPr>
            <w:tcW w:w="3402" w:type="dxa"/>
          </w:tcPr>
          <w:p w:rsidR="00E44C21" w:rsidRPr="001F3C7F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</w:pP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t xml:space="preserve">Reportar estadísticas de alquileres realizados por periodo </w:t>
            </w:r>
            <w:r w:rsidRPr="001F3C7F">
              <w:rPr>
                <w:rFonts w:ascii="Arial" w:eastAsia="Times New Roman" w:hAnsi="Arial" w:cs="Arial"/>
                <w:color w:val="000000"/>
                <w:kern w:val="0"/>
                <w:lang w:val="es-ES" w:eastAsia="es-ES" w:bidi="ar-SA"/>
              </w:rPr>
              <w:lastRenderedPageBreak/>
              <w:t>de tiempo</w:t>
            </w:r>
          </w:p>
        </w:tc>
        <w:tc>
          <w:tcPr>
            <w:tcW w:w="5089" w:type="dxa"/>
          </w:tcPr>
          <w:p w:rsidR="00E44C21" w:rsidRDefault="00E44C21" w:rsidP="00D77E44">
            <w:pPr>
              <w:widowControl/>
              <w:suppressAutoHyphens w:val="0"/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eastAsia="Times New Roman" w:hAnsi="Berlin Sans FB" w:cs="Arial"/>
                <w:b/>
                <w:bCs/>
                <w:color w:val="000000"/>
                <w:kern w:val="0"/>
                <w:sz w:val="28"/>
                <w:szCs w:val="28"/>
                <w:lang w:val="es-ES" w:eastAsia="es-ES" w:bidi="ar-SA"/>
              </w:rPr>
            </w:pPr>
          </w:p>
        </w:tc>
      </w:tr>
    </w:tbl>
    <w:p w:rsidR="00E44C21" w:rsidRDefault="00E44C21" w:rsidP="00E44C21">
      <w:pPr>
        <w:widowControl/>
        <w:suppressAutoHyphens w:val="0"/>
        <w:spacing w:after="200" w:line="276" w:lineRule="auto"/>
        <w:rPr>
          <w:rFonts w:ascii="Berlin Sans FB" w:eastAsia="Times New Roman" w:hAnsi="Berlin Sans FB" w:cs="Arial"/>
          <w:b/>
          <w:bCs/>
          <w:color w:val="000000"/>
          <w:kern w:val="0"/>
          <w:sz w:val="28"/>
          <w:szCs w:val="28"/>
          <w:lang w:val="es-ES" w:eastAsia="es-ES" w:bidi="ar-SA"/>
        </w:rPr>
      </w:pPr>
    </w:p>
    <w:p w:rsidR="00A26D14" w:rsidRPr="00E44C21" w:rsidRDefault="00A26D14" w:rsidP="004B4900">
      <w:pPr>
        <w:pStyle w:val="Ttulo2"/>
        <w:rPr>
          <w:rFonts w:ascii="Arial" w:hAnsi="Arial" w:cs="Arial"/>
          <w:b w:val="0"/>
          <w:bCs w:val="0"/>
          <w:color w:val="000000"/>
          <w:sz w:val="24"/>
          <w:szCs w:val="24"/>
          <w:lang w:val="es-ES"/>
        </w:rPr>
      </w:pPr>
      <w:bookmarkStart w:id="6" w:name="_Toc294739825"/>
      <w:bookmarkStart w:id="7" w:name="_Toc294741606"/>
      <w:r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b. Diagrama de Caso de Uso.</w:t>
      </w:r>
      <w:bookmarkEnd w:id="6"/>
      <w:bookmarkEnd w:id="7"/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D77E44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b. Diagrama de Caso de Uso.</w:instrText>
      </w:r>
      <w:r w:rsidR="001852A1" w:rsidRPr="00D77E44">
        <w:rPr>
          <w:rFonts w:ascii="Berlin Sans FB" w:hAnsi="Berlin Sans FB"/>
          <w:sz w:val="28"/>
          <w:szCs w:val="28"/>
        </w:rPr>
        <w:instrText xml:space="preserve">" </w:instrText>
      </w:r>
      <w:r w:rsidR="001852A1" w:rsidRPr="00D77E44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A26D14" w:rsidRDefault="00A26D14">
      <w:pPr>
        <w:rPr>
          <w:rFonts w:ascii="Arial" w:hAnsi="Arial" w:cs="Arial"/>
          <w:b/>
          <w:bCs/>
          <w:color w:val="000000"/>
          <w:lang w:val="es-ES"/>
        </w:rPr>
      </w:pPr>
    </w:p>
    <w:p w:rsidR="00FF6298" w:rsidRPr="001F3C7F" w:rsidRDefault="006D25DA">
      <w:pPr>
        <w:rPr>
          <w:rFonts w:ascii="Arial" w:hAnsi="Arial" w:cs="Arial"/>
          <w:b/>
          <w:bCs/>
          <w:color w:val="000000"/>
          <w:lang w:val="es-ES"/>
        </w:rPr>
      </w:pPr>
      <w:bookmarkStart w:id="8" w:name="_GoBack"/>
      <w:bookmarkEnd w:id="8"/>
      <w:r w:rsidRPr="006D25DA">
        <w:rPr>
          <w:rFonts w:ascii="Arial" w:hAnsi="Arial" w:cs="Arial"/>
          <w:b/>
          <w:bCs/>
          <w:noProof/>
          <w:color w:val="000000"/>
          <w:highlight w:val="yellow"/>
          <w:lang w:val="es-ES_tradnl" w:eastAsia="es-ES_tradnl" w:bidi="ar-SA"/>
        </w:rPr>
        <w:t>pegar el nuevo cuanodse hayan actualizado los nros de casos de uso</w:t>
      </w:r>
    </w:p>
    <w:p w:rsidR="009C4BE4" w:rsidRDefault="009C4BE4">
      <w:pPr>
        <w:widowControl/>
        <w:suppressAutoHyphens w:val="0"/>
        <w:spacing w:after="200" w:line="276" w:lineRule="auto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br w:type="page"/>
      </w:r>
    </w:p>
    <w:p w:rsidR="00A26D14" w:rsidRPr="00E44C21" w:rsidRDefault="00A26D14" w:rsidP="004B4900">
      <w:pPr>
        <w:pStyle w:val="Ttulo2"/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</w:pPr>
      <w:bookmarkStart w:id="9" w:name="_Toc294739826"/>
      <w:bookmarkStart w:id="10" w:name="_Toc294741607"/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lastRenderedPageBreak/>
        <w:t>c. Descripción a trazo fino de Caso de Uso</w:t>
      </w:r>
      <w:r w:rsidR="00A065FB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 xml:space="preserve"> y Diagramas de Comunicaciones</w:t>
      </w:r>
      <w:r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t>.</w:t>
      </w:r>
      <w:bookmarkEnd w:id="9"/>
      <w:bookmarkEnd w:id="10"/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begin"/>
      </w:r>
      <w:r w:rsidR="001852A1" w:rsidRPr="00E44C21">
        <w:rPr>
          <w:rFonts w:ascii="Berlin Sans FB" w:hAnsi="Berlin Sans FB"/>
          <w:sz w:val="28"/>
          <w:szCs w:val="28"/>
        </w:rPr>
        <w:instrText xml:space="preserve"> XE "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instrText>c. Descripción a trazo fino de Caso de Uso y Diagramas de Comunicaciones.</w:instrText>
      </w:r>
      <w:r w:rsidR="001852A1" w:rsidRPr="00E44C21">
        <w:rPr>
          <w:rFonts w:ascii="Berlin Sans FB" w:hAnsi="Berlin Sans FB"/>
          <w:sz w:val="28"/>
          <w:szCs w:val="28"/>
        </w:rPr>
        <w:instrText xml:space="preserve">" </w:instrText>
      </w:r>
      <w:r w:rsidR="001852A1" w:rsidRPr="00E44C21">
        <w:rPr>
          <w:rFonts w:ascii="Berlin Sans FB" w:hAnsi="Berlin Sans FB" w:cs="Arial"/>
          <w:b w:val="0"/>
          <w:bCs w:val="0"/>
          <w:color w:val="000000"/>
          <w:sz w:val="28"/>
          <w:szCs w:val="28"/>
          <w:lang w:val="es-ES"/>
        </w:rPr>
        <w:fldChar w:fldCharType="end"/>
      </w:r>
    </w:p>
    <w:p w:rsidR="00025F13" w:rsidRPr="00E44C21" w:rsidRDefault="00E44C21" w:rsidP="00E44C21">
      <w:pPr>
        <w:spacing w:before="100" w:beforeAutospacing="1" w:after="100" w:afterAutospacing="1"/>
        <w:textAlignment w:val="baseline"/>
        <w:rPr>
          <w:rFonts w:ascii="Arial" w:hAnsi="Arial" w:cs="Arial"/>
          <w:sz w:val="22"/>
          <w:szCs w:val="22"/>
          <w:lang w:eastAsia="es-ES_tradnl"/>
        </w:rPr>
      </w:pPr>
      <w:r w:rsidRPr="00E44C21">
        <w:rPr>
          <w:rFonts w:ascii="Arial" w:hAnsi="Arial" w:cs="Arial"/>
          <w:sz w:val="22"/>
          <w:szCs w:val="22"/>
          <w:lang w:eastAsia="es-ES_tradnl"/>
        </w:rPr>
        <w:t>Descripción de Trabajadores  de negocio: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E44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E44C21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Trabajador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EA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Entidad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RE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Recepcionista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E44C21">
              <w:rPr>
                <w:rFonts w:ascii="Arial" w:hAnsi="Arial" w:cs="Arial"/>
                <w:sz w:val="24"/>
                <w:szCs w:val="24"/>
              </w:rPr>
              <w:t>mpleado del negocio que tiene el primer contacto con el cliente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RP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publicación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 la organización encargado de administrar las publicaciones de los clientes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44C21" w:rsidRPr="001F3C7F" w:rsidTr="00E44C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RA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Alquiler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gestionar los alquileres de los clientes.</w:t>
            </w:r>
          </w:p>
        </w:tc>
      </w:tr>
      <w:tr w:rsidR="00E44C21" w:rsidRPr="001F3C7F" w:rsidTr="00E44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7C1F26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RR</w:t>
            </w:r>
          </w:p>
        </w:tc>
        <w:tc>
          <w:tcPr>
            <w:tcW w:w="3269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Responsable de Reporte</w:t>
            </w:r>
          </w:p>
        </w:tc>
        <w:tc>
          <w:tcPr>
            <w:tcW w:w="4598" w:type="dxa"/>
          </w:tcPr>
          <w:p w:rsidR="00E44C21" w:rsidRPr="00E44C21" w:rsidRDefault="00E44C21" w:rsidP="007C1F2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Empleado del negocio con la responsabilidad de la generación de los diferentes reportes que se</w:t>
            </w:r>
            <w:r>
              <w:rPr>
                <w:rFonts w:ascii="Arial" w:hAnsi="Arial" w:cs="Arial"/>
                <w:sz w:val="24"/>
                <w:szCs w:val="24"/>
              </w:rPr>
              <w:t>rvirán para la toma de decisiones</w:t>
            </w:r>
            <w:r w:rsidRPr="00E44C2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25F13" w:rsidRDefault="00025F13" w:rsidP="00E44C21">
      <w:pPr>
        <w:pStyle w:val="Ttulo3"/>
        <w:rPr>
          <w:b w:val="0"/>
          <w:sz w:val="22"/>
          <w:szCs w:val="22"/>
        </w:rPr>
      </w:pPr>
      <w:bookmarkStart w:id="11" w:name="_Toc294739827"/>
      <w:bookmarkStart w:id="12" w:name="_Toc294741608"/>
      <w:r w:rsidRPr="00E44C21">
        <w:rPr>
          <w:b w:val="0"/>
          <w:sz w:val="22"/>
          <w:szCs w:val="22"/>
        </w:rPr>
        <w:t>Descripción de actor:</w:t>
      </w:r>
      <w:bookmarkEnd w:id="11"/>
      <w:bookmarkEnd w:id="12"/>
    </w:p>
    <w:p w:rsidR="00E44C21" w:rsidRDefault="00E44C21" w:rsidP="00E44C21">
      <w:pPr>
        <w:rPr>
          <w:lang w:val="es-ES" w:eastAsia="es-ES" w:bidi="ar-SA"/>
        </w:rPr>
      </w:pP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1375"/>
        <w:gridCol w:w="3269"/>
        <w:gridCol w:w="4598"/>
      </w:tblGrid>
      <w:tr w:rsidR="00E44C21" w:rsidRPr="001F3C7F" w:rsidTr="005F1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ID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Actor</w:t>
            </w:r>
          </w:p>
        </w:tc>
        <w:tc>
          <w:tcPr>
            <w:tcW w:w="4598" w:type="dxa"/>
          </w:tcPr>
          <w:p w:rsidR="00E44C21" w:rsidRPr="00E44C21" w:rsidRDefault="00E44C21" w:rsidP="005F1F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ES_tradnl"/>
              </w:rPr>
            </w:pPr>
            <w:r w:rsidRPr="00E44C21">
              <w:rPr>
                <w:rFonts w:ascii="Arial" w:eastAsia="Times New Roman" w:hAnsi="Arial" w:cs="Arial"/>
                <w:color w:val="000000"/>
                <w:lang w:eastAsia="es-ES_tradnl"/>
              </w:rPr>
              <w:t>Descripción</w:t>
            </w:r>
          </w:p>
        </w:tc>
      </w:tr>
      <w:tr w:rsidR="00E44C21" w:rsidRPr="001F3C7F" w:rsidTr="005F1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:rsidR="00E44C21" w:rsidRPr="00E44C21" w:rsidRDefault="00E44C21" w:rsidP="005F1F8D">
            <w:pPr>
              <w:textAlignment w:val="baseline"/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3269" w:type="dxa"/>
          </w:tcPr>
          <w:p w:rsidR="00E44C21" w:rsidRPr="00E44C21" w:rsidRDefault="00E44C21" w:rsidP="005F1F8D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_tradnl"/>
              </w:rPr>
              <w:t>Cliente</w:t>
            </w:r>
          </w:p>
        </w:tc>
        <w:tc>
          <w:tcPr>
            <w:tcW w:w="4598" w:type="dxa"/>
          </w:tcPr>
          <w:p w:rsidR="00E44C21" w:rsidRPr="00E44C21" w:rsidRDefault="00E44C21" w:rsidP="00E4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44C21">
              <w:rPr>
                <w:rFonts w:ascii="Arial" w:hAnsi="Arial" w:cs="Arial"/>
                <w:sz w:val="24"/>
                <w:szCs w:val="24"/>
              </w:rPr>
              <w:t>Se considera cliente a cualquier persona o empresa que se acerque a la entidad de alquiler.</w:t>
            </w:r>
          </w:p>
        </w:tc>
      </w:tr>
    </w:tbl>
    <w:p w:rsidR="00025F13" w:rsidRPr="00E44C21" w:rsidRDefault="00025F13" w:rsidP="00E44C21">
      <w:pPr>
        <w:rPr>
          <w:rFonts w:ascii="Arial" w:hAnsi="Arial" w:cs="Arial"/>
        </w:rPr>
      </w:pPr>
    </w:p>
    <w:p w:rsidR="00025F13" w:rsidRDefault="00025F13">
      <w:pPr>
        <w:rPr>
          <w:rFonts w:ascii="Arial" w:hAnsi="Arial" w:cs="Arial"/>
          <w:b/>
          <w:bCs/>
          <w:color w:val="000000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A26D14" w:rsidRPr="00A26D14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13" w:name="_Toc29473982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illa5"/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bookmarkEnd w:id="14"/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3"/>
          </w:p>
        </w:tc>
      </w:tr>
      <w:tr w:rsidR="00A26D14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A26D14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Inscribir </w:t>
            </w:r>
            <w:r w:rsidR="00A62E49">
              <w:rPr>
                <w:rFonts w:ascii="Arial" w:hAnsi="Arial" w:cs="Arial"/>
              </w:rPr>
              <w:t>cliente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01</w:t>
            </w:r>
          </w:p>
        </w:tc>
      </w:tr>
      <w:tr w:rsidR="00A26D14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A26D14" w:rsidRPr="00A26D14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A26D14" w:rsidRPr="00A26D14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A26D14" w:rsidRDefault="000A71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6D14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A26D14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26D14" w:rsidTr="00D71137">
        <w:trPr>
          <w:cantSplit/>
          <w:trHeight w:val="33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A26D14" w:rsidRPr="00A26D14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A26D14" w:rsidRPr="00A26D14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655EE4">
              <w:rPr>
                <w:rFonts w:ascii="Arial" w:hAnsi="Arial" w:cs="Arial"/>
                <w:b/>
              </w:rPr>
              <w:t xml:space="preserve">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realizar el registro de todos los datos necesarios de un nuevo  cliente que se incorpora al EA.</w:t>
            </w:r>
          </w:p>
        </w:tc>
      </w:tr>
      <w:tr w:rsidR="00A26D14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Default="00A26D14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Éxito:</w:t>
            </w:r>
            <w:r w:rsidR="00A321E5">
              <w:rPr>
                <w:rFonts w:ascii="Arial" w:hAnsi="Arial" w:cs="Arial"/>
                <w:b/>
                <w:bCs/>
              </w:rPr>
              <w:t xml:space="preserve"> </w:t>
            </w:r>
            <w:r w:rsidR="00A321E5">
              <w:rPr>
                <w:rFonts w:ascii="Arial" w:hAnsi="Arial" w:cs="Arial"/>
                <w:bCs/>
              </w:rPr>
              <w:t>S</w:t>
            </w:r>
            <w:r>
              <w:rPr>
                <w:rFonts w:ascii="Arial" w:hAnsi="Arial" w:cs="Arial"/>
                <w:bCs/>
              </w:rPr>
              <w:t xml:space="preserve">e registra los datos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el nuevo cliente </w:t>
            </w:r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que desea utilizar el </w:t>
            </w:r>
            <w:proofErr w:type="spellStart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sevicio</w:t>
            </w:r>
            <w:proofErr w:type="spellEnd"/>
            <w:r w:rsidR="00A62E49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 xml:space="preserve"> de la EA.</w:t>
            </w:r>
          </w:p>
        </w:tc>
      </w:tr>
      <w:tr w:rsidR="00A26D14" w:rsidRPr="00A26D14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26D14" w:rsidRDefault="00A26D14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l cliente ya existe en la EA.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proporciona la totalidad de los 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es mayor  de edad.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 w:rsidR="006C33BF">
              <w:rPr>
                <w:rFonts w:ascii="Arial" w:hAnsi="Arial" w:cs="Arial"/>
                <w:b/>
                <w:bCs/>
              </w:rPr>
              <w:t xml:space="preserve"> </w:t>
            </w:r>
            <w:r w:rsidRPr="00A26D14"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  <w:t>El cliente no acepta las normas y condiciones del negocio</w:t>
            </w:r>
          </w:p>
        </w:tc>
      </w:tr>
      <w:tr w:rsid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5" w:name="_Toc294739829"/>
            <w:r w:rsidRPr="005F1F8D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1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6" w:name="_Toc294739830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6"/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caso de uso comienza cuando un cliente se presenta en la EA requiriendo 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utilizar el servicio.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recepcionista (RE) le consulta si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anteriormente y no lo ha hecho.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ya ha </w:t>
            </w:r>
            <w:r w:rsidR="00A62E49">
              <w:rPr>
                <w:rFonts w:ascii="Arial" w:eastAsia="Times New Roman" w:hAnsi="Arial" w:cs="Arial"/>
                <w:lang w:val="es-ES" w:eastAsia="es-ES_tradnl"/>
              </w:rPr>
              <w:t>utilizado el servicio con anterioridad.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2.A.1</w:t>
            </w:r>
            <w:proofErr w:type="gramEnd"/>
            <w:r w:rsidR="00E96881">
              <w:rPr>
                <w:rFonts w:ascii="Arial" w:eastAsia="Times New Roman" w:hAnsi="Arial" w:cs="Arial"/>
                <w:lang w:val="es-ES" w:eastAsia="es-ES_tradnl"/>
              </w:rPr>
              <w:t xml:space="preserve"> 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 que   ya existen</w:t>
            </w:r>
            <w:r w:rsidR="00DF188F">
              <w:rPr>
                <w:rFonts w:ascii="Arial" w:eastAsia="Times New Roman" w:hAnsi="Arial" w:cs="Arial"/>
                <w:lang w:val="es-ES" w:eastAsia="es-ES_tradnl"/>
              </w:rPr>
              <w:t xml:space="preserve"> los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datos del cliente.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2.A.2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</w:t>
            </w:r>
            <w:r w:rsidR="00A62E49">
              <w:rPr>
                <w:rFonts w:ascii="Arial" w:hAnsi="Arial" w:cs="Arial"/>
                <w:lang w:eastAsia="es-ES_tradnl"/>
              </w:rPr>
              <w:t>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 RE informa al cliente las normas y condiciones del negocio y el cliente acepta.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 El cliente no acepta las normas y condiciones del negocio.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El RE solicita que el cliente le proporcione los siguientes datos personales: nombre, apellido, número de </w:t>
            </w:r>
            <w:r w:rsidR="00E96881" w:rsidRPr="00A26D14">
              <w:rPr>
                <w:rFonts w:ascii="Arial" w:eastAsia="Times New Roman" w:hAnsi="Arial" w:cs="Arial"/>
                <w:lang w:val="es-ES" w:eastAsia="es-ES_tradnl"/>
              </w:rPr>
              <w:t>DNI</w:t>
            </w:r>
            <w:r w:rsidRPr="00A26D14">
              <w:rPr>
                <w:rFonts w:ascii="Arial" w:eastAsia="Times New Roman" w:hAnsi="Arial" w:cs="Arial"/>
                <w:lang w:val="es-ES" w:eastAsia="es-ES_tradnl"/>
              </w:rPr>
              <w:t>, fecha de nacimiento, domicilio, teléfono, email, provincia, ciudad; y el cliente le proporciona todos los 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cliente no presenta los datos requeridos.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El RE informa los requisitos que debe cumplir.</w:t>
            </w:r>
          </w:p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A26D14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A26D14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verifica, con la fecha de nacimiento, si el cliente es mayor de edad y si lo 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A26D14" w:rsidRDefault="00A26D14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4.A El cliente no es mayor de edad</w:t>
            </w:r>
          </w:p>
          <w:p w:rsidR="00A26D14" w:rsidRPr="00A62E49" w:rsidRDefault="00A26D14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A62E49">
              <w:rPr>
                <w:rFonts w:ascii="Arial" w:hAnsi="Arial" w:cs="Arial"/>
                <w:lang w:eastAsia="es-ES_tradnl"/>
              </w:rPr>
              <w:t>4.A.1</w:t>
            </w:r>
            <w:proofErr w:type="gramEnd"/>
            <w:r w:rsidRPr="00A62E49">
              <w:rPr>
                <w:rFonts w:ascii="Arial" w:hAnsi="Arial" w:cs="Arial"/>
                <w:lang w:eastAsia="es-ES_tradnl"/>
              </w:rPr>
              <w:t xml:space="preserve"> Se cancela el caso de uso.</w:t>
            </w: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A26D14">
              <w:rPr>
                <w:rFonts w:ascii="Arial" w:eastAsia="Times New Roman" w:hAnsi="Arial" w:cs="Arial"/>
                <w:lang w:val="es-ES" w:eastAsia="es-ES_tradnl"/>
              </w:rPr>
              <w:t>El RE registra todos los datos proporcionados por el cliente exitosamente.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RPr="00A26D14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  <w:r w:rsidRPr="00F94D3F">
              <w:rPr>
                <w:rFonts w:ascii="Arial" w:hAnsi="Arial" w:cs="Arial"/>
              </w:rPr>
              <w:t>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F94D3F" w:rsidRDefault="00A26D14" w:rsidP="005F1F8D">
            <w:pPr>
              <w:rPr>
                <w:rFonts w:ascii="Arial" w:hAnsi="Arial" w:cs="Arial"/>
              </w:rPr>
            </w:pP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Default="00A26D14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A26D14" w:rsidRP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7" w:name="_Toc293403695"/>
            <w:bookmarkStart w:id="18" w:name="_Toc29473983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17"/>
            <w:bookmarkEnd w:id="18"/>
          </w:p>
        </w:tc>
      </w:tr>
      <w:tr w:rsidR="00A26D14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9" w:name="_Toc293403696"/>
            <w:bookmarkStart w:id="20" w:name="_Toc29473983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19"/>
            <w:bookmarkEnd w:id="20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1" w:name="_Toc293403697"/>
            <w:bookmarkStart w:id="22" w:name="_Toc29473983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21"/>
            <w:bookmarkEnd w:id="22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3" w:name="_Toc293403698"/>
            <w:bookmarkStart w:id="24" w:name="_Toc29473983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23"/>
            <w:bookmarkEnd w:id="24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5" w:name="_Toc293403699"/>
            <w:bookmarkStart w:id="26" w:name="_Toc29473983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5"/>
            <w:bookmarkEnd w:id="2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7" w:name="_Toc293403700"/>
            <w:bookmarkStart w:id="28" w:name="_Toc29473983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27"/>
            <w:bookmarkEnd w:id="28"/>
          </w:p>
        </w:tc>
      </w:tr>
      <w:tr w:rsidR="00A26D14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29" w:name="_Toc293403701"/>
            <w:bookmarkStart w:id="30" w:name="_Toc29473983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29"/>
            <w:bookmarkEnd w:id="3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1" w:name="_Toc293403702"/>
            <w:bookmarkStart w:id="32" w:name="_Toc294739838"/>
            <w:r w:rsidRPr="005F1F8D">
              <w:rPr>
                <w:rFonts w:ascii="Arial" w:hAnsi="Arial" w:cs="Arial"/>
                <w:bCs/>
                <w:lang w:eastAsia="en-US"/>
              </w:rPr>
              <w:t>12/05/11</w:t>
            </w:r>
            <w:bookmarkEnd w:id="31"/>
            <w:bookmarkEnd w:id="3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A26D14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3" w:name="_Toc293403703"/>
            <w:bookmarkStart w:id="34" w:name="_Toc29473983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33"/>
            <w:bookmarkEnd w:id="3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26D14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35" w:name="_Toc293403704"/>
            <w:bookmarkStart w:id="36" w:name="_Toc294739840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35"/>
            <w:bookmarkEnd w:id="36"/>
          </w:p>
        </w:tc>
      </w:tr>
    </w:tbl>
    <w:p w:rsidR="00A26D14" w:rsidRDefault="00A26D14">
      <w:pPr>
        <w:rPr>
          <w:rFonts w:ascii="Arial" w:hAnsi="Arial" w:cs="Arial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0513DF">
      <w:pPr>
        <w:rPr>
          <w:rFonts w:ascii="Arial" w:hAnsi="Arial" w:cs="Arial"/>
          <w:i/>
          <w:u w:val="single"/>
          <w:lang w:val="es-ES"/>
        </w:rPr>
      </w:pPr>
    </w:p>
    <w:p w:rsidR="000513DF" w:rsidRPr="000513DF" w:rsidRDefault="000513DF" w:rsidP="000513DF">
      <w:pPr>
        <w:rPr>
          <w:rFonts w:ascii="Arial" w:hAnsi="Arial" w:cs="Arial"/>
          <w:i/>
          <w:u w:val="single"/>
          <w:lang w:val="es-ES"/>
        </w:rPr>
      </w:pPr>
      <w:r w:rsidRPr="000513DF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– CU  01 Inscribir </w:t>
      </w:r>
      <w:r w:rsidR="00A62E49">
        <w:rPr>
          <w:rFonts w:ascii="Arial" w:hAnsi="Arial" w:cs="Arial"/>
          <w:i/>
          <w:u w:val="single"/>
          <w:lang w:val="es-ES"/>
        </w:rPr>
        <w:t>cliente</w:t>
      </w:r>
      <w:r w:rsidRPr="000513DF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</w:p>
    <w:p w:rsidR="00A26D14" w:rsidRDefault="00A26D14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5F930C8E" wp14:editId="27558D03">
            <wp:extent cx="4381500" cy="14287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144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37" w:name="_Toc294739841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37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definir categorías de productos.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>: 0</w:t>
            </w:r>
            <w:r w:rsidR="00A62E49">
              <w:rPr>
                <w:rFonts w:ascii="Arial" w:hAnsi="Arial" w:cs="Arial"/>
              </w:rPr>
              <w:t>2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Responsable de Publicación 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definir las distintas categorías</w:t>
            </w:r>
            <w:r w:rsidR="00A62E49">
              <w:rPr>
                <w:rFonts w:ascii="Arial" w:hAnsi="Arial" w:cs="Arial"/>
              </w:rPr>
              <w:t xml:space="preserve"> y sus contenidos (subcategorías)</w:t>
            </w:r>
            <w:r>
              <w:rPr>
                <w:rFonts w:ascii="Arial" w:hAnsi="Arial" w:cs="Arial"/>
              </w:rPr>
              <w:t xml:space="preserve"> en las que se agruparan los productos a publicitar.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poseer los permisos para definir categorías.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201F9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definió y registró las categorías</w:t>
            </w:r>
            <w:r w:rsidR="00A62E49">
              <w:rPr>
                <w:rFonts w:ascii="Arial" w:hAnsi="Arial" w:cs="Arial"/>
                <w:bCs/>
              </w:rPr>
              <w:t xml:space="preserve"> y/o subcategorías</w:t>
            </w:r>
            <w:r>
              <w:rPr>
                <w:rFonts w:ascii="Arial" w:hAnsi="Arial" w:cs="Arial"/>
                <w:bCs/>
              </w:rPr>
              <w:t xml:space="preserve"> de productos.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 RP detecta la existencia de la categoría</w:t>
            </w:r>
            <w:r w:rsidR="00A62E49">
              <w:rPr>
                <w:rFonts w:ascii="Arial" w:hAnsi="Arial" w:cs="Arial"/>
                <w:bCs/>
              </w:rPr>
              <w:t xml:space="preserve"> y/o subcategoría</w:t>
            </w:r>
            <w:r>
              <w:rPr>
                <w:rFonts w:ascii="Arial" w:hAnsi="Arial" w:cs="Arial"/>
                <w:bCs/>
              </w:rPr>
              <w:t>.</w:t>
            </w:r>
          </w:p>
          <w:p w:rsidR="00B34DAE" w:rsidRPr="00B34DAE" w:rsidRDefault="00B34D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El RP detecta que no existe la categoría a la cual se le desea asignar una nueva subcategoría.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8" w:name="_Toc294739842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38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39" w:name="_Toc294739843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39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el RP desea registrar las categorías de productos o desea agregar una nueva categoría a las existentes.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2-El RP ingresa los datos, nombre y descripción, de la categoría y no existe una categoría con esos mismos datos.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A62E49" w:rsidRDefault="00B34DAE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 El  RP detecta que ya existe una categoría con los datos ingresados.</w:t>
            </w:r>
          </w:p>
          <w:p w:rsidR="00571131" w:rsidRPr="00F94D3F" w:rsidRDefault="00B34DAE" w:rsidP="005F1F8D">
            <w:pPr>
              <w:rPr>
                <w:rFonts w:ascii="Arial" w:hAnsi="Arial" w:cs="Arial"/>
                <w:szCs w:val="22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</w:t>
            </w:r>
            <w:r w:rsidR="00571131" w:rsidRPr="00A62E49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571131" w:rsidRPr="00A62E49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confirma</w:t>
            </w:r>
            <w:r w:rsidR="00B34DAE">
              <w:rPr>
                <w:rFonts w:ascii="Arial" w:hAnsi="Arial" w:cs="Arial"/>
              </w:rPr>
              <w:t xml:space="preserve"> que los datos ingresados </w:t>
            </w:r>
            <w:r w:rsidR="00B34DAE">
              <w:rPr>
                <w:rFonts w:ascii="Arial" w:hAnsi="Arial" w:cs="Arial"/>
              </w:rPr>
              <w:lastRenderedPageBreak/>
              <w:t>corresponden a una</w:t>
            </w:r>
            <w:r>
              <w:rPr>
                <w:rFonts w:ascii="Arial" w:hAnsi="Arial" w:cs="Arial"/>
              </w:rPr>
              <w:t xml:space="preserve"> nueva categoría.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>3.A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</w:t>
            </w:r>
            <w:r>
              <w:rPr>
                <w:rFonts w:ascii="Arial" w:eastAsia="Times New Roman" w:hAnsi="Arial" w:cs="Arial"/>
                <w:lang w:val="es-ES" w:eastAsia="es-ES_tradnl"/>
              </w:rPr>
              <w:lastRenderedPageBreak/>
              <w:t>ingresados pertenecen a una subcategoría y define la categoría a  la cual pertenece y esta existe.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3.A.1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Fin del caso de uso.</w:t>
            </w:r>
          </w:p>
          <w:p w:rsidR="00B34DAE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3.B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El RP confirma que los datos ingresados pertenecen a una subcategoría y define la categoría a  la cual pertenece y está no existe.</w:t>
            </w:r>
          </w:p>
          <w:p w:rsidR="00B34DAE" w:rsidRPr="00571131" w:rsidRDefault="00B34DAE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>
              <w:rPr>
                <w:rFonts w:ascii="Arial" w:eastAsia="Times New Roman" w:hAnsi="Arial" w:cs="Arial"/>
                <w:lang w:val="es-ES" w:eastAsia="es-ES_tradnl"/>
              </w:rPr>
              <w:t>3.B.1</w:t>
            </w:r>
            <w:proofErr w:type="gramEnd"/>
            <w:r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0" w:name="_Toc293403715"/>
            <w:bookmarkStart w:id="41" w:name="_Toc294739844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40"/>
            <w:bookmarkEnd w:id="41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2" w:name="_Toc293403716"/>
            <w:bookmarkStart w:id="43" w:name="_Toc294739845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42"/>
            <w:bookmarkEnd w:id="43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4" w:name="_Toc293403717"/>
            <w:bookmarkStart w:id="45" w:name="_Toc294739846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44"/>
            <w:bookmarkEnd w:id="45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6" w:name="_Toc293403718"/>
            <w:bookmarkStart w:id="47" w:name="_Toc294739847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46"/>
            <w:bookmarkEnd w:id="47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48" w:name="_Toc293403719"/>
            <w:bookmarkStart w:id="49" w:name="_Toc294739848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48"/>
            <w:bookmarkEnd w:id="4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0" w:name="_Toc293403720"/>
            <w:bookmarkStart w:id="51" w:name="_Toc294739849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50"/>
            <w:bookmarkEnd w:id="51"/>
          </w:p>
        </w:tc>
      </w:tr>
      <w:tr w:rsidR="00571131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2" w:name="_Toc293403721"/>
            <w:bookmarkStart w:id="53" w:name="_Toc294739850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52"/>
            <w:bookmarkEnd w:id="53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4" w:name="_Toc293403722"/>
            <w:bookmarkStart w:id="55" w:name="_Toc294739851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54"/>
            <w:bookmarkEnd w:id="55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6" w:name="_Toc293403723"/>
            <w:bookmarkStart w:id="57" w:name="_Toc294739852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"/>
            <w:bookmarkEnd w:id="57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58" w:name="_Toc293403724"/>
            <w:bookmarkStart w:id="59" w:name="_Toc294739853"/>
            <w:r w:rsidRPr="005F1F8D">
              <w:rPr>
                <w:rFonts w:ascii="Arial" w:hAnsi="Arial" w:cs="Arial"/>
                <w:bCs/>
                <w:lang w:eastAsia="en-US"/>
              </w:rPr>
              <w:t>Polo Araceli</w:t>
            </w:r>
            <w:bookmarkEnd w:id="58"/>
            <w:bookmarkEnd w:id="59"/>
          </w:p>
        </w:tc>
      </w:tr>
      <w:tr w:rsidR="007352A9" w:rsidRPr="005F1F8D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0" w:name="_Toc294739854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60"/>
          </w:p>
        </w:tc>
        <w:tc>
          <w:tcPr>
            <w:tcW w:w="12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1" w:name="_Toc294739855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61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2" w:name="_Toc294739856"/>
            <w:r w:rsidRPr="005F1F8D">
              <w:rPr>
                <w:rFonts w:ascii="Arial" w:hAnsi="Arial" w:cs="Arial"/>
                <w:bCs/>
                <w:lang w:eastAsia="en-US"/>
              </w:rPr>
              <w:t>Se agrega la opción de subcategorías</w:t>
            </w:r>
            <w:bookmarkEnd w:id="62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52A9" w:rsidRPr="005F1F8D" w:rsidRDefault="007352A9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3" w:name="_Toc294739857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63"/>
          </w:p>
        </w:tc>
      </w:tr>
    </w:tbl>
    <w:p w:rsidR="00571131" w:rsidRPr="005F1F8D" w:rsidRDefault="00571131">
      <w:pPr>
        <w:rPr>
          <w:rFonts w:ascii="Arial" w:hAnsi="Arial" w:cs="Arial"/>
          <w:lang w:val="es-ES"/>
        </w:rPr>
      </w:pPr>
    </w:p>
    <w:p w:rsidR="00571131" w:rsidRPr="00571131" w:rsidRDefault="00571131" w:rsidP="00571131">
      <w:pPr>
        <w:rPr>
          <w:rFonts w:ascii="Arial" w:hAnsi="Arial" w:cs="Arial"/>
          <w:i/>
          <w:u w:val="single"/>
          <w:lang w:val="es-ES"/>
        </w:rPr>
      </w:pPr>
      <w:r w:rsidRPr="00571131">
        <w:rPr>
          <w:rFonts w:ascii="Arial" w:hAnsi="Arial" w:cs="Arial"/>
          <w:i/>
          <w:u w:val="single"/>
          <w:lang w:val="es-ES"/>
        </w:rPr>
        <w:t>Diagrama de Comunicación – CU  0</w:t>
      </w:r>
      <w:r w:rsidR="00B34DAE">
        <w:rPr>
          <w:rFonts w:ascii="Arial" w:hAnsi="Arial" w:cs="Arial"/>
          <w:i/>
          <w:u w:val="single"/>
          <w:lang w:val="es-ES"/>
        </w:rPr>
        <w:t>2</w:t>
      </w:r>
      <w:r w:rsidRPr="00571131">
        <w:rPr>
          <w:rFonts w:ascii="Arial" w:hAnsi="Arial" w:cs="Arial"/>
          <w:i/>
          <w:u w:val="single"/>
          <w:lang w:val="es-ES"/>
        </w:rPr>
        <w:t>Definir categorías de productos</w:t>
      </w:r>
      <w:r w:rsidR="007352A9">
        <w:rPr>
          <w:rFonts w:ascii="Arial" w:hAnsi="Arial" w:cs="Arial"/>
          <w:i/>
          <w:u w:val="single"/>
          <w:lang w:val="es-ES"/>
        </w:rPr>
        <w:t xml:space="preserve"> </w:t>
      </w:r>
      <w:r w:rsidRPr="00571131">
        <w:rPr>
          <w:rFonts w:ascii="Arial" w:hAnsi="Arial" w:cs="Arial"/>
          <w:i/>
          <w:u w:val="single"/>
          <w:lang w:val="es-ES"/>
        </w:rPr>
        <w:t>(curso normal)</w:t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180F755F" wp14:editId="241689B7">
            <wp:extent cx="2914650" cy="136624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6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131" w:rsidRDefault="00571131">
      <w:pPr>
        <w:rPr>
          <w:rFonts w:ascii="Arial" w:hAnsi="Arial" w:cs="Arial"/>
          <w:lang w:val="es-ES"/>
        </w:rPr>
      </w:pPr>
    </w:p>
    <w:p w:rsidR="00571131" w:rsidRDefault="00571131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3"/>
        <w:gridCol w:w="1074"/>
        <w:gridCol w:w="70"/>
        <w:gridCol w:w="191"/>
        <w:gridCol w:w="1960"/>
        <w:gridCol w:w="40"/>
        <w:gridCol w:w="1158"/>
        <w:gridCol w:w="248"/>
        <w:gridCol w:w="1247"/>
        <w:gridCol w:w="1024"/>
        <w:gridCol w:w="2070"/>
      </w:tblGrid>
      <w:tr w:rsidR="00571131" w:rsidRPr="00571131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64" w:name="_Toc294739858"/>
            <w:r w:rsidRPr="005F1F8D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64"/>
          </w:p>
        </w:tc>
      </w:tr>
      <w:tr w:rsidR="00571131" w:rsidTr="00D71137">
        <w:trPr>
          <w:cantSplit/>
          <w:trHeight w:val="27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7001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Pr="00571131">
              <w:rPr>
                <w:rFonts w:ascii="Arial" w:eastAsia="Times New Roman" w:hAnsi="Arial" w:cs="Arial"/>
                <w:color w:val="000000"/>
                <w:lang w:val="es-ES" w:eastAsia="es-ES_tradnl"/>
              </w:rPr>
              <w:t>publicar producto</w:t>
            </w:r>
          </w:p>
        </w:tc>
        <w:tc>
          <w:tcPr>
            <w:tcW w:w="30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03</w:t>
            </w:r>
          </w:p>
        </w:tc>
      </w:tr>
      <w:tr w:rsidR="00571131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571131" w:rsidRPr="00571131" w:rsidTr="00D71137">
        <w:trPr>
          <w:cantSplit/>
          <w:trHeight w:val="353"/>
          <w:tblCellSpacing w:w="20" w:type="dxa"/>
          <w:jc w:val="center"/>
        </w:trPr>
        <w:tc>
          <w:tcPr>
            <w:tcW w:w="430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571131" w:rsidRPr="00571131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571131" w:rsidRDefault="000A71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71131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571131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571131" w:rsidTr="00D71137">
        <w:trPr>
          <w:cantSplit/>
          <w:trHeight w:val="385"/>
          <w:tblCellSpacing w:w="20" w:type="dxa"/>
          <w:jc w:val="center"/>
        </w:trPr>
        <w:tc>
          <w:tcPr>
            <w:tcW w:w="434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7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571131" w:rsidRPr="00571131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571131" w:rsidRPr="00571131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>: registrar los datos del producto a publicar para alquiler.</w:t>
            </w:r>
          </w:p>
        </w:tc>
      </w:tr>
      <w:tr w:rsidR="00571131" w:rsidRPr="00571131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a publicar ya se encuentra registrado en la EA.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publica de manera exitosa el producto.</w:t>
            </w:r>
          </w:p>
        </w:tc>
      </w:tr>
      <w:tr w:rsidR="00571131" w:rsidRPr="00571131" w:rsidTr="00D71137">
        <w:trPr>
          <w:cantSplit/>
          <w:trHeight w:val="243"/>
          <w:tblCellSpacing w:w="20" w:type="dxa"/>
          <w:jc w:val="center"/>
        </w:trPr>
        <w:tc>
          <w:tcPr>
            <w:tcW w:w="2157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1131" w:rsidRDefault="00571131" w:rsidP="005F1F8D">
            <w:pPr>
              <w:rPr>
                <w:rFonts w:ascii="Arial" w:hAnsi="Arial" w:cs="Arial"/>
              </w:rPr>
            </w:pPr>
          </w:p>
        </w:tc>
        <w:tc>
          <w:tcPr>
            <w:tcW w:w="787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301BC5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informa la categoría del producto.</w:t>
            </w:r>
          </w:p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2: </w:t>
            </w:r>
            <w:r>
              <w:rPr>
                <w:rFonts w:ascii="Arial" w:hAnsi="Arial" w:cs="Arial"/>
                <w:bCs/>
              </w:rPr>
              <w:t>El cliente no proporciona los datos necesarios para la publicación.</w:t>
            </w:r>
          </w:p>
          <w:p w:rsidR="009964BF" w:rsidRPr="009964BF" w:rsidRDefault="009964B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3: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bookmarkStart w:id="65" w:name="_Toc294739859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Curso Normal</w:t>
            </w:r>
            <w:bookmarkEnd w:id="65"/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71131" w:rsidRPr="005F1F8D" w:rsidRDefault="00571131" w:rsidP="005F1F8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</w:pPr>
            <w:bookmarkStart w:id="66" w:name="_Toc294739860"/>
            <w:r w:rsidRPr="005F1F8D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Alternativas</w:t>
            </w:r>
            <w:bookmarkEnd w:id="66"/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007864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1-Elcaso de</w:t>
            </w:r>
            <w:r w:rsidR="0078244C">
              <w:rPr>
                <w:rFonts w:ascii="Arial" w:hAnsi="Arial" w:cs="Arial"/>
              </w:rPr>
              <w:t xml:space="preserve"> uso comienza cuando el cliente</w:t>
            </w:r>
            <w:r>
              <w:rPr>
                <w:rFonts w:ascii="Arial" w:hAnsi="Arial" w:cs="Arial"/>
              </w:rPr>
              <w:t xml:space="preserve"> desea publicar un producto para alquiler en la 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  <w:p w:rsidR="00571131" w:rsidRPr="00F94D3F" w:rsidRDefault="00571131" w:rsidP="005F1F8D">
            <w:pPr>
              <w:rPr>
                <w:rFonts w:ascii="Arial" w:hAnsi="Arial" w:cs="Arial"/>
              </w:rPr>
            </w:pPr>
          </w:p>
        </w:tc>
      </w:tr>
      <w:tr w:rsidR="009964BF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un dato </w:t>
            </w:r>
            <w:proofErr w:type="spellStart"/>
            <w:r>
              <w:rPr>
                <w:rFonts w:ascii="Arial" w:hAnsi="Arial" w:cs="Arial"/>
              </w:rPr>
              <w:t>identificatorio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</w:t>
            </w:r>
            <w:proofErr w:type="spellEnd"/>
            <w:r>
              <w:rPr>
                <w:rFonts w:ascii="Arial" w:hAnsi="Arial" w:cs="Arial"/>
              </w:rPr>
              <w:t>, nombre) para verificar si se encuentra registrado y se encuentra.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9964BF" w:rsidRDefault="009964B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El RP solicita al cliente le indique la categoría del  producto a publicar y el cliente lo indica.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</w:t>
            </w:r>
            <w:proofErr w:type="gramEnd"/>
            <w:r w:rsidRPr="0078244C">
              <w:rPr>
                <w:rFonts w:ascii="Arial" w:hAnsi="Arial" w:cs="Arial"/>
              </w:rPr>
              <w:t xml:space="preserve"> El cliente no indica la categoría del producto.</w:t>
            </w:r>
          </w:p>
          <w:p w:rsidR="00571131" w:rsidRPr="0078244C" w:rsidRDefault="00571131" w:rsidP="005F1F8D">
            <w:pPr>
              <w:rPr>
                <w:rFonts w:ascii="Arial" w:hAnsi="Arial" w:cs="Arial"/>
              </w:rPr>
            </w:pPr>
            <w:proofErr w:type="gramStart"/>
            <w:r w:rsidRPr="0078244C">
              <w:rPr>
                <w:rFonts w:ascii="Arial" w:hAnsi="Arial" w:cs="Arial"/>
              </w:rPr>
              <w:t>3.A.1</w:t>
            </w:r>
            <w:proofErr w:type="gramEnd"/>
            <w:r w:rsidRPr="0078244C">
              <w:rPr>
                <w:rFonts w:ascii="Arial" w:hAnsi="Arial" w:cs="Arial"/>
              </w:rPr>
              <w:t xml:space="preserve"> El RP le informa que es necesario indicar este dato.</w:t>
            </w:r>
          </w:p>
          <w:p w:rsidR="00571131" w:rsidRPr="00F94D3F" w:rsidRDefault="00571131" w:rsidP="005F1F8D">
            <w:pPr>
              <w:rPr>
                <w:rFonts w:ascii="Arial" w:hAnsi="Arial" w:cs="Arial"/>
                <w:szCs w:val="22"/>
                <w:lang w:eastAsia="en-US"/>
              </w:rPr>
            </w:pPr>
            <w:proofErr w:type="gramStart"/>
            <w:r w:rsidRPr="0078244C">
              <w:rPr>
                <w:rFonts w:ascii="Arial" w:hAnsi="Arial" w:cs="Arial"/>
              </w:rPr>
              <w:t>3.A.2</w:t>
            </w:r>
            <w:proofErr w:type="gramEnd"/>
            <w:r w:rsidRPr="0078244C">
              <w:rPr>
                <w:rFonts w:ascii="Arial" w:hAnsi="Arial" w:cs="Arial"/>
              </w:rPr>
              <w:t xml:space="preserve"> Se cancela el caso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F94D3F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4-El RP consulta si desea incorporar una foto en la publicación y el cliente no lo desea.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desea incorporar una foto del producto en la publicación.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solicita que se le entrega la foto a incorporar en la publicación y el cliente la entrega.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guarda la foto del producto.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4.A.3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5-El RP solicita los datos del producto a incorporar en la publicación, fecha de inicio de publicación, fecha de fin de publicación, título de la publicación, descripción del producto, cantidad de producto a publicar  y precio en el que desea se alquile cada producto y el cliente informa.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no informa.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RP informa que es necesario los datos para publicar.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5.A.2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Se cancela el caso de uso.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6-El RP consulta al cliente el tipo de publicación que desea, norma o destacada, y el cliente selecciona que sea normal.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El cliente selecciona publicación destacada. Se llama al caso de uso “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0</w:t>
            </w:r>
            <w:r w:rsidR="009964BF">
              <w:rPr>
                <w:rFonts w:ascii="Arial" w:eastAsia="Times New Roman" w:hAnsi="Arial" w:cs="Arial"/>
                <w:i/>
                <w:lang w:val="es-ES" w:eastAsia="es-ES_tradnl"/>
              </w:rPr>
              <w:t>5</w:t>
            </w:r>
            <w:r w:rsidRPr="00571131">
              <w:rPr>
                <w:rFonts w:ascii="Arial" w:eastAsia="Times New Roman" w:hAnsi="Arial" w:cs="Arial"/>
                <w:i/>
                <w:lang w:val="es-ES" w:eastAsia="es-ES_tradnl"/>
              </w:rPr>
              <w:t>- Destacar producto”</w:t>
            </w:r>
            <w:r w:rsidRPr="00571131">
              <w:rPr>
                <w:rFonts w:ascii="Arial" w:eastAsia="Times New Roman" w:hAnsi="Arial" w:cs="Arial"/>
                <w:lang w:val="es-ES" w:eastAsia="es-ES_tradnl"/>
              </w:rPr>
              <w:t>.</w:t>
            </w:r>
          </w:p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  <w:proofErr w:type="gramStart"/>
            <w:r w:rsidRPr="00571131">
              <w:rPr>
                <w:rFonts w:ascii="Arial" w:eastAsia="Times New Roman" w:hAnsi="Arial" w:cs="Arial"/>
                <w:lang w:val="es-ES" w:eastAsia="es-ES_tradnl"/>
              </w:rPr>
              <w:t>6.A.1</w:t>
            </w:r>
            <w:proofErr w:type="gramEnd"/>
            <w:r w:rsidRPr="00571131">
              <w:rPr>
                <w:rFonts w:ascii="Arial" w:eastAsia="Times New Roman" w:hAnsi="Arial" w:cs="Arial"/>
                <w:lang w:val="es-ES" w:eastAsia="es-ES_tradnl"/>
              </w:rPr>
              <w:t xml:space="preserve"> Fin del curso alternativo.</w:t>
            </w: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7-El RP registra todos los datos de la publicación del producto.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8-El RP entrega al cliente un comprobante de publicación.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RPr="00571131" w:rsidTr="00D71137">
        <w:trPr>
          <w:tblCellSpacing w:w="20" w:type="dxa"/>
          <w:jc w:val="center"/>
        </w:trPr>
        <w:tc>
          <w:tcPr>
            <w:tcW w:w="575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Default="00571131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9-Fin del caso de uso.</w:t>
            </w:r>
          </w:p>
        </w:tc>
        <w:tc>
          <w:tcPr>
            <w:tcW w:w="428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71131" w:rsidRPr="00571131" w:rsidRDefault="00571131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5506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972626">
              <w:rPr>
                <w:rFonts w:ascii="Arial" w:hAnsi="Arial" w:cs="Arial"/>
                <w:bCs/>
              </w:rPr>
              <w:t>0</w:t>
            </w:r>
            <w:r w:rsidR="009964BF">
              <w:rPr>
                <w:rFonts w:ascii="Arial" w:hAnsi="Arial" w:cs="Arial"/>
                <w:bCs/>
              </w:rPr>
              <w:t>5</w:t>
            </w:r>
            <w:r w:rsidRPr="00972626">
              <w:rPr>
                <w:rFonts w:ascii="Arial" w:hAnsi="Arial" w:cs="Arial"/>
                <w:bCs/>
              </w:rPr>
              <w:t>- Destacar producto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Default="00571131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571131" w:rsidRP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7" w:name="_Toc293403725"/>
            <w:bookmarkStart w:id="68" w:name="_Toc294739861"/>
            <w:r w:rsidRPr="005F1F8D">
              <w:rPr>
                <w:rFonts w:ascii="Arial" w:hAnsi="Arial" w:cs="Arial"/>
                <w:bCs/>
                <w:lang w:eastAsia="en-US"/>
              </w:rPr>
              <w:t xml:space="preserve">Use Case de Generalización: </w:t>
            </w:r>
            <w:r w:rsidRPr="005F1F8D">
              <w:rPr>
                <w:rFonts w:ascii="Arial" w:hAnsi="Arial" w:cs="Arial"/>
                <w:b/>
                <w:lang w:eastAsia="en-US"/>
              </w:rPr>
              <w:t>no aplica</w:t>
            </w:r>
            <w:bookmarkEnd w:id="67"/>
            <w:bookmarkEnd w:id="68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69" w:name="_Toc293403726"/>
            <w:bookmarkStart w:id="70" w:name="_Toc294739862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69"/>
            <w:bookmarkEnd w:id="70"/>
          </w:p>
        </w:tc>
      </w:tr>
      <w:tr w:rsidR="00571131" w:rsidTr="00D71137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1" w:name="_Toc293403727"/>
            <w:bookmarkStart w:id="72" w:name="_Toc294739863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71"/>
            <w:bookmarkEnd w:id="72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3" w:name="_Toc293403728"/>
            <w:bookmarkStart w:id="74" w:name="_Toc294739864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73"/>
            <w:bookmarkEnd w:id="74"/>
          </w:p>
        </w:tc>
        <w:tc>
          <w:tcPr>
            <w:tcW w:w="5898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5" w:name="_Toc293403729"/>
            <w:bookmarkStart w:id="76" w:name="_Toc294739865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75"/>
            <w:bookmarkEnd w:id="76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7" w:name="_Toc293403730"/>
            <w:bookmarkStart w:id="78" w:name="_Toc294739866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77"/>
            <w:bookmarkEnd w:id="78"/>
          </w:p>
        </w:tc>
      </w:tr>
      <w:tr w:rsidR="00571131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79" w:name="_Toc293403731"/>
            <w:bookmarkStart w:id="80" w:name="_Toc294739867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79"/>
            <w:bookmarkEnd w:id="80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1" w:name="_Toc293403732"/>
            <w:bookmarkStart w:id="82" w:name="_Toc294739868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81"/>
            <w:bookmarkEnd w:id="82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3" w:name="_Toc293403733"/>
            <w:bookmarkStart w:id="84" w:name="_Toc294739869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83"/>
            <w:bookmarkEnd w:id="84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71131" w:rsidRPr="005F1F8D" w:rsidRDefault="00571131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5" w:name="_Toc293403734"/>
            <w:bookmarkStart w:id="86" w:name="_Toc294739870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85"/>
            <w:bookmarkEnd w:id="86"/>
          </w:p>
        </w:tc>
      </w:tr>
      <w:tr w:rsidR="009964BF" w:rsidTr="005F1F8D">
        <w:trPr>
          <w:cantSplit/>
          <w:tblCellSpacing w:w="20" w:type="dxa"/>
          <w:jc w:val="center"/>
        </w:trPr>
        <w:tc>
          <w:tcPr>
            <w:tcW w:w="1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7" w:name="_Toc294739871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87"/>
          </w:p>
        </w:tc>
        <w:tc>
          <w:tcPr>
            <w:tcW w:w="12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8" w:name="_Toc294739872"/>
            <w:r w:rsidRPr="005F1F8D">
              <w:rPr>
                <w:rFonts w:ascii="Arial" w:hAnsi="Arial" w:cs="Arial"/>
                <w:bCs/>
                <w:lang w:eastAsia="en-US"/>
              </w:rPr>
              <w:t>02/06/11</w:t>
            </w:r>
            <w:bookmarkEnd w:id="88"/>
          </w:p>
        </w:tc>
        <w:tc>
          <w:tcPr>
            <w:tcW w:w="563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89" w:name="_Toc294739873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89"/>
          </w:p>
        </w:tc>
        <w:tc>
          <w:tcPr>
            <w:tcW w:w="20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64BF" w:rsidRPr="005F1F8D" w:rsidRDefault="009964B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0" w:name="_Toc294739874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90"/>
          </w:p>
        </w:tc>
      </w:tr>
    </w:tbl>
    <w:p w:rsidR="00571131" w:rsidRDefault="00571131">
      <w:pPr>
        <w:rPr>
          <w:rFonts w:ascii="Arial" w:hAnsi="Arial" w:cs="Arial"/>
          <w:lang w:val="es-ES"/>
        </w:rPr>
      </w:pPr>
    </w:p>
    <w:p w:rsidR="0078244C" w:rsidRPr="0078244C" w:rsidRDefault="0078244C" w:rsidP="0078244C">
      <w:pPr>
        <w:rPr>
          <w:rFonts w:ascii="Arial" w:hAnsi="Arial" w:cs="Arial"/>
          <w:i/>
          <w:u w:val="single"/>
          <w:lang w:val="es-ES"/>
        </w:rPr>
      </w:pPr>
      <w:r w:rsidRPr="0078244C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>iagrama de Comunicación – CU  03</w:t>
      </w:r>
      <w:r w:rsidRPr="0078244C">
        <w:rPr>
          <w:rFonts w:ascii="Arial" w:hAnsi="Arial" w:cs="Arial"/>
          <w:i/>
          <w:u w:val="single"/>
          <w:lang w:val="es-ES"/>
        </w:rPr>
        <w:t xml:space="preserve"> P</w:t>
      </w:r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 xml:space="preserve">ublicar </w:t>
      </w:r>
      <w:proofErr w:type="gramStart"/>
      <w:r w:rsidRPr="0078244C">
        <w:rPr>
          <w:rFonts w:ascii="Arial" w:eastAsia="Times New Roman" w:hAnsi="Arial" w:cs="Arial"/>
          <w:i/>
          <w:color w:val="000000"/>
          <w:u w:val="single"/>
          <w:lang w:val="es-ES" w:eastAsia="es-ES_tradnl"/>
        </w:rPr>
        <w:t>producto</w:t>
      </w:r>
      <w:r w:rsidRPr="0078244C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8244C">
        <w:rPr>
          <w:rFonts w:ascii="Arial" w:hAnsi="Arial" w:cs="Arial"/>
          <w:i/>
          <w:u w:val="single"/>
          <w:lang w:val="es-ES"/>
        </w:rPr>
        <w:t>curso normal)</w:t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571131" w:rsidRDefault="0078244C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0FAE00E8" wp14:editId="21658C70">
            <wp:extent cx="5476875" cy="2714625"/>
            <wp:effectExtent l="19050" t="0" r="952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78244C" w:rsidRDefault="0078244C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074"/>
        <w:gridCol w:w="70"/>
        <w:gridCol w:w="50"/>
        <w:gridCol w:w="2100"/>
        <w:gridCol w:w="40"/>
        <w:gridCol w:w="1158"/>
        <w:gridCol w:w="248"/>
        <w:gridCol w:w="1246"/>
        <w:gridCol w:w="1024"/>
        <w:gridCol w:w="2073"/>
      </w:tblGrid>
      <w:tr w:rsidR="0078244C" w:rsidRPr="0078244C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/>
                <w:lang w:eastAsia="en-US"/>
              </w:rPr>
            </w:pPr>
            <w:bookmarkStart w:id="91" w:name="_Toc294739875"/>
            <w:r w:rsidRPr="005F1F8D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5F1F8D">
              <w:rPr>
                <w:rFonts w:ascii="Arial" w:hAnsi="Arial" w:cs="Arial"/>
                <w:lang w:eastAsia="en-US"/>
              </w:rPr>
              <w:t xml:space="preserve">: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  <w:lang w:eastAsia="en-US"/>
              </w:rPr>
            </w:r>
            <w:r w:rsidR="000A71BF" w:rsidRPr="005F1F8D">
              <w:rPr>
                <w:rFonts w:ascii="Arial" w:hAnsi="Arial" w:cs="Arial"/>
                <w:lang w:eastAsia="en-US"/>
              </w:rPr>
              <w:fldChar w:fldCharType="end"/>
            </w:r>
            <w:r w:rsidRPr="005F1F8D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91"/>
          </w:p>
        </w:tc>
      </w:tr>
      <w:tr w:rsidR="0078244C" w:rsidTr="005F1F8D">
        <w:trPr>
          <w:cantSplit/>
          <w:trHeight w:val="27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655EE4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Iteración: Primer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6998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>: dar de baja la publicación de un producto</w:t>
            </w:r>
            <w:r w:rsidR="009964BF">
              <w:rPr>
                <w:rFonts w:ascii="Arial" w:hAnsi="Arial" w:cs="Arial"/>
              </w:rPr>
              <w:t>.</w:t>
            </w:r>
          </w:p>
        </w:tc>
        <w:tc>
          <w:tcPr>
            <w:tcW w:w="30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 w:rsidR="007352A9">
              <w:rPr>
                <w:rFonts w:ascii="Arial" w:hAnsi="Arial" w:cs="Arial"/>
              </w:rPr>
              <w:t>: 04</w:t>
            </w:r>
          </w:p>
        </w:tc>
      </w:tr>
      <w:tr w:rsidR="0078244C" w:rsidTr="00D71137">
        <w:trPr>
          <w:cantSplit/>
          <w:trHeight w:val="277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78244C" w:rsidRPr="0078244C" w:rsidTr="005F1F8D">
        <w:trPr>
          <w:cantSplit/>
          <w:trHeight w:val="353"/>
          <w:tblCellSpacing w:w="20" w:type="dxa"/>
          <w:jc w:val="center"/>
        </w:trPr>
        <w:tc>
          <w:tcPr>
            <w:tcW w:w="430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29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 xml:space="preserve">: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78244C" w:rsidRPr="0078244C" w:rsidTr="00D71137">
        <w:trPr>
          <w:cantSplit/>
          <w:trHeight w:val="554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</w:t>
            </w:r>
          </w:p>
          <w:p w:rsidR="0078244C" w:rsidRDefault="000A71B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Simple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Mediano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Complejo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Muy Complejo   </w:t>
            </w:r>
            <w:r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8244C">
              <w:rPr>
                <w:rFonts w:ascii="Arial" w:hAnsi="Arial" w:cs="Arial"/>
              </w:rPr>
              <w:instrText xml:space="preserve"> FORMCHECKBOX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end"/>
            </w:r>
            <w:r w:rsidR="0078244C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8244C" w:rsidTr="005F1F8D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>: no aplica</w:t>
            </w:r>
          </w:p>
        </w:tc>
      </w:tr>
      <w:tr w:rsidR="0078244C" w:rsidRPr="0078244C" w:rsidTr="00D71137">
        <w:trPr>
          <w:cantSplit/>
          <w:trHeight w:val="345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0A71B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A71BF">
              <w:rPr>
                <w:rFonts w:ascii="Arial" w:hAnsi="Arial" w:cs="Arial"/>
              </w:rPr>
            </w:r>
            <w:r w:rsidR="000A71BF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78244C" w:rsidRPr="0078244C" w:rsidTr="00D71137">
        <w:trPr>
          <w:cantSplit/>
          <w:trHeight w:val="351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 w:rsidR="00733CAE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</w:rPr>
              <w:t>dar de baja publicaciones de productos de clientes.</w:t>
            </w:r>
          </w:p>
        </w:tc>
      </w:tr>
      <w:tr w:rsidR="0078244C" w:rsidRPr="0078244C" w:rsidTr="00D71137">
        <w:trPr>
          <w:cantSplit/>
          <w:trHeight w:val="369"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>: el cliente tiene al menos una publicación activa.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</w:p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Éxito: </w:t>
            </w:r>
            <w:r w:rsidRPr="00C028A2">
              <w:rPr>
                <w:rFonts w:ascii="Arial" w:hAnsi="Arial" w:cs="Arial"/>
                <w:bCs/>
              </w:rPr>
              <w:t>se dio de baja la publicación del producto.</w:t>
            </w:r>
          </w:p>
        </w:tc>
      </w:tr>
      <w:tr w:rsidR="0078244C" w:rsidRPr="0078244C" w:rsidTr="005F1F8D">
        <w:trPr>
          <w:cantSplit/>
          <w:trHeight w:val="243"/>
          <w:tblCellSpacing w:w="20" w:type="dxa"/>
          <w:jc w:val="center"/>
        </w:trPr>
        <w:tc>
          <w:tcPr>
            <w:tcW w:w="2156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44C" w:rsidRDefault="0078244C" w:rsidP="005F1F8D">
            <w:pPr>
              <w:rPr>
                <w:rFonts w:ascii="Arial" w:hAnsi="Arial" w:cs="Arial"/>
              </w:rPr>
            </w:pPr>
          </w:p>
        </w:tc>
        <w:tc>
          <w:tcPr>
            <w:tcW w:w="78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C028A2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presenta el comprobante de la publicación.</w:t>
            </w:r>
          </w:p>
          <w:p w:rsidR="0078244C" w:rsidRPr="0078244C" w:rsidRDefault="0078244C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2:</w:t>
            </w:r>
            <w:r>
              <w:rPr>
                <w:rFonts w:ascii="Arial" w:hAnsi="Arial" w:cs="Arial"/>
                <w:bCs/>
              </w:rPr>
              <w:t xml:space="preserve"> La publicación no existe.</w:t>
            </w:r>
          </w:p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3: </w:t>
            </w:r>
            <w:r>
              <w:rPr>
                <w:rFonts w:ascii="Arial" w:hAnsi="Arial" w:cs="Arial"/>
                <w:bCs/>
              </w:rPr>
              <w:t>El cliente cancela la baja de la publicación.</w:t>
            </w:r>
          </w:p>
          <w:p w:rsidR="00015F8F" w:rsidRPr="0078244C" w:rsidRDefault="00015F8F" w:rsidP="005F1F8D">
            <w:pPr>
              <w:rPr>
                <w:rFonts w:ascii="Arial" w:eastAsia="Times New Roman" w:hAnsi="Arial" w:cs="Arial"/>
                <w:bCs/>
                <w:color w:val="000000"/>
                <w:lang w:val="es-ES" w:eastAsia="es-ES_tradnl"/>
              </w:rPr>
            </w:pPr>
            <w:r>
              <w:rPr>
                <w:rFonts w:ascii="Arial" w:hAnsi="Arial" w:cs="Arial"/>
                <w:b/>
                <w:bCs/>
              </w:rPr>
              <w:t>Fracaso 4:</w:t>
            </w:r>
            <w:r>
              <w:rPr>
                <w:rFonts w:ascii="Arial" w:hAnsi="Arial" w:cs="Arial"/>
                <w:bCs/>
              </w:rPr>
              <w:t xml:space="preserve"> El cliente no se encuentra registrado en la EA.</w:t>
            </w:r>
          </w:p>
        </w:tc>
      </w:tr>
      <w:tr w:rsid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2" w:name="_Toc294739876"/>
            <w:r w:rsidRPr="005F1F8D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92"/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78244C" w:rsidRPr="005F1F8D" w:rsidRDefault="0078244C" w:rsidP="005F1F8D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93" w:name="_Toc294739877"/>
            <w:r w:rsidRPr="005F1F8D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93"/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1-El caso de uso comienza cuando se acerca a la EA un cliente que desea dar de baja una publicación de un producto.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  <w:p w:rsidR="0078244C" w:rsidRPr="00F94D3F" w:rsidRDefault="0078244C" w:rsidP="005F1F8D">
            <w:pPr>
              <w:rPr>
                <w:rFonts w:ascii="Arial" w:hAnsi="Arial" w:cs="Arial"/>
              </w:rPr>
            </w:pPr>
          </w:p>
        </w:tc>
      </w:tr>
      <w:tr w:rsidR="00015F8F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El RP solicita al cliente un dato </w:t>
            </w:r>
            <w:proofErr w:type="spellStart"/>
            <w:r>
              <w:rPr>
                <w:rFonts w:ascii="Arial" w:hAnsi="Arial" w:cs="Arial"/>
              </w:rPr>
              <w:t>identificatorio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dni</w:t>
            </w:r>
            <w:proofErr w:type="spellEnd"/>
            <w:r>
              <w:rPr>
                <w:rFonts w:ascii="Arial" w:hAnsi="Arial" w:cs="Arial"/>
              </w:rPr>
              <w:t>, nombre) para verificar si se encuentra registrado y se encuentra.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El RP verifica que no se encuentra registrado como cliente.</w:t>
            </w:r>
          </w:p>
          <w:p w:rsidR="00015F8F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2.A.1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8244C">
              <w:rPr>
                <w:rFonts w:ascii="Arial" w:hAnsi="Arial" w:cs="Arial"/>
              </w:rPr>
              <w:t>- El RP solicita el comprobante de publicación, para poder identificar la publicación a dar de baja y el cliente presenta el comprobante.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presenta el comprobante de la publicación.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3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8244C">
              <w:rPr>
                <w:rFonts w:ascii="Arial" w:hAnsi="Arial" w:cs="Arial"/>
              </w:rPr>
              <w:t>- El RP busca la publicación y esta existe.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La publicación no existe.</w:t>
            </w:r>
          </w:p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RP informa de la situación.</w:t>
            </w:r>
          </w:p>
          <w:p w:rsidR="0078244C" w:rsidRPr="00F94D3F" w:rsidRDefault="00015F8F" w:rsidP="005F1F8D">
            <w:pPr>
              <w:rPr>
                <w:rFonts w:ascii="Arial" w:hAnsi="Arial" w:cs="Arial"/>
                <w:szCs w:val="22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4</w:t>
            </w:r>
            <w:r w:rsidR="0078244C" w:rsidRPr="00733CAE">
              <w:rPr>
                <w:rFonts w:ascii="Arial" w:hAnsi="Arial" w:cs="Arial"/>
                <w:lang w:eastAsia="en-US"/>
              </w:rPr>
              <w:t>.A.2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78244C">
              <w:rPr>
                <w:rFonts w:ascii="Arial" w:hAnsi="Arial" w:cs="Arial"/>
              </w:rPr>
              <w:t>-El RP consulta al cliente si está seguro de que desear dar de baja la publicación y el cliente acepta.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33CAE" w:rsidRDefault="00015F8F" w:rsidP="005F1F8D">
            <w:pPr>
              <w:rPr>
                <w:rFonts w:ascii="Arial" w:hAnsi="Arial" w:cs="Arial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El cliente no acepta la baja.</w:t>
            </w:r>
          </w:p>
          <w:p w:rsidR="0078244C" w:rsidRPr="00F94D3F" w:rsidRDefault="00015F8F" w:rsidP="005F1F8D">
            <w:pPr>
              <w:rPr>
                <w:rFonts w:ascii="Arial" w:hAnsi="Arial" w:cs="Arial"/>
                <w:szCs w:val="22"/>
                <w:lang w:eastAsia="en-US"/>
              </w:rPr>
            </w:pPr>
            <w:proofErr w:type="gramStart"/>
            <w:r>
              <w:rPr>
                <w:rFonts w:ascii="Arial" w:hAnsi="Arial" w:cs="Arial"/>
                <w:lang w:eastAsia="en-US"/>
              </w:rPr>
              <w:t>5</w:t>
            </w:r>
            <w:r w:rsidR="0078244C" w:rsidRPr="00733CAE">
              <w:rPr>
                <w:rFonts w:ascii="Arial" w:hAnsi="Arial" w:cs="Arial"/>
                <w:lang w:eastAsia="en-US"/>
              </w:rPr>
              <w:t>.A.</w:t>
            </w:r>
            <w:r>
              <w:rPr>
                <w:rFonts w:ascii="Arial" w:hAnsi="Arial" w:cs="Arial"/>
                <w:lang w:eastAsia="en-US"/>
              </w:rPr>
              <w:t>1</w:t>
            </w:r>
            <w:proofErr w:type="gramEnd"/>
            <w:r w:rsidR="0078244C" w:rsidRPr="00733CAE">
              <w:rPr>
                <w:rFonts w:ascii="Arial" w:hAnsi="Arial" w:cs="Arial"/>
                <w:lang w:eastAsia="en-US"/>
              </w:rPr>
              <w:t xml:space="preserve"> Se cancela  el caso de uso.</w:t>
            </w:r>
          </w:p>
        </w:tc>
      </w:tr>
      <w:tr w:rsidR="0078244C" w:rsidRPr="0078244C" w:rsidTr="005F1F8D">
        <w:trPr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F94D3F" w:rsidRDefault="00015F8F" w:rsidP="005F1F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78244C">
              <w:rPr>
                <w:rFonts w:ascii="Arial" w:hAnsi="Arial" w:cs="Arial"/>
              </w:rPr>
              <w:t>-El RP da de baja la publicación.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78244C" w:rsidRDefault="0078244C" w:rsidP="005F1F8D">
            <w:pPr>
              <w:rPr>
                <w:rFonts w:ascii="Arial" w:eastAsia="Times New Roman" w:hAnsi="Arial" w:cs="Arial"/>
                <w:lang w:val="es-ES" w:eastAsia="es-ES_tradnl"/>
              </w:rPr>
            </w:pPr>
          </w:p>
        </w:tc>
      </w:tr>
      <w:tr w:rsidR="00733CAE" w:rsidRPr="00733CAE" w:rsidTr="005F1F8D">
        <w:trPr>
          <w:cantSplit/>
          <w:tblCellSpacing w:w="20" w:type="dxa"/>
          <w:jc w:val="center"/>
        </w:trPr>
        <w:tc>
          <w:tcPr>
            <w:tcW w:w="5752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33CAE" w:rsidRDefault="00015F8F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7</w:t>
            </w:r>
            <w:r w:rsidR="00733CAE">
              <w:rPr>
                <w:rFonts w:ascii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F</w:t>
            </w:r>
            <w:r w:rsidR="00733CAE">
              <w:rPr>
                <w:rFonts w:ascii="Arial" w:hAnsi="Arial" w:cs="Arial"/>
                <w:bCs/>
              </w:rPr>
              <w:t>in del caso de uso.</w:t>
            </w:r>
          </w:p>
        </w:tc>
        <w:tc>
          <w:tcPr>
            <w:tcW w:w="428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33CAE" w:rsidRDefault="00733CAE" w:rsidP="005F1F8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44C" w:rsidRPr="00C028A2" w:rsidRDefault="00733CAE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Observaciones: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33CAE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733CAE">
              <w:rPr>
                <w:rFonts w:ascii="Arial" w:hAnsi="Arial" w:cs="Arial"/>
                <w:b/>
                <w:bCs/>
              </w:rPr>
              <w:t xml:space="preserve"> </w:t>
            </w:r>
            <w:r w:rsidR="00733CAE"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550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Fuente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Reunión, entrevista, documento, </w:t>
            </w:r>
            <w:r w:rsidR="00A321E5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etc.</w:t>
            </w:r>
            <w:r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</w:rPr>
              <w:t>no aplica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Asociaciones de Inclusión: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025F13">
              <w:rPr>
                <w:rFonts w:ascii="Arial" w:hAnsi="Arial" w:cs="Arial"/>
                <w:bCs/>
              </w:rPr>
              <w:t>no aplica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Default="0078244C" w:rsidP="005F1F8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5F1F8D">
              <w:rPr>
                <w:rFonts w:ascii="Arial" w:hAnsi="Arial" w:cs="Arial"/>
                <w:bCs/>
              </w:rPr>
              <w:t>20-</w:t>
            </w:r>
            <w:r w:rsidR="005F1F8D">
              <w:rPr>
                <w:rFonts w:ascii="Arial" w:hAnsi="Arial" w:cs="Arial"/>
                <w:bCs/>
                <w:lang w:val="es-ES"/>
              </w:rPr>
              <w:t xml:space="preserve"> Suspender Usuario</w:t>
            </w:r>
          </w:p>
        </w:tc>
      </w:tr>
      <w:tr w:rsidR="0078244C" w:rsidRP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4" w:name="_Toc293403735"/>
            <w:bookmarkStart w:id="95" w:name="_Toc294739878"/>
            <w:r w:rsidRPr="005F1F8D">
              <w:rPr>
                <w:rFonts w:ascii="Arial" w:hAnsi="Arial" w:cs="Arial"/>
                <w:b/>
                <w:bCs/>
                <w:lang w:eastAsia="en-US"/>
              </w:rPr>
              <w:t>Use Case de Generalización</w:t>
            </w:r>
            <w:r w:rsidRPr="005F1F8D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5F1F8D">
              <w:rPr>
                <w:rFonts w:ascii="Arial" w:hAnsi="Arial" w:cs="Arial"/>
                <w:lang w:eastAsia="en-US"/>
              </w:rPr>
              <w:t>no aplica</w:t>
            </w:r>
            <w:bookmarkEnd w:id="94"/>
            <w:bookmarkEnd w:id="95"/>
          </w:p>
        </w:tc>
      </w:tr>
      <w:tr w:rsidR="0078244C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6" w:name="_Toc293403736"/>
            <w:bookmarkStart w:id="97" w:name="_Toc294739879"/>
            <w:r w:rsidRPr="005F1F8D">
              <w:rPr>
                <w:rFonts w:ascii="Arial" w:hAnsi="Arial" w:cs="Arial"/>
                <w:bCs/>
                <w:lang w:eastAsia="en-US"/>
              </w:rPr>
              <w:t>Historia de Cambios</w:t>
            </w:r>
            <w:bookmarkEnd w:id="96"/>
            <w:bookmarkEnd w:id="97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98" w:name="_Toc293403737"/>
            <w:bookmarkStart w:id="99" w:name="_Toc294739880"/>
            <w:r w:rsidRPr="005F1F8D">
              <w:rPr>
                <w:rFonts w:ascii="Arial" w:hAnsi="Arial" w:cs="Arial"/>
                <w:bCs/>
                <w:lang w:eastAsia="en-US"/>
              </w:rPr>
              <w:t>Versión</w:t>
            </w:r>
            <w:bookmarkEnd w:id="98"/>
            <w:bookmarkEnd w:id="99"/>
          </w:p>
        </w:tc>
        <w:tc>
          <w:tcPr>
            <w:tcW w:w="1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0" w:name="_Toc293403738"/>
            <w:bookmarkStart w:id="101" w:name="_Toc294739881"/>
            <w:r w:rsidRPr="005F1F8D">
              <w:rPr>
                <w:rFonts w:ascii="Arial" w:hAnsi="Arial" w:cs="Arial"/>
                <w:bCs/>
                <w:lang w:eastAsia="en-US"/>
              </w:rPr>
              <w:t>Fecha</w:t>
            </w:r>
            <w:bookmarkEnd w:id="100"/>
            <w:bookmarkEnd w:id="101"/>
          </w:p>
        </w:tc>
        <w:tc>
          <w:tcPr>
            <w:tcW w:w="589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2" w:name="_Toc293403739"/>
            <w:bookmarkStart w:id="103" w:name="_Toc294739882"/>
            <w:r w:rsidRPr="005F1F8D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02"/>
            <w:bookmarkEnd w:id="103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4" w:name="_Toc293403740"/>
            <w:bookmarkStart w:id="105" w:name="_Toc294739883"/>
            <w:r w:rsidRPr="005F1F8D">
              <w:rPr>
                <w:rFonts w:ascii="Arial" w:hAnsi="Arial" w:cs="Arial"/>
                <w:bCs/>
                <w:lang w:eastAsia="en-US"/>
              </w:rPr>
              <w:t>Autor</w:t>
            </w:r>
            <w:bookmarkEnd w:id="104"/>
            <w:bookmarkEnd w:id="105"/>
          </w:p>
        </w:tc>
      </w:tr>
      <w:tr w:rsidR="0078244C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6" w:name="_Toc293403741"/>
            <w:bookmarkStart w:id="107" w:name="_Toc294739884"/>
            <w:r w:rsidRPr="005F1F8D">
              <w:rPr>
                <w:rFonts w:ascii="Arial" w:hAnsi="Arial" w:cs="Arial"/>
                <w:bCs/>
                <w:lang w:eastAsia="en-US"/>
              </w:rPr>
              <w:t>1.1</w:t>
            </w:r>
            <w:bookmarkEnd w:id="106"/>
            <w:bookmarkEnd w:id="107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08" w:name="_Toc293403742"/>
            <w:bookmarkStart w:id="109" w:name="_Toc294739885"/>
            <w:r w:rsidRPr="005F1F8D">
              <w:rPr>
                <w:rFonts w:ascii="Arial" w:hAnsi="Arial" w:cs="Arial"/>
                <w:bCs/>
                <w:lang w:eastAsia="en-US"/>
              </w:rPr>
              <w:t>14/05/11</w:t>
            </w:r>
            <w:bookmarkEnd w:id="108"/>
            <w:bookmarkEnd w:id="109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78244C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0" w:name="_Toc293403743"/>
            <w:bookmarkStart w:id="111" w:name="_Toc294739886"/>
            <w:r w:rsidRPr="005F1F8D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110"/>
            <w:bookmarkEnd w:id="111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244C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2" w:name="_Toc293403744"/>
            <w:bookmarkStart w:id="113" w:name="_Toc294739887"/>
            <w:r w:rsidRPr="005F1F8D">
              <w:rPr>
                <w:rFonts w:ascii="Arial" w:hAnsi="Arial" w:cs="Arial"/>
                <w:bCs/>
                <w:lang w:eastAsia="en-US"/>
              </w:rPr>
              <w:t xml:space="preserve">Polo, </w:t>
            </w:r>
            <w:r w:rsidR="00733CAE" w:rsidRPr="005F1F8D">
              <w:rPr>
                <w:rFonts w:ascii="Arial" w:hAnsi="Arial" w:cs="Arial"/>
                <w:bCs/>
                <w:lang w:eastAsia="en-US"/>
              </w:rPr>
              <w:t>Araceli</w:t>
            </w:r>
            <w:bookmarkEnd w:id="112"/>
            <w:bookmarkEnd w:id="113"/>
          </w:p>
        </w:tc>
      </w:tr>
      <w:tr w:rsidR="00015F8F" w:rsidTr="005F1F8D">
        <w:trPr>
          <w:cantSplit/>
          <w:tblCellSpacing w:w="20" w:type="dxa"/>
          <w:jc w:val="center"/>
        </w:trPr>
        <w:tc>
          <w:tcPr>
            <w:tcW w:w="10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4" w:name="_Toc294739888"/>
            <w:r w:rsidRPr="005F1F8D">
              <w:rPr>
                <w:rFonts w:ascii="Arial" w:hAnsi="Arial" w:cs="Arial"/>
                <w:bCs/>
                <w:lang w:eastAsia="en-US"/>
              </w:rPr>
              <w:t>1.2</w:t>
            </w:r>
            <w:bookmarkEnd w:id="114"/>
          </w:p>
        </w:tc>
        <w:tc>
          <w:tcPr>
            <w:tcW w:w="11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5" w:name="_Toc294739889"/>
            <w:r w:rsidRPr="005F1F8D">
              <w:rPr>
                <w:rFonts w:ascii="Arial" w:hAnsi="Arial" w:cs="Arial"/>
                <w:bCs/>
                <w:lang w:eastAsia="en-US"/>
              </w:rPr>
              <w:t>02/06</w:t>
            </w:r>
            <w:r w:rsidR="005F1F8D">
              <w:rPr>
                <w:rFonts w:ascii="Arial" w:hAnsi="Arial" w:cs="Arial"/>
                <w:bCs/>
                <w:lang w:eastAsia="en-US"/>
              </w:rPr>
              <w:t>/</w:t>
            </w:r>
            <w:r w:rsidRPr="005F1F8D">
              <w:rPr>
                <w:rFonts w:ascii="Arial" w:hAnsi="Arial" w:cs="Arial"/>
                <w:bCs/>
                <w:lang w:eastAsia="en-US"/>
              </w:rPr>
              <w:t>11</w:t>
            </w:r>
            <w:bookmarkEnd w:id="115"/>
          </w:p>
        </w:tc>
        <w:tc>
          <w:tcPr>
            <w:tcW w:w="577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6" w:name="_Toc294739890"/>
            <w:r w:rsidRPr="005F1F8D">
              <w:rPr>
                <w:rFonts w:ascii="Arial" w:hAnsi="Arial" w:cs="Arial"/>
                <w:bCs/>
                <w:lang w:eastAsia="en-US"/>
              </w:rPr>
              <w:t>Se agrega validación de existencia del  cliente.</w:t>
            </w:r>
            <w:bookmarkEnd w:id="116"/>
          </w:p>
        </w:tc>
        <w:tc>
          <w:tcPr>
            <w:tcW w:w="20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15F8F" w:rsidRPr="005F1F8D" w:rsidRDefault="00015F8F" w:rsidP="005F1F8D">
            <w:pPr>
              <w:rPr>
                <w:rFonts w:ascii="Arial" w:hAnsi="Arial" w:cs="Arial"/>
                <w:bCs/>
                <w:lang w:eastAsia="en-US"/>
              </w:rPr>
            </w:pPr>
            <w:bookmarkStart w:id="117" w:name="_Toc294739891"/>
            <w:r w:rsidRPr="005F1F8D">
              <w:rPr>
                <w:rFonts w:ascii="Arial" w:hAnsi="Arial" w:cs="Arial"/>
                <w:bCs/>
                <w:lang w:eastAsia="en-US"/>
              </w:rPr>
              <w:t>Polo, Araceli</w:t>
            </w:r>
            <w:bookmarkEnd w:id="117"/>
          </w:p>
        </w:tc>
      </w:tr>
    </w:tbl>
    <w:p w:rsidR="0078244C" w:rsidRDefault="0078244C">
      <w:pPr>
        <w:rPr>
          <w:rFonts w:ascii="Arial" w:hAnsi="Arial" w:cs="Arial"/>
          <w:lang w:val="es-ES"/>
        </w:rPr>
      </w:pPr>
    </w:p>
    <w:p w:rsidR="00025F13" w:rsidRDefault="00025F13" w:rsidP="00733CAE">
      <w:pPr>
        <w:rPr>
          <w:rFonts w:ascii="Arial" w:hAnsi="Arial" w:cs="Arial"/>
          <w:i/>
          <w:u w:val="single"/>
          <w:lang w:val="es-ES"/>
        </w:rPr>
      </w:pPr>
    </w:p>
    <w:p w:rsidR="00733CAE" w:rsidRPr="00733CAE" w:rsidRDefault="00733CAE" w:rsidP="00733CAE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>D</w:t>
      </w:r>
      <w:r w:rsidR="007352A9">
        <w:rPr>
          <w:rFonts w:ascii="Arial" w:hAnsi="Arial" w:cs="Arial"/>
          <w:i/>
          <w:u w:val="single"/>
          <w:lang w:val="es-ES"/>
        </w:rPr>
        <w:t xml:space="preserve">iagrama de Comunicación – CU  04 </w:t>
      </w:r>
      <w:r>
        <w:rPr>
          <w:rFonts w:ascii="Arial" w:hAnsi="Arial" w:cs="Arial"/>
          <w:i/>
          <w:u w:val="single"/>
        </w:rPr>
        <w:t>D</w:t>
      </w:r>
      <w:r w:rsidRPr="00EA4032">
        <w:rPr>
          <w:rFonts w:ascii="Arial" w:hAnsi="Arial" w:cs="Arial"/>
          <w:i/>
          <w:u w:val="single"/>
        </w:rPr>
        <w:t>ar de baja la publicación de un product</w:t>
      </w:r>
      <w:r w:rsidR="00025F13">
        <w:rPr>
          <w:rFonts w:ascii="Arial" w:hAnsi="Arial" w:cs="Arial"/>
          <w:i/>
          <w:u w:val="single"/>
        </w:rPr>
        <w:t xml:space="preserve">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</w:p>
    <w:p w:rsidR="00733CAE" w:rsidRDefault="00733CA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FC97B74" wp14:editId="7F91F803">
            <wp:extent cx="5731510" cy="1391143"/>
            <wp:effectExtent l="19050" t="0" r="254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F13" w:rsidRDefault="00025F13">
      <w:pPr>
        <w:rPr>
          <w:rFonts w:ascii="Arial" w:hAnsi="Arial" w:cs="Arial"/>
          <w:lang w:val="es-ES"/>
        </w:rPr>
      </w:pPr>
    </w:p>
    <w:p w:rsidR="00025F13" w:rsidRDefault="00025F1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81"/>
        <w:gridCol w:w="195"/>
        <w:gridCol w:w="1974"/>
        <w:gridCol w:w="40"/>
        <w:gridCol w:w="1132"/>
        <w:gridCol w:w="247"/>
        <w:gridCol w:w="1244"/>
        <w:gridCol w:w="750"/>
        <w:gridCol w:w="2360"/>
      </w:tblGrid>
      <w:tr w:rsidR="005C4D26" w:rsidRPr="00F72FAB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/>
              </w:rPr>
            </w:pPr>
            <w:bookmarkStart w:id="118" w:name="_Toc294739892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0A71BF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</w:rPr>
            </w:r>
            <w:r w:rsidR="000A71BF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0A71BF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</w:rPr>
            </w:r>
            <w:r w:rsidR="000A71BF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18"/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50" w:type="dxa"/>
            <w:gridSpan w:val="2"/>
            <w:shd w:val="clear" w:color="auto" w:fill="auto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6985" w:type="dxa"/>
            <w:gridSpan w:val="8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F72FAB">
              <w:rPr>
                <w:rFonts w:ascii="Arial" w:hAnsi="Arial" w:cs="Arial"/>
                <w:lang w:val="es-ES"/>
              </w:rPr>
              <w:t xml:space="preserve">: Destacar </w:t>
            </w:r>
            <w:r w:rsidR="00F72FAB">
              <w:rPr>
                <w:rFonts w:ascii="Arial" w:hAnsi="Arial" w:cs="Arial"/>
                <w:lang w:val="es-ES"/>
              </w:rPr>
              <w:t xml:space="preserve">publicación de </w:t>
            </w:r>
            <w:r w:rsidRPr="00F72FAB">
              <w:rPr>
                <w:rFonts w:ascii="Arial" w:hAnsi="Arial" w:cs="Arial"/>
                <w:lang w:val="es-ES"/>
              </w:rPr>
              <w:t>Producto/s</w:t>
            </w:r>
          </w:p>
        </w:tc>
        <w:tc>
          <w:tcPr>
            <w:tcW w:w="3050" w:type="dxa"/>
            <w:gridSpan w:val="2"/>
            <w:shd w:val="clear" w:color="auto" w:fill="C0C0C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ID</w:t>
            </w:r>
            <w:r w:rsidRPr="00F72FAB">
              <w:rPr>
                <w:rFonts w:ascii="Arial" w:hAnsi="Arial" w:cs="Arial"/>
              </w:rPr>
              <w:t>: 06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Prioridad</w:t>
            </w:r>
            <w:r w:rsidRPr="00F72FAB">
              <w:rPr>
                <w:rFonts w:ascii="Arial" w:hAnsi="Arial" w:cs="Arial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Alta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Media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Baja           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22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</w:rPr>
              <w:t xml:space="preserve"> Esencial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13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="00655EE4">
              <w:rPr>
                <w:rFonts w:ascii="Arial" w:hAnsi="Arial" w:cs="Arial"/>
                <w:lang w:val="es-ES"/>
              </w:rPr>
              <w:t xml:space="preserve">: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5C4D26" w:rsidRPr="00F72FAB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Pr="00F72FAB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Simple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Mediano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Complejo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Muy Complejo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5C4D26" w:rsidRPr="00F72FAB" w:rsidTr="00F9204D">
        <w:trPr>
          <w:cantSplit/>
          <w:trHeight w:val="385"/>
          <w:tblCellSpacing w:w="20" w:type="dxa"/>
          <w:jc w:val="center"/>
        </w:trPr>
        <w:tc>
          <w:tcPr>
            <w:tcW w:w="4362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Principal</w:t>
            </w:r>
            <w:r w:rsidRPr="00F72FAB">
              <w:rPr>
                <w:rFonts w:ascii="Arial" w:hAnsi="Arial" w:cs="Arial"/>
              </w:rPr>
              <w:t>: Cliente</w:t>
            </w:r>
          </w:p>
        </w:tc>
        <w:tc>
          <w:tcPr>
            <w:tcW w:w="5673" w:type="dxa"/>
            <w:gridSpan w:val="5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Actor Secundario</w:t>
            </w:r>
            <w:r w:rsidRPr="00F72FAB">
              <w:rPr>
                <w:rFonts w:ascii="Arial" w:hAnsi="Arial" w:cs="Arial"/>
              </w:rPr>
              <w:t>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F72FAB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F72FAB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72FAB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F72FAB">
              <w:rPr>
                <w:rFonts w:ascii="Arial" w:hAnsi="Arial" w:cs="Arial"/>
              </w:rPr>
            </w:r>
            <w:r w:rsidR="000A71BF" w:rsidRPr="00F72FAB">
              <w:rPr>
                <w:rFonts w:ascii="Arial" w:hAnsi="Arial" w:cs="Arial"/>
              </w:rPr>
              <w:fldChar w:fldCharType="end"/>
            </w:r>
            <w:r w:rsidRPr="00F72FAB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F72FAB">
              <w:rPr>
                <w:rFonts w:ascii="Arial" w:hAnsi="Arial" w:cs="Arial"/>
                <w:lang w:val="es-ES"/>
              </w:rPr>
              <w:t>: Destacar</w:t>
            </w:r>
            <w:r w:rsidR="00F72FAB">
              <w:rPr>
                <w:rFonts w:ascii="Arial" w:hAnsi="Arial" w:cs="Arial"/>
                <w:lang w:val="es-ES"/>
              </w:rPr>
              <w:t xml:space="preserve"> una publicación de </w:t>
            </w:r>
            <w:r w:rsidRPr="00F72FAB">
              <w:rPr>
                <w:rFonts w:ascii="Arial" w:hAnsi="Arial" w:cs="Arial"/>
                <w:lang w:val="es-ES"/>
              </w:rPr>
              <w:t xml:space="preserve"> un producto de un cliente.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>Precondiciones</w:t>
            </w:r>
            <w:r w:rsidRPr="00F72FAB">
              <w:rPr>
                <w:rFonts w:ascii="Arial" w:hAnsi="Arial" w:cs="Arial"/>
              </w:rPr>
              <w:t xml:space="preserve">:  </w:t>
            </w:r>
            <w:r w:rsidRPr="00F72FAB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 w:val="restart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Post- </w:t>
            </w:r>
            <w:r w:rsidRPr="00F72FAB">
              <w:rPr>
                <w:rFonts w:ascii="Arial" w:hAnsi="Arial" w:cs="Arial"/>
                <w:b/>
                <w:bCs/>
              </w:rPr>
              <w:lastRenderedPageBreak/>
              <w:t>Condiciones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lastRenderedPageBreak/>
              <w:t xml:space="preserve">Éxito: </w:t>
            </w:r>
            <w:r w:rsidR="00F72FAB" w:rsidRPr="00F72FAB">
              <w:rPr>
                <w:rFonts w:ascii="Arial" w:hAnsi="Arial" w:cs="Arial"/>
                <w:bCs/>
                <w:lang w:val="es-ES"/>
              </w:rPr>
              <w:t>publicación de p</w:t>
            </w:r>
            <w:r w:rsidRPr="00F72FAB">
              <w:rPr>
                <w:rFonts w:ascii="Arial" w:hAnsi="Arial" w:cs="Arial"/>
                <w:bCs/>
                <w:lang w:val="es-ES"/>
              </w:rPr>
              <w:t>roducto/s destacado/s.</w:t>
            </w:r>
          </w:p>
        </w:tc>
      </w:tr>
      <w:tr w:rsidR="005C4D26" w:rsidRPr="00F72FAB" w:rsidTr="00F9204D">
        <w:trPr>
          <w:cantSplit/>
          <w:trHeight w:val="243"/>
          <w:tblCellSpacing w:w="20" w:type="dxa"/>
          <w:jc w:val="center"/>
        </w:trPr>
        <w:tc>
          <w:tcPr>
            <w:tcW w:w="2153" w:type="dxa"/>
            <w:gridSpan w:val="2"/>
            <w:vMerge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82" w:type="dxa"/>
            <w:gridSpan w:val="8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F72FAB">
              <w:rPr>
                <w:rFonts w:ascii="Arial" w:hAnsi="Arial" w:cs="Arial"/>
                <w:lang w:val="es-ES"/>
              </w:rPr>
              <w:t>El cliente no se encuentra inscripto en la Entidad de Alquileres (EA).</w:t>
            </w:r>
          </w:p>
          <w:p w:rsidR="005C4D26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Fracaso 2: 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El cliente </w:t>
            </w:r>
            <w:r w:rsidR="00655EE4" w:rsidRPr="00F72FAB">
              <w:rPr>
                <w:rFonts w:ascii="Arial" w:hAnsi="Arial" w:cs="Arial"/>
                <w:bCs/>
                <w:lang w:val="es-ES"/>
              </w:rPr>
              <w:t>está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inscripto en la EA, pero no posee ningún producto  publicado.</w:t>
            </w:r>
          </w:p>
          <w:p w:rsidR="00F72FAB" w:rsidRPr="00F72FAB" w:rsidRDefault="00F72FAB" w:rsidP="005F1F8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Fracaso 3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>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F72FAB">
              <w:rPr>
                <w:rFonts w:ascii="Arial" w:hAnsi="Arial" w:cs="Arial"/>
                <w:bCs/>
                <w:lang w:val="es-ES"/>
              </w:rPr>
              <w:t>El cliente no acepta el costo.</w:t>
            </w:r>
          </w:p>
        </w:tc>
      </w:tr>
      <w:tr w:rsidR="005C4D26" w:rsidRPr="00F72FAB" w:rsidTr="00655EE4">
        <w:trPr>
          <w:tblCellSpacing w:w="20" w:type="dxa"/>
          <w:jc w:val="center"/>
        </w:trPr>
        <w:tc>
          <w:tcPr>
            <w:tcW w:w="5741" w:type="dxa"/>
            <w:gridSpan w:val="7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19" w:name="_Toc294739893"/>
            <w:r w:rsidRPr="005F1F8D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19"/>
          </w:p>
        </w:tc>
        <w:tc>
          <w:tcPr>
            <w:tcW w:w="4294" w:type="dxa"/>
            <w:gridSpan w:val="3"/>
            <w:shd w:val="clear" w:color="auto" w:fill="BFBFBF" w:themeFill="background1" w:themeFillShade="BF"/>
          </w:tcPr>
          <w:p w:rsidR="005C4D26" w:rsidRPr="005F1F8D" w:rsidRDefault="005C4D26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20" w:name="_Toc294739894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20"/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caso de uso comienza cuando el cliente se presenta ante la EA (entidad de alquileres).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(RP) responsable de publicación le pregunta al </w:t>
            </w:r>
            <w:r w:rsid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 que necesita.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cliente le solicita al RP  destacar  uno o más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Pr="00F72FAB">
              <w:rPr>
                <w:rFonts w:ascii="Arial" w:hAnsi="Arial" w:cs="Arial"/>
                <w:lang w:val="es-ES"/>
              </w:rPr>
              <w:t xml:space="preserve">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verifica si 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se encuentra inscrito dentro de la EA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y el</w:t>
            </w:r>
            <w:r w:rsidR="00025F13">
              <w:rPr>
                <w:rFonts w:ascii="Arial" w:hAnsi="Arial" w:cs="Arial"/>
                <w:lang w:val="es-ES"/>
              </w:rPr>
              <w:t xml:space="preserve">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está inscri</w:t>
            </w:r>
            <w:r w:rsidR="00DF188F">
              <w:rPr>
                <w:rFonts w:ascii="Arial" w:hAnsi="Arial" w:cs="Arial"/>
                <w:lang w:val="es-ES"/>
              </w:rPr>
              <w:t>p</w:t>
            </w:r>
            <w:r w:rsidRPr="00F72FAB">
              <w:rPr>
                <w:rFonts w:ascii="Arial" w:hAnsi="Arial" w:cs="Arial"/>
                <w:lang w:val="es-ES"/>
              </w:rPr>
              <w:t>to.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</w:t>
            </w:r>
            <w:proofErr w:type="gramEnd"/>
            <w:r w:rsidRPr="00F72FAB">
              <w:rPr>
                <w:rFonts w:ascii="Arial" w:hAnsi="Arial" w:cs="Arial"/>
              </w:rPr>
              <w:t>. El cliente no está inscripto.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4.A.1El</w:t>
            </w:r>
            <w:proofErr w:type="gramEnd"/>
            <w:r w:rsidRPr="00F72FAB">
              <w:rPr>
                <w:rFonts w:ascii="Arial" w:hAnsi="Arial" w:cs="Arial"/>
              </w:rPr>
              <w:t xml:space="preserve"> cliente debe inscribirse.</w:t>
            </w:r>
          </w:p>
          <w:p w:rsidR="005C4D26" w:rsidRPr="00F72FAB" w:rsidRDefault="005C4D26" w:rsidP="005F1F8D">
            <w:pPr>
              <w:rPr>
                <w:rFonts w:ascii="Arial" w:hAnsi="Arial" w:cs="Arial"/>
              </w:rPr>
            </w:pPr>
            <w:proofErr w:type="gramStart"/>
            <w:r w:rsidRPr="00F72FAB">
              <w:rPr>
                <w:rFonts w:ascii="Arial" w:hAnsi="Arial" w:cs="Arial"/>
              </w:rPr>
              <w:t>4.A.2</w:t>
            </w:r>
            <w:proofErr w:type="gramEnd"/>
            <w:r w:rsidRPr="00F72FAB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F72FAB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El RP busca el o los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productos del </w:t>
            </w:r>
            <w:r w:rsidR="00F9204D" w:rsidRPr="00F72FAB">
              <w:rPr>
                <w:rFonts w:ascii="Arial" w:hAnsi="Arial" w:cs="Arial"/>
                <w:lang w:val="es-ES"/>
              </w:rPr>
              <w:t>cliente que están publicados</w:t>
            </w:r>
            <w:r w:rsidR="005C4D26" w:rsidRPr="00F72FAB">
              <w:rPr>
                <w:rFonts w:ascii="Arial" w:hAnsi="Arial" w:cs="Arial"/>
                <w:lang w:val="es-ES"/>
              </w:rPr>
              <w:t xml:space="preserve"> y encuentra al menos uno.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. El RP encuentra la inscripción del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, pero </w:t>
            </w:r>
            <w:r w:rsidR="00F9204D" w:rsidRPr="00F72FAB">
              <w:rPr>
                <w:rFonts w:ascii="Arial" w:hAnsi="Arial" w:cs="Arial"/>
                <w:lang w:val="es-ES"/>
              </w:rPr>
              <w:t>este no posee ningún producto publicado</w:t>
            </w:r>
            <w:r w:rsidRPr="00F72FAB">
              <w:rPr>
                <w:rFonts w:ascii="Arial" w:hAnsi="Arial" w:cs="Arial"/>
                <w:lang w:val="es-ES"/>
              </w:rPr>
              <w:t>.</w:t>
            </w: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5.A.1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El RP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consulta al cliente cuales</w:t>
            </w:r>
            <w:r w:rsidR="00F72FAB">
              <w:rPr>
                <w:rFonts w:ascii="Arial" w:hAnsi="Arial" w:cs="Arial"/>
                <w:lang w:val="es-ES"/>
              </w:rPr>
              <w:t xml:space="preserve"> publicaciones de 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productos desea destacar y el cliente se los indica.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RP le informa al </w:t>
            </w:r>
            <w:r w:rsidR="00F9204D" w:rsidRPr="00F72FAB">
              <w:rPr>
                <w:rFonts w:ascii="Arial" w:hAnsi="Arial" w:cs="Arial"/>
                <w:lang w:val="es-ES"/>
              </w:rPr>
              <w:t>cliente</w:t>
            </w:r>
            <w:r w:rsidRPr="00F72FAB">
              <w:rPr>
                <w:rFonts w:ascii="Arial" w:hAnsi="Arial" w:cs="Arial"/>
                <w:lang w:val="es-ES"/>
              </w:rPr>
              <w:t xml:space="preserve"> cual es el costo </w:t>
            </w:r>
            <w:r w:rsidR="00F9204D" w:rsidRPr="00F72FAB">
              <w:rPr>
                <w:rFonts w:ascii="Arial" w:hAnsi="Arial" w:cs="Arial"/>
                <w:lang w:val="es-ES"/>
              </w:rPr>
              <w:t>de destacar sus productos y el cliente acepta.</w:t>
            </w:r>
          </w:p>
        </w:tc>
        <w:tc>
          <w:tcPr>
            <w:tcW w:w="4294" w:type="dxa"/>
            <w:gridSpan w:val="3"/>
          </w:tcPr>
          <w:p w:rsidR="005C4D26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El cliente no acepta el costo.</w:t>
            </w:r>
          </w:p>
          <w:p w:rsidR="00F9204D" w:rsidRPr="00F72FAB" w:rsidRDefault="00F9204D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F72FAB">
              <w:rPr>
                <w:rFonts w:ascii="Arial" w:hAnsi="Arial" w:cs="Arial"/>
                <w:lang w:val="es-ES"/>
              </w:rPr>
              <w:t>7.A.1</w:t>
            </w:r>
            <w:proofErr w:type="gramEnd"/>
            <w:r w:rsidRPr="00F72FAB">
              <w:rPr>
                <w:rFonts w:ascii="Arial" w:hAnsi="Arial" w:cs="Arial"/>
                <w:lang w:val="es-ES"/>
              </w:rPr>
              <w:t xml:space="preserve"> Se cancela l caso de uso.</w:t>
            </w:r>
          </w:p>
        </w:tc>
      </w:tr>
      <w:tr w:rsidR="005C4D26" w:rsidRPr="00F72FAB" w:rsidTr="00F9204D">
        <w:trPr>
          <w:tblCellSpacing w:w="20" w:type="dxa"/>
          <w:jc w:val="center"/>
        </w:trPr>
        <w:tc>
          <w:tcPr>
            <w:tcW w:w="5741" w:type="dxa"/>
            <w:gridSpan w:val="7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 xml:space="preserve">El </w:t>
            </w:r>
            <w:r w:rsidR="00F9204D" w:rsidRPr="00F72FAB">
              <w:rPr>
                <w:rFonts w:ascii="Arial" w:hAnsi="Arial" w:cs="Arial"/>
                <w:lang w:val="es-ES"/>
              </w:rPr>
              <w:t>RP toma el pago del cliente y pasa a destacar las</w:t>
            </w:r>
            <w:r w:rsidR="00F72FAB">
              <w:rPr>
                <w:rFonts w:ascii="Arial" w:hAnsi="Arial" w:cs="Arial"/>
                <w:lang w:val="es-ES"/>
              </w:rPr>
              <w:t xml:space="preserve"> publicaciones</w:t>
            </w:r>
            <w:r w:rsidR="00F9204D" w:rsidRPr="00F72FAB">
              <w:rPr>
                <w:rFonts w:ascii="Arial" w:hAnsi="Arial" w:cs="Arial"/>
                <w:lang w:val="es-ES"/>
              </w:rPr>
              <w:t xml:space="preserve"> de los productos.</w:t>
            </w:r>
          </w:p>
        </w:tc>
        <w:tc>
          <w:tcPr>
            <w:tcW w:w="4294" w:type="dxa"/>
            <w:gridSpan w:val="3"/>
          </w:tcPr>
          <w:p w:rsidR="005C4D26" w:rsidRPr="00F72FAB" w:rsidRDefault="005C4D26" w:rsidP="005F1F8D">
            <w:pPr>
              <w:rPr>
                <w:rFonts w:ascii="Arial" w:hAnsi="Arial" w:cs="Arial"/>
                <w:lang w:val="es-ES"/>
              </w:rPr>
            </w:pPr>
            <w:r w:rsidRPr="00F72FAB">
              <w:rPr>
                <w:rFonts w:ascii="Arial" w:hAnsi="Arial" w:cs="Arial"/>
                <w:lang w:val="es-ES"/>
              </w:rPr>
              <w:t>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F9204D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Cs/>
                <w:lang w:val="es-ES"/>
              </w:rPr>
              <w:t>9</w:t>
            </w:r>
            <w:r w:rsidR="005C4D26" w:rsidRPr="00F72FAB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C4D26" w:rsidRPr="00F72FAB" w:rsidTr="00F9204D">
        <w:trPr>
          <w:cantSplit/>
          <w:tblCellSpacing w:w="20" w:type="dxa"/>
          <w:jc w:val="center"/>
        </w:trPr>
        <w:tc>
          <w:tcPr>
            <w:tcW w:w="5494" w:type="dxa"/>
            <w:gridSpan w:val="6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(Reunión, entrevista, documento, </w:t>
            </w:r>
            <w:proofErr w:type="spellStart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etc</w:t>
            </w:r>
            <w:proofErr w:type="spellEnd"/>
            <w:r w:rsidRPr="00F72FAB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F72FAB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41" w:type="dxa"/>
            <w:gridSpan w:val="4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</w:rPr>
            </w:pPr>
            <w:r w:rsidRPr="00F72FAB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025F13">
              <w:rPr>
                <w:rFonts w:ascii="Arial" w:hAnsi="Arial" w:cs="Arial"/>
                <w:bCs/>
                <w:lang w:val="es-ES"/>
              </w:rPr>
              <w:t>no aplica</w:t>
            </w: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Asociaciones de Inclusión: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F72FAB" w:rsidRDefault="005C4D26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="007C1F26" w:rsidRPr="00025F13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  <w:lang w:val="es-ES"/>
              </w:rPr>
            </w:pPr>
            <w:r w:rsidRPr="00F72FAB">
              <w:rPr>
                <w:rFonts w:ascii="Arial" w:hAnsi="Arial" w:cs="Arial"/>
                <w:b/>
                <w:bCs/>
                <w:lang w:val="es-ES"/>
              </w:rPr>
              <w:t>Use Case al que extiende:</w:t>
            </w:r>
            <w:r w:rsidR="005F1F8D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5F1F8D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1" w:name="_Toc293403745"/>
            <w:bookmarkStart w:id="122" w:name="_Toc294739895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="007C1F26" w:rsidRPr="005F1F8D">
              <w:rPr>
                <w:rFonts w:ascii="Arial" w:hAnsi="Arial" w:cs="Arial"/>
              </w:rPr>
              <w:t>no aplica</w:t>
            </w:r>
            <w:bookmarkEnd w:id="121"/>
            <w:bookmarkEnd w:id="122"/>
          </w:p>
        </w:tc>
      </w:tr>
      <w:tr w:rsidR="005C4D26" w:rsidRPr="00F72FAB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5C4D26" w:rsidRPr="005F1F8D" w:rsidRDefault="005C4D26" w:rsidP="005F1F8D">
            <w:pPr>
              <w:rPr>
                <w:rFonts w:ascii="Arial" w:hAnsi="Arial" w:cs="Arial"/>
                <w:b/>
                <w:bCs/>
              </w:rPr>
            </w:pPr>
            <w:bookmarkStart w:id="123" w:name="_Toc293403746"/>
            <w:bookmarkStart w:id="124" w:name="_Toc294739896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23"/>
            <w:bookmarkEnd w:id="124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5" w:name="_Toc293403747"/>
            <w:bookmarkStart w:id="126" w:name="_Toc294739897"/>
            <w:r w:rsidRPr="005F1F8D">
              <w:rPr>
                <w:rFonts w:ascii="Arial" w:hAnsi="Arial" w:cs="Arial"/>
                <w:bCs/>
              </w:rPr>
              <w:t>Versión</w:t>
            </w:r>
            <w:bookmarkEnd w:id="125"/>
            <w:bookmarkEnd w:id="126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7" w:name="_Toc293403748"/>
            <w:bookmarkStart w:id="128" w:name="_Toc294739898"/>
            <w:r w:rsidRPr="005F1F8D">
              <w:rPr>
                <w:rFonts w:ascii="Arial" w:hAnsi="Arial" w:cs="Arial"/>
                <w:bCs/>
              </w:rPr>
              <w:t>Fecha</w:t>
            </w:r>
            <w:bookmarkEnd w:id="127"/>
            <w:bookmarkEnd w:id="128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29" w:name="_Toc293403749"/>
            <w:bookmarkStart w:id="130" w:name="_Toc294739899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29"/>
            <w:bookmarkEnd w:id="130"/>
          </w:p>
        </w:tc>
        <w:tc>
          <w:tcPr>
            <w:tcW w:w="2300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1" w:name="_Toc293403750"/>
            <w:bookmarkStart w:id="132" w:name="_Toc294739900"/>
            <w:r w:rsidRPr="005F1F8D">
              <w:rPr>
                <w:rFonts w:ascii="Arial" w:hAnsi="Arial" w:cs="Arial"/>
                <w:bCs/>
              </w:rPr>
              <w:t>Autor</w:t>
            </w:r>
            <w:bookmarkEnd w:id="131"/>
            <w:bookmarkEnd w:id="132"/>
          </w:p>
        </w:tc>
      </w:tr>
      <w:tr w:rsidR="005C4D26" w:rsidRPr="00F72FAB" w:rsidTr="00655EE4">
        <w:trPr>
          <w:cantSplit/>
          <w:tblCellSpacing w:w="20" w:type="dxa"/>
          <w:jc w:val="center"/>
        </w:trPr>
        <w:tc>
          <w:tcPr>
            <w:tcW w:w="1072" w:type="dxa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3" w:name="_Toc293403751"/>
            <w:bookmarkStart w:id="134" w:name="_Toc294739901"/>
            <w:r w:rsidRPr="005F1F8D">
              <w:rPr>
                <w:rFonts w:ascii="Arial" w:hAnsi="Arial" w:cs="Arial"/>
                <w:bCs/>
              </w:rPr>
              <w:t>1.1</w:t>
            </w:r>
            <w:bookmarkEnd w:id="133"/>
            <w:bookmarkEnd w:id="134"/>
          </w:p>
        </w:tc>
        <w:tc>
          <w:tcPr>
            <w:tcW w:w="1236" w:type="dxa"/>
            <w:gridSpan w:val="2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5" w:name="_Toc293403752"/>
            <w:bookmarkStart w:id="136" w:name="_Toc294739902"/>
            <w:r w:rsidRPr="005F1F8D">
              <w:rPr>
                <w:rFonts w:ascii="Arial" w:hAnsi="Arial" w:cs="Arial"/>
                <w:bCs/>
              </w:rPr>
              <w:t>09/05/11</w:t>
            </w:r>
            <w:bookmarkEnd w:id="135"/>
            <w:bookmarkEnd w:id="136"/>
          </w:p>
        </w:tc>
        <w:tc>
          <w:tcPr>
            <w:tcW w:w="5347" w:type="dxa"/>
            <w:gridSpan w:val="6"/>
          </w:tcPr>
          <w:p w:rsidR="005C4D26" w:rsidRPr="005F1F8D" w:rsidRDefault="005C4D26" w:rsidP="005F1F8D">
            <w:pPr>
              <w:rPr>
                <w:rFonts w:ascii="Arial" w:hAnsi="Arial" w:cs="Arial"/>
                <w:bCs/>
              </w:rPr>
            </w:pPr>
            <w:bookmarkStart w:id="137" w:name="_Toc293403753"/>
            <w:bookmarkStart w:id="138" w:name="_Toc294739903"/>
            <w:r w:rsidRPr="005F1F8D">
              <w:rPr>
                <w:rFonts w:ascii="Arial" w:hAnsi="Arial" w:cs="Arial"/>
                <w:bCs/>
              </w:rPr>
              <w:t>Versión Inicial</w:t>
            </w:r>
            <w:bookmarkEnd w:id="137"/>
            <w:bookmarkEnd w:id="138"/>
          </w:p>
        </w:tc>
        <w:tc>
          <w:tcPr>
            <w:tcW w:w="2300" w:type="dxa"/>
          </w:tcPr>
          <w:p w:rsidR="005C4D26" w:rsidRPr="005F1F8D" w:rsidRDefault="00F9204D" w:rsidP="005F1F8D">
            <w:pPr>
              <w:rPr>
                <w:rFonts w:ascii="Arial" w:hAnsi="Arial" w:cs="Arial"/>
                <w:bCs/>
              </w:rPr>
            </w:pPr>
            <w:bookmarkStart w:id="139" w:name="_Toc293403754"/>
            <w:bookmarkStart w:id="140" w:name="_Toc294739904"/>
            <w:r w:rsidRPr="005F1F8D">
              <w:rPr>
                <w:rFonts w:ascii="Arial" w:hAnsi="Arial" w:cs="Arial"/>
                <w:bCs/>
              </w:rPr>
              <w:t>Giagante, Ignacio</w:t>
            </w:r>
            <w:bookmarkEnd w:id="139"/>
            <w:bookmarkEnd w:id="140"/>
          </w:p>
        </w:tc>
      </w:tr>
    </w:tbl>
    <w:p w:rsidR="005C4D26" w:rsidRDefault="005C4D26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F72FAB" w:rsidRPr="00733CAE" w:rsidRDefault="00F72FAB" w:rsidP="00F72FAB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06</w:t>
      </w:r>
      <w:r w:rsidR="0053544A" w:rsidRPr="0053544A">
        <w:rPr>
          <w:rFonts w:ascii="Arial" w:hAnsi="Arial" w:cs="Arial"/>
          <w:i/>
          <w:u w:val="single"/>
          <w:lang w:val="es-ES"/>
        </w:rPr>
        <w:t xml:space="preserve">Destacar publicación de Producto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</w:p>
    <w:p w:rsidR="00F72FAB" w:rsidRDefault="00F72FAB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1DE49A5B" wp14:editId="660253EC">
            <wp:extent cx="5731510" cy="1298681"/>
            <wp:effectExtent l="19050" t="0" r="254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F8" w:rsidRDefault="000B15F8">
      <w:pPr>
        <w:rPr>
          <w:rFonts w:ascii="Arial" w:hAnsi="Arial" w:cs="Arial"/>
          <w:lang w:val="es-ES"/>
        </w:rPr>
      </w:pPr>
    </w:p>
    <w:p w:rsidR="000B15F8" w:rsidRPr="005F1F8D" w:rsidRDefault="000B15F8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1"/>
        <w:gridCol w:w="345"/>
        <w:gridCol w:w="1814"/>
        <w:gridCol w:w="40"/>
        <w:gridCol w:w="1126"/>
        <w:gridCol w:w="246"/>
        <w:gridCol w:w="40"/>
        <w:gridCol w:w="1198"/>
        <w:gridCol w:w="781"/>
        <w:gridCol w:w="2360"/>
      </w:tblGrid>
      <w:tr w:rsidR="000B15F8" w:rsidRPr="005F1F8D" w:rsidTr="00D71137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/>
              </w:rPr>
            </w:pPr>
            <w:bookmarkStart w:id="141" w:name="_Toc294739905"/>
            <w:r w:rsidRPr="005F1F8D">
              <w:rPr>
                <w:rFonts w:ascii="Arial" w:hAnsi="Arial" w:cs="Arial"/>
                <w:bCs/>
              </w:rPr>
              <w:t>Nivel del  Use Case</w:t>
            </w:r>
            <w:r w:rsidRPr="005F1F8D">
              <w:rPr>
                <w:rFonts w:ascii="Arial" w:hAnsi="Arial" w:cs="Arial"/>
              </w:rPr>
              <w:t xml:space="preserve">:               </w:t>
            </w:r>
            <w:r w:rsidR="000A71BF" w:rsidRPr="005F1F8D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</w:rPr>
            </w:r>
            <w:r w:rsidR="000A71BF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 xml:space="preserve">Negocio                                 </w:t>
            </w:r>
            <w:r w:rsidR="000A71BF" w:rsidRPr="005F1F8D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1F8D">
              <w:rPr>
                <w:rFonts w:ascii="Arial" w:hAnsi="Arial" w:cs="Arial"/>
              </w:rPr>
              <w:instrText xml:space="preserve"> FORMCHECKBOX </w:instrText>
            </w:r>
            <w:r w:rsidR="000A71BF" w:rsidRPr="005F1F8D">
              <w:rPr>
                <w:rFonts w:ascii="Arial" w:hAnsi="Arial" w:cs="Arial"/>
              </w:rPr>
            </w:r>
            <w:r w:rsidR="000A71BF" w:rsidRPr="005F1F8D">
              <w:rPr>
                <w:rFonts w:ascii="Arial" w:hAnsi="Arial" w:cs="Arial"/>
              </w:rPr>
              <w:fldChar w:fldCharType="end"/>
            </w:r>
            <w:r w:rsidRPr="005F1F8D">
              <w:rPr>
                <w:rFonts w:ascii="Arial" w:hAnsi="Arial" w:cs="Arial"/>
              </w:rPr>
              <w:t>Sistema de Información</w:t>
            </w:r>
            <w:bookmarkEnd w:id="141"/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81" w:type="dxa"/>
            <w:gridSpan w:val="2"/>
            <w:shd w:val="clear" w:color="auto" w:fill="auto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Iteración:</w:t>
            </w:r>
            <w:r w:rsidR="00655EE4"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6954" w:type="dxa"/>
            <w:gridSpan w:val="9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Nombre del Use Case</w:t>
            </w:r>
            <w:r w:rsidRPr="000B15F8">
              <w:rPr>
                <w:rFonts w:ascii="Arial" w:hAnsi="Arial" w:cs="Arial"/>
                <w:lang w:val="es-ES"/>
              </w:rPr>
              <w:t>: Tomar pedido de alquiler</w:t>
            </w:r>
          </w:p>
        </w:tc>
        <w:tc>
          <w:tcPr>
            <w:tcW w:w="3081" w:type="dxa"/>
            <w:gridSpan w:val="2"/>
            <w:shd w:val="clear" w:color="auto" w:fill="C0C0C0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ID</w:t>
            </w:r>
            <w:r w:rsidRPr="000B15F8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07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Prioridad</w:t>
            </w:r>
            <w:r w:rsidRPr="000B15F8">
              <w:rPr>
                <w:rFonts w:ascii="Arial" w:hAnsi="Arial" w:cs="Arial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Alta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Media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Baja           </w:t>
            </w:r>
          </w:p>
        </w:tc>
      </w:tr>
      <w:tr w:rsidR="000B15F8" w:rsidRPr="000B15F8" w:rsidTr="00514440">
        <w:trPr>
          <w:cantSplit/>
          <w:trHeight w:val="385"/>
          <w:tblCellSpacing w:w="20" w:type="dxa"/>
          <w:jc w:val="center"/>
        </w:trPr>
        <w:tc>
          <w:tcPr>
            <w:tcW w:w="4304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Categoría</w:t>
            </w:r>
            <w:r w:rsidR="00655EE4">
              <w:rPr>
                <w:rFonts w:ascii="Arial" w:hAnsi="Arial" w:cs="Arial"/>
              </w:rPr>
              <w:t xml:space="preserve">: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731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lang w:val="es-ES"/>
              </w:rPr>
              <w:t>Significativo para la Arquitectura</w:t>
            </w:r>
            <w:r w:rsidRPr="000B15F8">
              <w:rPr>
                <w:rFonts w:ascii="Arial" w:hAnsi="Arial" w:cs="Arial"/>
                <w:lang w:val="es-ES"/>
              </w:rPr>
              <w:t xml:space="preserve">: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lang w:val="es-ES"/>
              </w:rPr>
              <w:t xml:space="preserve"> Si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No</w:t>
            </w:r>
          </w:p>
        </w:tc>
      </w:tr>
      <w:tr w:rsidR="000B15F8" w:rsidRPr="000B15F8" w:rsidTr="00D711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Complejidad</w:t>
            </w:r>
            <w:r w:rsidR="00655EE4">
              <w:rPr>
                <w:rFonts w:ascii="Arial" w:hAnsi="Arial" w:cs="Arial"/>
                <w:lang w:val="es-ES"/>
              </w:rPr>
              <w:t>: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Simple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Mediano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="00655EE4">
              <w:rPr>
                <w:rFonts w:ascii="Arial" w:hAnsi="Arial" w:cs="Arial"/>
                <w:lang w:val="es-ES"/>
              </w:rPr>
              <w:t xml:space="preserve">  Muy Complejo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Extremadamente Complejo</w:t>
            </w:r>
          </w:p>
        </w:tc>
      </w:tr>
      <w:tr w:rsidR="000B15F8" w:rsidRPr="004E264B" w:rsidTr="00514440">
        <w:trPr>
          <w:cantSplit/>
          <w:trHeight w:val="385"/>
          <w:tblCellSpacing w:w="20" w:type="dxa"/>
          <w:jc w:val="center"/>
        </w:trPr>
        <w:tc>
          <w:tcPr>
            <w:tcW w:w="4344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Actor Principal</w:t>
            </w:r>
            <w:r w:rsidRPr="000B15F8">
              <w:rPr>
                <w:rFonts w:ascii="Arial" w:hAnsi="Arial" w:cs="Arial"/>
              </w:rPr>
              <w:t>:</w:t>
            </w:r>
            <w:r w:rsidR="00655EE4">
              <w:rPr>
                <w:rFonts w:ascii="Arial" w:hAnsi="Arial" w:cs="Arial"/>
              </w:rPr>
              <w:t xml:space="preserve"> Cliente</w:t>
            </w:r>
          </w:p>
        </w:tc>
        <w:tc>
          <w:tcPr>
            <w:tcW w:w="5691" w:type="dxa"/>
            <w:gridSpan w:val="6"/>
          </w:tcPr>
          <w:p w:rsidR="000B15F8" w:rsidRPr="004E264B" w:rsidRDefault="000B15F8" w:rsidP="005F1F8D">
            <w:pPr>
              <w:rPr>
                <w:rFonts w:ascii="Arial" w:hAnsi="Arial" w:cs="Arial"/>
                <w:lang w:val="es-ES"/>
              </w:rPr>
            </w:pPr>
            <w:r w:rsidRPr="004E264B">
              <w:rPr>
                <w:rFonts w:ascii="Arial" w:hAnsi="Arial" w:cs="Arial"/>
                <w:b/>
                <w:bCs/>
                <w:lang w:val="es-ES"/>
              </w:rPr>
              <w:t>Actor Secundario</w:t>
            </w:r>
            <w:r w:rsidRPr="004E264B">
              <w:rPr>
                <w:rFonts w:ascii="Arial" w:hAnsi="Arial" w:cs="Arial"/>
                <w:lang w:val="es-ES"/>
              </w:rPr>
              <w:t xml:space="preserve">: </w:t>
            </w:r>
            <w:r w:rsidR="004E264B" w:rsidRPr="004E264B">
              <w:rPr>
                <w:rFonts w:ascii="Arial" w:hAnsi="Arial" w:cs="Arial"/>
                <w:lang w:val="es-ES"/>
              </w:rPr>
              <w:t>Dueño del producto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Tipo de Use Case</w:t>
            </w:r>
            <w:r w:rsidRPr="000B15F8">
              <w:rPr>
                <w:rFonts w:ascii="Arial" w:hAnsi="Arial" w:cs="Arial"/>
                <w:lang w:val="es-ES"/>
              </w:rPr>
              <w:t xml:space="preserve">: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Concreto                                       </w:t>
            </w:r>
            <w:r w:rsidR="000A71BF" w:rsidRPr="000B15F8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B15F8">
              <w:rPr>
                <w:rFonts w:ascii="Arial" w:hAnsi="Arial" w:cs="Arial"/>
                <w:lang w:val="es-ES"/>
              </w:rPr>
              <w:instrText xml:space="preserve"> FORMCHECKBOX </w:instrText>
            </w:r>
            <w:r w:rsidR="000A71BF" w:rsidRPr="000B15F8">
              <w:rPr>
                <w:rFonts w:ascii="Arial" w:hAnsi="Arial" w:cs="Arial"/>
              </w:rPr>
            </w:r>
            <w:r w:rsidR="000A71BF" w:rsidRPr="000B15F8">
              <w:rPr>
                <w:rFonts w:ascii="Arial" w:hAnsi="Arial" w:cs="Arial"/>
              </w:rPr>
              <w:fldChar w:fldCharType="end"/>
            </w:r>
            <w:r w:rsidRPr="000B15F8">
              <w:rPr>
                <w:rFonts w:ascii="Arial" w:hAnsi="Arial" w:cs="Arial"/>
                <w:lang w:val="es-ES"/>
              </w:rPr>
              <w:t xml:space="preserve">   Abstracto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Objetivo</w:t>
            </w:r>
            <w:r w:rsidRPr="000B15F8">
              <w:rPr>
                <w:rFonts w:ascii="Arial" w:hAnsi="Arial" w:cs="Arial"/>
                <w:lang w:val="es-ES"/>
              </w:rPr>
              <w:t>: Recibir el pedido de alqu</w:t>
            </w:r>
            <w:r w:rsidR="00655EE4">
              <w:rPr>
                <w:rFonts w:ascii="Arial" w:hAnsi="Arial" w:cs="Arial"/>
                <w:lang w:val="es-ES"/>
              </w:rPr>
              <w:t>iler de uno o varios productos.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Precondiciones</w:t>
            </w:r>
            <w:r w:rsidRPr="000B15F8">
              <w:rPr>
                <w:rFonts w:ascii="Arial" w:hAnsi="Arial" w:cs="Arial"/>
                <w:lang w:val="es-ES"/>
              </w:rPr>
              <w:t xml:space="preserve">:  </w:t>
            </w:r>
            <w:r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 w:val="restart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  <w:b/>
                <w:bCs/>
              </w:rPr>
              <w:t>Post- Condiciones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Éxito: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realiza el </w:t>
            </w:r>
            <w:r>
              <w:rPr>
                <w:rFonts w:ascii="Arial" w:hAnsi="Arial" w:cs="Arial"/>
                <w:bCs/>
                <w:lang w:val="es-ES"/>
              </w:rPr>
              <w:t xml:space="preserve">pedido de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alquiler de un </w:t>
            </w:r>
            <w:r>
              <w:rPr>
                <w:rFonts w:ascii="Arial" w:hAnsi="Arial" w:cs="Arial"/>
                <w:bCs/>
                <w:lang w:val="es-ES"/>
              </w:rPr>
              <w:t>producto</w:t>
            </w:r>
            <w:r w:rsidRPr="000B15F8">
              <w:rPr>
                <w:rFonts w:ascii="Arial" w:hAnsi="Arial" w:cs="Arial"/>
                <w:bCs/>
                <w:lang w:val="es-ES"/>
              </w:rPr>
              <w:t>.</w:t>
            </w:r>
          </w:p>
        </w:tc>
      </w:tr>
      <w:tr w:rsidR="000B15F8" w:rsidRPr="000B15F8" w:rsidTr="00514440">
        <w:trPr>
          <w:cantSplit/>
          <w:trHeight w:val="243"/>
          <w:tblCellSpacing w:w="20" w:type="dxa"/>
          <w:jc w:val="center"/>
        </w:trPr>
        <w:tc>
          <w:tcPr>
            <w:tcW w:w="2145" w:type="dxa"/>
            <w:gridSpan w:val="2"/>
            <w:vMerge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7890" w:type="dxa"/>
            <w:gridSpan w:val="9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Fracaso 1: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2: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="00A321E5">
              <w:rPr>
                <w:rFonts w:ascii="Arial" w:hAnsi="Arial" w:cs="Arial"/>
                <w:bCs/>
                <w:lang w:val="es-ES"/>
              </w:rPr>
              <w:t>El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RA no encuentra el producto que 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desea alquilar.</w:t>
            </w:r>
          </w:p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Fracaso 3:</w:t>
            </w:r>
            <w:r w:rsidR="00A321E5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El </w:t>
            </w:r>
            <w:r w:rsidRPr="000B15F8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no está de acuerdo con el tiempo de espera para alquilar el producto.</w:t>
            </w:r>
          </w:p>
        </w:tc>
      </w:tr>
      <w:tr w:rsidR="000B15F8" w:rsidRPr="000B15F8" w:rsidTr="00655EE4">
        <w:trPr>
          <w:tblCellSpacing w:w="20" w:type="dxa"/>
          <w:jc w:val="center"/>
        </w:trPr>
        <w:tc>
          <w:tcPr>
            <w:tcW w:w="5716" w:type="dxa"/>
            <w:gridSpan w:val="7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2" w:name="_Toc294739906"/>
            <w:r w:rsidRPr="005F1F8D">
              <w:rPr>
                <w:rFonts w:ascii="Arial" w:hAnsi="Arial" w:cs="Arial"/>
                <w:b/>
                <w:bCs/>
              </w:rPr>
              <w:t>Curso Normal</w:t>
            </w:r>
            <w:bookmarkEnd w:id="142"/>
          </w:p>
        </w:tc>
        <w:tc>
          <w:tcPr>
            <w:tcW w:w="4319" w:type="dxa"/>
            <w:gridSpan w:val="4"/>
            <w:shd w:val="clear" w:color="auto" w:fill="BFBFBF" w:themeFill="background1" w:themeFillShade="BF"/>
          </w:tcPr>
          <w:p w:rsidR="000B15F8" w:rsidRPr="005F1F8D" w:rsidRDefault="000B15F8" w:rsidP="005F1F8D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43" w:name="_Toc294739907"/>
            <w:r w:rsidRPr="005F1F8D">
              <w:rPr>
                <w:rFonts w:ascii="Arial" w:hAnsi="Arial" w:cs="Arial"/>
                <w:b/>
                <w:bCs/>
              </w:rPr>
              <w:t>Alternativas</w:t>
            </w:r>
            <w:bookmarkEnd w:id="143"/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pStyle w:val="Prrafodelista"/>
              <w:numPr>
                <w:ilvl w:val="0"/>
                <w:numId w:val="7"/>
              </w:numPr>
              <w:ind w:left="360"/>
              <w:jc w:val="both"/>
              <w:rPr>
                <w:rFonts w:ascii="Arial" w:hAnsi="Arial" w:cs="Arial"/>
              </w:rPr>
            </w:pPr>
            <w:r w:rsidRPr="000B15F8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(RA) responsable de alquileres le pregunta al cliente  que necesita.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cliente le comenta al RA que es</w:t>
            </w:r>
            <w:r w:rsidR="004216DF">
              <w:rPr>
                <w:rFonts w:ascii="Arial" w:hAnsi="Arial" w:cs="Arial"/>
                <w:lang w:val="es-ES"/>
              </w:rPr>
              <w:t>tá interesado en el alquiler de cierta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publicación</w:t>
            </w:r>
            <w:r w:rsidRPr="000B15F8">
              <w:rPr>
                <w:rFonts w:ascii="Arial" w:hAnsi="Arial" w:cs="Arial"/>
                <w:lang w:val="es-ES"/>
              </w:rPr>
              <w:t>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861A77">
              <w:rPr>
                <w:rFonts w:ascii="Arial" w:hAnsi="Arial" w:cs="Arial"/>
                <w:lang w:val="es-ES"/>
              </w:rPr>
              <w:t xml:space="preserve"> le solicita</w:t>
            </w:r>
            <w:r w:rsidRPr="000B15F8">
              <w:rPr>
                <w:rFonts w:ascii="Arial" w:hAnsi="Arial" w:cs="Arial"/>
                <w:lang w:val="es-ES"/>
              </w:rPr>
              <w:t xml:space="preserve"> </w:t>
            </w:r>
            <w:r w:rsidR="00861A77">
              <w:rPr>
                <w:rFonts w:ascii="Arial" w:hAnsi="Arial" w:cs="Arial"/>
                <w:lang w:val="es-ES"/>
              </w:rPr>
              <w:t xml:space="preserve">el DNI al cliente y </w:t>
            </w:r>
            <w:r w:rsidRPr="000B15F8">
              <w:rPr>
                <w:rFonts w:ascii="Arial" w:hAnsi="Arial" w:cs="Arial"/>
                <w:lang w:val="es-ES"/>
              </w:rPr>
              <w:t>verifica si este está inscripto en la Entidad de alquileres y si lo está.</w:t>
            </w:r>
          </w:p>
        </w:tc>
        <w:tc>
          <w:tcPr>
            <w:tcW w:w="4319" w:type="dxa"/>
            <w:gridSpan w:val="4"/>
          </w:tcPr>
          <w:p w:rsidR="00DF188F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4.A</w:t>
            </w:r>
            <w:proofErr w:type="gramEnd"/>
            <w:r w:rsidRPr="000B15F8">
              <w:rPr>
                <w:rFonts w:ascii="Arial" w:hAnsi="Arial" w:cs="Arial"/>
              </w:rPr>
              <w:t xml:space="preserve">. El </w:t>
            </w:r>
            <w:r w:rsidRPr="00861A77">
              <w:rPr>
                <w:rFonts w:ascii="Arial" w:hAnsi="Arial" w:cs="Arial"/>
              </w:rPr>
              <w:t>cliente</w:t>
            </w:r>
            <w:r w:rsidRPr="000B15F8">
              <w:rPr>
                <w:rFonts w:ascii="Arial" w:hAnsi="Arial" w:cs="Arial"/>
              </w:rPr>
              <w:t xml:space="preserve"> no está inscripto.</w:t>
            </w:r>
          </w:p>
          <w:p w:rsidR="000B15F8" w:rsidRPr="000B15F8" w:rsidRDefault="000B15F8" w:rsidP="005F1F8D">
            <w:pPr>
              <w:rPr>
                <w:rFonts w:ascii="Arial" w:hAnsi="Arial" w:cs="Arial"/>
              </w:rPr>
            </w:pPr>
            <w:proofErr w:type="gramStart"/>
            <w:r w:rsidRPr="000B15F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.A.1</w:t>
            </w:r>
            <w:proofErr w:type="gramEnd"/>
            <w:r w:rsidRPr="000B15F8">
              <w:rPr>
                <w:rFonts w:ascii="Arial" w:hAnsi="Arial" w:cs="Arial"/>
              </w:rPr>
              <w:t xml:space="preserve"> </w:t>
            </w:r>
            <w:r w:rsidR="00DF188F">
              <w:rPr>
                <w:rFonts w:ascii="Arial" w:hAnsi="Arial" w:cs="Arial"/>
              </w:rPr>
              <w:t xml:space="preserve">Se llama al caso de uso </w:t>
            </w:r>
            <w:r w:rsidR="00DF188F">
              <w:rPr>
                <w:rFonts w:ascii="Arial" w:hAnsi="Arial" w:cs="Arial"/>
                <w:b/>
              </w:rPr>
              <w:t>Inscribir usuario</w:t>
            </w:r>
            <w:r w:rsidR="00861A77">
              <w:rPr>
                <w:rFonts w:ascii="Arial" w:hAnsi="Arial" w:cs="Arial"/>
              </w:rPr>
              <w:t xml:space="preserve"> y el cliente logra inscribirse con éxito.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lastRenderedPageBreak/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le pide al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los datos de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0F5E93">
              <w:rPr>
                <w:rFonts w:ascii="Arial" w:hAnsi="Arial" w:cs="Arial"/>
                <w:lang w:val="es-ES"/>
              </w:rPr>
              <w:t>l</w:t>
            </w:r>
            <w:r w:rsidR="004216DF">
              <w:rPr>
                <w:rFonts w:ascii="Arial" w:hAnsi="Arial" w:cs="Arial"/>
                <w:lang w:val="es-ES"/>
              </w:rPr>
              <w:t>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4216DF">
              <w:rPr>
                <w:rFonts w:ascii="Arial" w:hAnsi="Arial" w:cs="Arial"/>
                <w:lang w:val="es-ES"/>
              </w:rPr>
              <w:t xml:space="preserve">publicación </w:t>
            </w:r>
            <w:r w:rsidRPr="000B15F8">
              <w:rPr>
                <w:rFonts w:ascii="Arial" w:hAnsi="Arial" w:cs="Arial"/>
                <w:lang w:val="es-ES"/>
              </w:rPr>
              <w:t>que desea alquilar.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le comunica al RA cual es </w:t>
            </w:r>
            <w:r w:rsidR="004216DF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>que desea alquilar, como así también la duración del alquiler.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 xml:space="preserve">busca </w:t>
            </w:r>
            <w:r w:rsidR="002133F1">
              <w:rPr>
                <w:rFonts w:ascii="Arial" w:hAnsi="Arial" w:cs="Arial"/>
                <w:lang w:val="es-ES"/>
              </w:rPr>
              <w:t xml:space="preserve">la publicación </w:t>
            </w:r>
            <w:r w:rsidRPr="000B15F8">
              <w:rPr>
                <w:rFonts w:ascii="Arial" w:hAnsi="Arial" w:cs="Arial"/>
                <w:lang w:val="es-ES"/>
              </w:rPr>
              <w:t xml:space="preserve">con los datos ofrecidos por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y encuentra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7.A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no encuentra el producto que el </w:t>
            </w:r>
            <w:r w:rsidR="000F5E93" w:rsidRPr="000F5E93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desea alquilar</w:t>
            </w:r>
            <w:r w:rsidR="000F5E93">
              <w:rPr>
                <w:rFonts w:ascii="Arial" w:hAnsi="Arial" w:cs="Arial"/>
                <w:lang w:val="es-ES"/>
              </w:rPr>
              <w:t>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7.</w:t>
            </w:r>
            <w:r w:rsidR="000F5E93">
              <w:rPr>
                <w:rFonts w:ascii="Arial" w:hAnsi="Arial" w:cs="Arial"/>
                <w:lang w:val="es-ES"/>
              </w:rPr>
              <w:t>A</w:t>
            </w:r>
            <w:r w:rsidRPr="000B15F8">
              <w:rPr>
                <w:rFonts w:ascii="Arial" w:hAnsi="Arial" w:cs="Arial"/>
                <w:lang w:val="es-ES"/>
              </w:rPr>
              <w:t>.1 Se cancela el caso de uso</w:t>
            </w: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 xml:space="preserve">El RA le informa al </w:t>
            </w:r>
            <w:r w:rsidR="00D71137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que el producto no se encuentra alquilado </w:t>
            </w:r>
            <w:r w:rsidR="004E264B">
              <w:rPr>
                <w:rFonts w:ascii="Arial" w:hAnsi="Arial" w:cs="Arial"/>
                <w:lang w:val="es-ES"/>
              </w:rPr>
              <w:t xml:space="preserve">en el periodo solicitado </w:t>
            </w:r>
            <w:r w:rsidRPr="000B15F8">
              <w:rPr>
                <w:rFonts w:ascii="Arial" w:hAnsi="Arial" w:cs="Arial"/>
                <w:lang w:val="es-ES"/>
              </w:rPr>
              <w:t xml:space="preserve">y </w:t>
            </w:r>
            <w:r w:rsidR="003408E3" w:rsidRPr="000B15F8">
              <w:rPr>
                <w:rFonts w:ascii="Arial" w:hAnsi="Arial" w:cs="Arial"/>
                <w:lang w:val="es-ES"/>
              </w:rPr>
              <w:t>cuál</w:t>
            </w:r>
            <w:r w:rsidRPr="000B15F8">
              <w:rPr>
                <w:rFonts w:ascii="Arial" w:hAnsi="Arial" w:cs="Arial"/>
                <w:lang w:val="es-ES"/>
              </w:rPr>
              <w:t xml:space="preserve"> será el costo de alquilar el producto en base a la duración del alquiler especificado por el mismo.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RA le informa al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Pr="000B15F8">
              <w:rPr>
                <w:rFonts w:ascii="Arial" w:hAnsi="Arial" w:cs="Arial"/>
                <w:lang w:val="es-ES"/>
              </w:rPr>
              <w:t>que el producto se encuentra alquilado</w:t>
            </w:r>
            <w:r w:rsidR="004E264B">
              <w:rPr>
                <w:rFonts w:ascii="Arial" w:hAnsi="Arial" w:cs="Arial"/>
                <w:lang w:val="es-ES"/>
              </w:rPr>
              <w:t xml:space="preserve"> en </w:t>
            </w:r>
            <w:proofErr w:type="spellStart"/>
            <w:r w:rsidR="004E264B">
              <w:rPr>
                <w:rFonts w:ascii="Arial" w:hAnsi="Arial" w:cs="Arial"/>
                <w:lang w:val="es-ES"/>
              </w:rPr>
              <w:t>le</w:t>
            </w:r>
            <w:proofErr w:type="spellEnd"/>
            <w:r w:rsidR="004E264B">
              <w:rPr>
                <w:rFonts w:ascii="Arial" w:hAnsi="Arial" w:cs="Arial"/>
                <w:lang w:val="es-ES"/>
              </w:rPr>
              <w:t xml:space="preserve"> periodo solicitado</w:t>
            </w:r>
            <w:r w:rsidRPr="000B15F8">
              <w:rPr>
                <w:rFonts w:ascii="Arial" w:hAnsi="Arial" w:cs="Arial"/>
                <w:lang w:val="es-ES"/>
              </w:rPr>
              <w:t xml:space="preserve"> y que la duración del alquiler finalizará tal día.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está de acuerdo y le solicita al RA alquilar el producto por un tiempo determinado.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El </w:t>
            </w:r>
            <w:r w:rsidR="004E264B" w:rsidRPr="004E264B">
              <w:rPr>
                <w:rFonts w:ascii="Arial" w:hAnsi="Arial" w:cs="Arial"/>
                <w:lang w:val="es-ES"/>
              </w:rPr>
              <w:t>cliente</w:t>
            </w:r>
            <w:r w:rsidRPr="000B15F8">
              <w:rPr>
                <w:rFonts w:ascii="Arial" w:hAnsi="Arial" w:cs="Arial"/>
                <w:lang w:val="es-ES"/>
              </w:rPr>
              <w:t xml:space="preserve"> no está de acuerdo con el tiempo de espera y decide no alquilar el producto.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lang w:val="es-ES"/>
              </w:rPr>
              <w:t>8.A.1.A.1</w:t>
            </w:r>
            <w:proofErr w:type="gramEnd"/>
            <w:r w:rsidRPr="000B15F8">
              <w:rPr>
                <w:rFonts w:ascii="Arial" w:hAnsi="Arial" w:cs="Arial"/>
                <w:lang w:val="es-ES"/>
              </w:rPr>
              <w:t xml:space="preserve"> Se cancela el caso de uso.</w:t>
            </w: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0B15F8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  <w:r w:rsidRPr="000B15F8">
              <w:rPr>
                <w:rFonts w:ascii="Arial" w:hAnsi="Arial" w:cs="Arial"/>
                <w:lang w:val="es-ES"/>
              </w:rPr>
              <w:t>El RA deja registrado el pedido del alquiler</w:t>
            </w:r>
            <w:r w:rsidR="006D4AF2">
              <w:rPr>
                <w:rFonts w:ascii="Arial" w:hAnsi="Arial" w:cs="Arial"/>
                <w:lang w:val="es-ES"/>
              </w:rPr>
              <w:t xml:space="preserve"> (a confirmar)</w:t>
            </w:r>
            <w:r w:rsidRPr="000B15F8">
              <w:rPr>
                <w:rFonts w:ascii="Arial" w:hAnsi="Arial" w:cs="Arial"/>
                <w:lang w:val="es-ES"/>
              </w:rPr>
              <w:t xml:space="preserve"> y luego emite un comunicado al </w:t>
            </w:r>
            <w:r w:rsidR="004E264B">
              <w:rPr>
                <w:rFonts w:ascii="Arial" w:hAnsi="Arial" w:cs="Arial"/>
                <w:lang w:val="es-ES"/>
              </w:rPr>
              <w:t>dueño del producto</w:t>
            </w:r>
            <w:r w:rsidR="007C1F26">
              <w:rPr>
                <w:rFonts w:ascii="Arial" w:hAnsi="Arial" w:cs="Arial"/>
                <w:lang w:val="es-ES"/>
              </w:rPr>
              <w:t xml:space="preserve"> </w:t>
            </w:r>
            <w:r w:rsidR="00655EE4">
              <w:rPr>
                <w:rFonts w:ascii="Arial" w:hAnsi="Arial" w:cs="Arial"/>
                <w:lang w:val="es-ES"/>
              </w:rPr>
              <w:t>informándole</w:t>
            </w:r>
            <w:r w:rsidRPr="000B15F8">
              <w:rPr>
                <w:rFonts w:ascii="Arial" w:hAnsi="Arial" w:cs="Arial"/>
                <w:lang w:val="es-ES"/>
              </w:rPr>
              <w:t xml:space="preserve"> que uno de sus productos desea ser alquilado.</w:t>
            </w:r>
          </w:p>
        </w:tc>
        <w:tc>
          <w:tcPr>
            <w:tcW w:w="4319" w:type="dxa"/>
            <w:gridSpan w:val="4"/>
          </w:tcPr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  <w:p w:rsidR="000B15F8" w:rsidRPr="000B15F8" w:rsidRDefault="000B15F8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DF188F" w:rsidRPr="000B15F8" w:rsidTr="00514440">
        <w:trPr>
          <w:tblCellSpacing w:w="20" w:type="dxa"/>
          <w:jc w:val="center"/>
        </w:trPr>
        <w:tc>
          <w:tcPr>
            <w:tcW w:w="5716" w:type="dxa"/>
            <w:gridSpan w:val="7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El RA le entrega al cliente un comprobante que los datos del pedido del alquiler.</w:t>
            </w:r>
          </w:p>
        </w:tc>
        <w:tc>
          <w:tcPr>
            <w:tcW w:w="4319" w:type="dxa"/>
            <w:gridSpan w:val="4"/>
          </w:tcPr>
          <w:p w:rsidR="00DF188F" w:rsidRPr="000B15F8" w:rsidRDefault="00DF188F" w:rsidP="005F1F8D">
            <w:pPr>
              <w:rPr>
                <w:rFonts w:ascii="Arial" w:hAnsi="Arial" w:cs="Arial"/>
                <w:lang w:val="es-ES"/>
              </w:rPr>
            </w:pPr>
          </w:p>
        </w:tc>
      </w:tr>
      <w:tr w:rsidR="004E264B" w:rsidRPr="000B15F8" w:rsidTr="00514440">
        <w:trPr>
          <w:cantSplit/>
          <w:tblCellSpacing w:w="20" w:type="dxa"/>
          <w:jc w:val="center"/>
        </w:trPr>
        <w:tc>
          <w:tcPr>
            <w:tcW w:w="5756" w:type="dxa"/>
            <w:gridSpan w:val="8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Cs/>
                <w:lang w:val="es-ES"/>
              </w:rPr>
              <w:t>1</w:t>
            </w:r>
            <w:r w:rsidR="00DF188F">
              <w:rPr>
                <w:rFonts w:ascii="Arial" w:hAnsi="Arial" w:cs="Arial"/>
                <w:bCs/>
                <w:lang w:val="es-ES"/>
              </w:rPr>
              <w:t>1</w:t>
            </w:r>
            <w:r w:rsidRPr="000B15F8">
              <w:rPr>
                <w:rFonts w:ascii="Arial" w:hAnsi="Arial" w:cs="Arial"/>
                <w:bCs/>
                <w:lang w:val="es-ES"/>
              </w:rPr>
              <w:t>- Fin de Caso de Uso.</w:t>
            </w:r>
          </w:p>
        </w:tc>
        <w:tc>
          <w:tcPr>
            <w:tcW w:w="4279" w:type="dxa"/>
            <w:gridSpan w:val="3"/>
          </w:tcPr>
          <w:p w:rsidR="004E264B" w:rsidRPr="000B15F8" w:rsidRDefault="004E264B" w:rsidP="005F1F8D">
            <w:pPr>
              <w:rPr>
                <w:rFonts w:ascii="Arial" w:hAnsi="Arial" w:cs="Arial"/>
                <w:bCs/>
                <w:lang w:val="es-ES"/>
              </w:rPr>
            </w:pP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B15F8" w:rsidRPr="000B15F8" w:rsidTr="00514440">
        <w:trPr>
          <w:cantSplit/>
          <w:tblCellSpacing w:w="20" w:type="dxa"/>
          <w:jc w:val="center"/>
        </w:trPr>
        <w:tc>
          <w:tcPr>
            <w:tcW w:w="5470" w:type="dxa"/>
            <w:gridSpan w:val="6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gramStart"/>
            <w:r w:rsidRPr="000B15F8">
              <w:rPr>
                <w:rFonts w:ascii="Arial" w:hAnsi="Arial" w:cs="Arial"/>
                <w:b/>
                <w:bCs/>
                <w:lang w:val="es-ES"/>
              </w:rPr>
              <w:t>Fuente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(</w:t>
            </w:r>
            <w:proofErr w:type="gramEnd"/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 xml:space="preserve">Reunión, entrevista, documento, </w:t>
            </w:r>
            <w:r w:rsidR="00F85DCD"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etc.</w:t>
            </w:r>
            <w:r w:rsidRPr="000B15F8">
              <w:rPr>
                <w:rFonts w:ascii="Arial" w:hAnsi="Arial" w:cs="Arial"/>
                <w:b/>
                <w:bCs/>
                <w:color w:val="800080"/>
                <w:lang w:val="es-ES"/>
              </w:rPr>
              <w:t>)</w:t>
            </w:r>
            <w:r w:rsidRPr="000B15F8">
              <w:rPr>
                <w:rFonts w:ascii="Arial" w:hAnsi="Arial" w:cs="Arial"/>
                <w:bCs/>
                <w:lang w:val="es-ES"/>
              </w:rPr>
              <w:t xml:space="preserve"> :</w:t>
            </w:r>
          </w:p>
        </w:tc>
        <w:tc>
          <w:tcPr>
            <w:tcW w:w="4565" w:type="dxa"/>
            <w:gridSpan w:val="5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</w:rPr>
            </w:pPr>
            <w:r w:rsidRPr="000B15F8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>Asociacio</w:t>
            </w:r>
            <w:r w:rsidR="00655EE4">
              <w:rPr>
                <w:rFonts w:ascii="Arial" w:hAnsi="Arial" w:cs="Arial"/>
                <w:b/>
                <w:bCs/>
                <w:lang w:val="es-ES"/>
              </w:rPr>
              <w:t xml:space="preserve">nes de Inclusión: </w:t>
            </w:r>
            <w:r w:rsidR="00655EE4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donde se incluye: </w:t>
            </w:r>
            <w:r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0B15F8" w:rsidRDefault="000B15F8" w:rsidP="005F1F8D">
            <w:pPr>
              <w:rPr>
                <w:rFonts w:ascii="Arial" w:hAnsi="Arial" w:cs="Arial"/>
                <w:bCs/>
                <w:lang w:val="es-ES"/>
              </w:rPr>
            </w:pPr>
            <w:r w:rsidRPr="000B15F8">
              <w:rPr>
                <w:rFonts w:ascii="Arial" w:hAnsi="Arial" w:cs="Arial"/>
                <w:b/>
                <w:bCs/>
                <w:lang w:val="es-ES"/>
              </w:rPr>
              <w:t xml:space="preserve">Use Case al que extiende: </w:t>
            </w:r>
            <w:r w:rsidR="00514440" w:rsidRPr="007C1F26">
              <w:rPr>
                <w:rFonts w:ascii="Arial" w:hAnsi="Arial" w:cs="Arial"/>
                <w:bCs/>
                <w:lang w:val="es-ES"/>
              </w:rPr>
              <w:t>no aplica</w:t>
            </w:r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4" w:name="_Toc293403755"/>
            <w:bookmarkStart w:id="145" w:name="_Toc294739908"/>
            <w:r w:rsidRPr="005F1F8D">
              <w:rPr>
                <w:rFonts w:ascii="Arial" w:hAnsi="Arial" w:cs="Arial"/>
                <w:b/>
                <w:bCs/>
              </w:rPr>
              <w:t>Use Case de Generalización</w:t>
            </w:r>
            <w:r w:rsidRPr="005F1F8D">
              <w:rPr>
                <w:rFonts w:ascii="Arial" w:hAnsi="Arial" w:cs="Arial"/>
                <w:bCs/>
              </w:rPr>
              <w:t xml:space="preserve">: </w:t>
            </w:r>
            <w:r w:rsidRPr="005F1F8D">
              <w:rPr>
                <w:rFonts w:ascii="Arial" w:hAnsi="Arial" w:cs="Arial"/>
              </w:rPr>
              <w:t>no aplica</w:t>
            </w:r>
            <w:bookmarkEnd w:id="144"/>
            <w:bookmarkEnd w:id="145"/>
          </w:p>
        </w:tc>
      </w:tr>
      <w:tr w:rsidR="000B15F8" w:rsidRPr="000B15F8" w:rsidTr="00D71137">
        <w:trPr>
          <w:cantSplit/>
          <w:tblCellSpacing w:w="20" w:type="dxa"/>
          <w:jc w:val="center"/>
        </w:trPr>
        <w:tc>
          <w:tcPr>
            <w:tcW w:w="10075" w:type="dxa"/>
            <w:gridSpan w:val="11"/>
            <w:shd w:val="clear" w:color="auto" w:fill="F3F3F3"/>
          </w:tcPr>
          <w:p w:rsidR="000B15F8" w:rsidRPr="005F1F8D" w:rsidRDefault="000B15F8" w:rsidP="005F1F8D">
            <w:pPr>
              <w:rPr>
                <w:rFonts w:ascii="Arial" w:hAnsi="Arial" w:cs="Arial"/>
                <w:b/>
                <w:bCs/>
              </w:rPr>
            </w:pPr>
            <w:bookmarkStart w:id="146" w:name="_Toc293403756"/>
            <w:bookmarkStart w:id="147" w:name="_Toc294739909"/>
            <w:r w:rsidRPr="005F1F8D">
              <w:rPr>
                <w:rFonts w:ascii="Arial" w:hAnsi="Arial" w:cs="Arial"/>
                <w:b/>
                <w:bCs/>
              </w:rPr>
              <w:t>Historia de Cambios</w:t>
            </w:r>
            <w:bookmarkEnd w:id="146"/>
            <w:bookmarkEnd w:id="147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48" w:name="_Toc293403757"/>
            <w:bookmarkStart w:id="149" w:name="_Toc294739910"/>
            <w:r w:rsidRPr="005F1F8D">
              <w:rPr>
                <w:rFonts w:ascii="Arial" w:hAnsi="Arial" w:cs="Arial"/>
                <w:bCs/>
              </w:rPr>
              <w:t>Versión</w:t>
            </w:r>
            <w:bookmarkEnd w:id="148"/>
            <w:bookmarkEnd w:id="149"/>
          </w:p>
        </w:tc>
        <w:tc>
          <w:tcPr>
            <w:tcW w:w="1236" w:type="dxa"/>
            <w:gridSpan w:val="2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0" w:name="_Toc293403758"/>
            <w:bookmarkStart w:id="151" w:name="_Toc294739911"/>
            <w:r w:rsidRPr="005F1F8D">
              <w:rPr>
                <w:rFonts w:ascii="Arial" w:hAnsi="Arial" w:cs="Arial"/>
                <w:bCs/>
              </w:rPr>
              <w:t>Fecha</w:t>
            </w:r>
            <w:bookmarkEnd w:id="150"/>
            <w:bookmarkEnd w:id="151"/>
          </w:p>
        </w:tc>
        <w:tc>
          <w:tcPr>
            <w:tcW w:w="5205" w:type="dxa"/>
            <w:gridSpan w:val="7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2" w:name="_Toc293403759"/>
            <w:bookmarkStart w:id="153" w:name="_Toc294739912"/>
            <w:r w:rsidRPr="005F1F8D">
              <w:rPr>
                <w:rFonts w:ascii="Arial" w:hAnsi="Arial" w:cs="Arial"/>
                <w:bCs/>
              </w:rPr>
              <w:t>Descripción del Cambio</w:t>
            </w:r>
            <w:bookmarkEnd w:id="152"/>
            <w:bookmarkEnd w:id="153"/>
          </w:p>
        </w:tc>
        <w:tc>
          <w:tcPr>
            <w:tcW w:w="2300" w:type="dxa"/>
          </w:tcPr>
          <w:p w:rsidR="000B15F8" w:rsidRPr="005F1F8D" w:rsidRDefault="000B15F8" w:rsidP="005F1F8D">
            <w:pPr>
              <w:rPr>
                <w:rFonts w:ascii="Arial" w:hAnsi="Arial" w:cs="Arial"/>
                <w:bCs/>
              </w:rPr>
            </w:pPr>
            <w:bookmarkStart w:id="154" w:name="_Toc293403760"/>
            <w:bookmarkStart w:id="155" w:name="_Toc294739913"/>
            <w:r w:rsidRPr="005F1F8D">
              <w:rPr>
                <w:rFonts w:ascii="Arial" w:hAnsi="Arial" w:cs="Arial"/>
                <w:bCs/>
              </w:rPr>
              <w:t>Autor</w:t>
            </w:r>
            <w:bookmarkEnd w:id="154"/>
            <w:bookmarkEnd w:id="155"/>
          </w:p>
        </w:tc>
      </w:tr>
      <w:tr w:rsidR="000B15F8" w:rsidRPr="000B15F8" w:rsidTr="00655EE4">
        <w:trPr>
          <w:cantSplit/>
          <w:tblCellSpacing w:w="20" w:type="dxa"/>
          <w:jc w:val="center"/>
        </w:trPr>
        <w:tc>
          <w:tcPr>
            <w:tcW w:w="1214" w:type="dxa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6" w:name="_Toc293403761"/>
            <w:bookmarkStart w:id="157" w:name="_Toc294739914"/>
            <w:r w:rsidRPr="00624422">
              <w:rPr>
                <w:rFonts w:ascii="Arial" w:hAnsi="Arial" w:cs="Arial"/>
                <w:bCs/>
              </w:rPr>
              <w:t>1.1</w:t>
            </w:r>
            <w:bookmarkEnd w:id="156"/>
            <w:bookmarkEnd w:id="157"/>
          </w:p>
        </w:tc>
        <w:tc>
          <w:tcPr>
            <w:tcW w:w="1236" w:type="dxa"/>
            <w:gridSpan w:val="2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58" w:name="_Toc293403762"/>
            <w:bookmarkStart w:id="159" w:name="_Toc294739915"/>
            <w:r w:rsidRPr="00624422">
              <w:rPr>
                <w:rFonts w:ascii="Arial" w:hAnsi="Arial" w:cs="Arial"/>
                <w:bCs/>
              </w:rPr>
              <w:t>09/05/11</w:t>
            </w:r>
            <w:bookmarkEnd w:id="158"/>
            <w:bookmarkEnd w:id="159"/>
          </w:p>
        </w:tc>
        <w:tc>
          <w:tcPr>
            <w:tcW w:w="5205" w:type="dxa"/>
            <w:gridSpan w:val="7"/>
          </w:tcPr>
          <w:p w:rsidR="000B15F8" w:rsidRPr="00624422" w:rsidRDefault="000B15F8" w:rsidP="005F1F8D">
            <w:pPr>
              <w:rPr>
                <w:rFonts w:ascii="Arial" w:hAnsi="Arial" w:cs="Arial"/>
                <w:bCs/>
              </w:rPr>
            </w:pPr>
            <w:bookmarkStart w:id="160" w:name="_Toc293403763"/>
            <w:bookmarkStart w:id="161" w:name="_Toc29473991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60"/>
            <w:bookmarkEnd w:id="161"/>
          </w:p>
        </w:tc>
        <w:tc>
          <w:tcPr>
            <w:tcW w:w="2300" w:type="dxa"/>
          </w:tcPr>
          <w:p w:rsidR="000B15F8" w:rsidRPr="00624422" w:rsidRDefault="00514440" w:rsidP="005F1F8D">
            <w:pPr>
              <w:rPr>
                <w:rFonts w:ascii="Arial" w:hAnsi="Arial" w:cs="Arial"/>
                <w:bCs/>
              </w:rPr>
            </w:pPr>
            <w:bookmarkStart w:id="162" w:name="_Toc293403764"/>
            <w:bookmarkStart w:id="163" w:name="_Toc294739917"/>
            <w:r w:rsidRPr="00624422">
              <w:rPr>
                <w:rFonts w:ascii="Arial" w:hAnsi="Arial" w:cs="Arial"/>
                <w:bCs/>
              </w:rPr>
              <w:t>Giagante Ignacio</w:t>
            </w:r>
            <w:bookmarkEnd w:id="162"/>
            <w:bookmarkEnd w:id="163"/>
          </w:p>
        </w:tc>
      </w:tr>
    </w:tbl>
    <w:p w:rsidR="000B15F8" w:rsidRDefault="000B15F8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4216DF" w:rsidRDefault="004216DF">
      <w:pPr>
        <w:rPr>
          <w:rFonts w:ascii="Arial" w:hAnsi="Arial" w:cs="Arial"/>
          <w:lang w:val="es-ES"/>
        </w:rPr>
      </w:pPr>
    </w:p>
    <w:p w:rsidR="004664A9" w:rsidRPr="00733CAE" w:rsidRDefault="004664A9" w:rsidP="004664A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07</w:t>
      </w:r>
      <w:r>
        <w:rPr>
          <w:rFonts w:ascii="Arial" w:hAnsi="Arial" w:cs="Arial"/>
          <w:i/>
          <w:u w:val="single"/>
        </w:rPr>
        <w:t xml:space="preserve">Tomar pedido de </w:t>
      </w:r>
      <w:proofErr w:type="gramStart"/>
      <w:r>
        <w:rPr>
          <w:rFonts w:ascii="Arial" w:hAnsi="Arial" w:cs="Arial"/>
          <w:i/>
          <w:u w:val="single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4664A9" w:rsidRDefault="004664A9">
      <w:pPr>
        <w:rPr>
          <w:rFonts w:ascii="Arial" w:hAnsi="Arial" w:cs="Arial"/>
          <w:lang w:val="es-ES"/>
        </w:rPr>
      </w:pPr>
    </w:p>
    <w:p w:rsidR="004664A9" w:rsidRDefault="004664A9">
      <w:pPr>
        <w:rPr>
          <w:rFonts w:ascii="Arial" w:hAnsi="Arial" w:cs="Arial"/>
          <w:lang w:val="es-ES"/>
        </w:rPr>
      </w:pPr>
    </w:p>
    <w:p w:rsidR="004216DF" w:rsidRDefault="005A1F8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025A6DCA" wp14:editId="623284D2">
            <wp:extent cx="5731510" cy="3240983"/>
            <wp:effectExtent l="19050" t="0" r="254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E3" w:rsidRDefault="003408E3">
      <w:pPr>
        <w:rPr>
          <w:rFonts w:ascii="Arial" w:hAnsi="Arial" w:cs="Arial"/>
          <w:lang w:val="es-ES"/>
        </w:rPr>
      </w:pPr>
    </w:p>
    <w:p w:rsidR="003408E3" w:rsidRPr="00624422" w:rsidRDefault="003408E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44"/>
        <w:gridCol w:w="474"/>
        <w:gridCol w:w="1714"/>
        <w:gridCol w:w="128"/>
        <w:gridCol w:w="1034"/>
        <w:gridCol w:w="248"/>
        <w:gridCol w:w="1248"/>
        <w:gridCol w:w="305"/>
        <w:gridCol w:w="2786"/>
      </w:tblGrid>
      <w:tr w:rsidR="003408E3" w:rsidRPr="00624422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/>
              </w:rPr>
            </w:pPr>
            <w:bookmarkStart w:id="164" w:name="_Toc29473991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164"/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Iteración:</w:t>
            </w:r>
            <w:r>
              <w:rPr>
                <w:rFonts w:ascii="Arial" w:hAnsi="Arial" w:cs="Arial"/>
                <w:b/>
                <w:bCs/>
              </w:rPr>
              <w:t xml:space="preserve"> Primer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Nombre del Use Case</w:t>
            </w:r>
            <w:r w:rsidRPr="003408E3">
              <w:rPr>
                <w:rFonts w:ascii="Arial" w:hAnsi="Arial" w:cs="Arial"/>
              </w:rPr>
              <w:t>: Confirmar pedido de alquiler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ID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Prioridad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Alta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Baja           </w:t>
            </w:r>
          </w:p>
        </w:tc>
      </w:tr>
      <w:tr w:rsidR="003408E3" w:rsidRPr="003408E3" w:rsidTr="003408E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</w:rPr>
              <w:t>Significativo para la Arquitectura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No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Complejidad</w:t>
            </w:r>
            <w:r w:rsidRPr="003408E3">
              <w:rPr>
                <w:rFonts w:ascii="Arial" w:hAnsi="Arial" w:cs="Arial"/>
              </w:rPr>
              <w:t xml:space="preserve">: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Simple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Mediano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Complejo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Muy Complejo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3408E3" w:rsidRPr="003408E3" w:rsidTr="00217E4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Principal</w:t>
            </w:r>
            <w:r w:rsidRPr="003408E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5689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Actor Secundario</w:t>
            </w:r>
            <w:r w:rsidRPr="003408E3">
              <w:rPr>
                <w:rFonts w:ascii="Arial" w:hAnsi="Arial" w:cs="Arial"/>
              </w:rPr>
              <w:t>: 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Tipo de Use Case</w:t>
            </w:r>
            <w:r w:rsidRPr="003408E3">
              <w:rPr>
                <w:rFonts w:ascii="Arial" w:hAnsi="Arial" w:cs="Arial"/>
              </w:rPr>
              <w:t xml:space="preserve">: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3408E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08E3">
              <w:rPr>
                <w:rFonts w:ascii="Arial" w:hAnsi="Arial" w:cs="Arial"/>
              </w:rPr>
              <w:instrText xml:space="preserve"> FORMCHECKBOX </w:instrText>
            </w:r>
            <w:r w:rsidR="000A71BF" w:rsidRPr="003408E3">
              <w:rPr>
                <w:rFonts w:ascii="Arial" w:hAnsi="Arial" w:cs="Arial"/>
              </w:rPr>
            </w:r>
            <w:r w:rsidR="000A71BF" w:rsidRPr="003408E3">
              <w:rPr>
                <w:rFonts w:ascii="Arial" w:hAnsi="Arial" w:cs="Arial"/>
              </w:rPr>
              <w:fldChar w:fldCharType="end"/>
            </w:r>
            <w:r w:rsidRPr="003408E3">
              <w:rPr>
                <w:rFonts w:ascii="Arial" w:hAnsi="Arial" w:cs="Arial"/>
              </w:rPr>
              <w:t xml:space="preserve">   Abstracto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Pr="0054772C">
              <w:rPr>
                <w:rFonts w:ascii="Arial" w:hAnsi="Arial" w:cs="Arial"/>
              </w:rPr>
              <w:t>confirmar</w:t>
            </w:r>
            <w:r>
              <w:rPr>
                <w:rFonts w:ascii="Arial" w:hAnsi="Arial" w:cs="Arial"/>
              </w:rPr>
              <w:t xml:space="preserve"> un pedido de</w:t>
            </w:r>
            <w:r w:rsidRPr="003408E3">
              <w:rPr>
                <w:rFonts w:ascii="Arial" w:hAnsi="Arial" w:cs="Arial"/>
              </w:rPr>
              <w:t xml:space="preserve"> alquiler</w:t>
            </w:r>
            <w:r>
              <w:rPr>
                <w:rFonts w:ascii="Arial" w:hAnsi="Arial" w:cs="Arial"/>
              </w:rPr>
              <w:t xml:space="preserve"> de un producto publicitado.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54772C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Precondiciones</w:t>
            </w:r>
            <w:r w:rsidR="0054772C">
              <w:rPr>
                <w:rFonts w:ascii="Arial" w:hAnsi="Arial" w:cs="Arial"/>
              </w:rPr>
              <w:t>: el cliente ya está inscripto en la EA.</w:t>
            </w:r>
          </w:p>
          <w:p w:rsidR="003408E3" w:rsidRPr="003408E3" w:rsidRDefault="0054772C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bCs/>
              </w:rPr>
              <w:t>el cliente ha recibido uno o más pedidos de alquiler por una de sus publicaciones.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  <w:b/>
                <w:bCs/>
              </w:rPr>
              <w:t>Post- Condiciones</w:t>
            </w: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3408E3">
              <w:rPr>
                <w:rFonts w:ascii="Arial" w:hAnsi="Arial" w:cs="Arial"/>
                <w:bCs/>
              </w:rPr>
              <w:t xml:space="preserve">El </w:t>
            </w:r>
            <w:r w:rsidR="0054772C">
              <w:rPr>
                <w:rFonts w:ascii="Arial" w:hAnsi="Arial" w:cs="Arial"/>
                <w:bCs/>
              </w:rPr>
              <w:t>cliente</w:t>
            </w:r>
            <w:r w:rsidRPr="003408E3">
              <w:rPr>
                <w:rFonts w:ascii="Arial" w:hAnsi="Arial" w:cs="Arial"/>
                <w:bCs/>
              </w:rPr>
              <w:t xml:space="preserve"> confirma el alquiler de uno de sus productos</w:t>
            </w:r>
            <w:r w:rsidR="0054772C">
              <w:rPr>
                <w:rFonts w:ascii="Arial" w:hAnsi="Arial" w:cs="Arial"/>
                <w:bCs/>
              </w:rPr>
              <w:t xml:space="preserve"> publicados</w:t>
            </w:r>
            <w:r w:rsidRPr="003408E3">
              <w:rPr>
                <w:rFonts w:ascii="Arial" w:hAnsi="Arial" w:cs="Arial"/>
                <w:bCs/>
              </w:rPr>
              <w:t>.</w:t>
            </w:r>
          </w:p>
        </w:tc>
      </w:tr>
      <w:tr w:rsidR="003408E3" w:rsidRPr="003408E3" w:rsidTr="00217E4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03AA8" w:rsidRPr="00603AA8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 w:cs="Arial"/>
                <w:bCs/>
              </w:rPr>
              <w:t>el cliente no está inscripto en la EA.</w:t>
            </w:r>
          </w:p>
          <w:p w:rsidR="009338E0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2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no existen pedidos de alquiler a confirmar para el cliente.</w:t>
            </w:r>
          </w:p>
          <w:p w:rsidR="009338E0" w:rsidRPr="009338E0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Fracaso 3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desea alquilar por el tiempo pedido.</w:t>
            </w:r>
          </w:p>
          <w:p w:rsidR="003408E3" w:rsidRPr="009338E0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4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9338E0">
              <w:rPr>
                <w:rFonts w:ascii="Arial" w:hAnsi="Arial" w:cs="Arial"/>
                <w:bCs/>
              </w:rPr>
              <w:t>el cliente no está de acuerdo con el costo de honorarios.</w:t>
            </w:r>
          </w:p>
          <w:p w:rsidR="003408E3" w:rsidRPr="00454C2D" w:rsidRDefault="00603AA8" w:rsidP="0062442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 5</w:t>
            </w:r>
            <w:r w:rsidR="003408E3" w:rsidRPr="003408E3">
              <w:rPr>
                <w:rFonts w:ascii="Arial" w:hAnsi="Arial" w:cs="Arial"/>
                <w:b/>
                <w:bCs/>
              </w:rPr>
              <w:t xml:space="preserve">: </w:t>
            </w:r>
            <w:r w:rsidR="00454C2D">
              <w:rPr>
                <w:rFonts w:ascii="Arial" w:hAnsi="Arial" w:cs="Arial"/>
                <w:bCs/>
              </w:rPr>
              <w:t>el cliente no confirma el pedido de alquiler.</w:t>
            </w:r>
          </w:p>
        </w:tc>
      </w:tr>
      <w:tr w:rsidR="003408E3" w:rsidRPr="003408E3" w:rsidTr="009338E0">
        <w:trPr>
          <w:tblCellSpacing w:w="20" w:type="dxa"/>
          <w:jc w:val="center"/>
        </w:trPr>
        <w:tc>
          <w:tcPr>
            <w:tcW w:w="5756" w:type="dxa"/>
            <w:gridSpan w:val="7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5" w:name="_Toc29473991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165"/>
          </w:p>
        </w:tc>
        <w:tc>
          <w:tcPr>
            <w:tcW w:w="4279" w:type="dxa"/>
            <w:gridSpan w:val="3"/>
            <w:shd w:val="clear" w:color="auto" w:fill="BFBFBF" w:themeFill="background1" w:themeFillShade="BF"/>
          </w:tcPr>
          <w:p w:rsidR="003408E3" w:rsidRPr="00624422" w:rsidRDefault="003408E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6" w:name="_Toc29473992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166"/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caso de uso comienza cuando el </w:t>
            </w:r>
            <w:r w:rsidR="0054772C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se presenta ante la EA (entidad de alquileres)</w:t>
            </w:r>
            <w:r w:rsidR="009338E0">
              <w:rPr>
                <w:rFonts w:ascii="Arial" w:hAnsi="Arial" w:cs="Arial"/>
              </w:rPr>
              <w:t xml:space="preserve"> por haber recibido un pedido de alquiler.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jc w:val="both"/>
              <w:rPr>
                <w:rFonts w:ascii="Arial" w:hAnsi="Arial" w:cs="Arial"/>
              </w:rPr>
            </w:pPr>
          </w:p>
        </w:tc>
      </w:tr>
      <w:tr w:rsidR="00861A77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861A77" w:rsidRPr="003408E3" w:rsidRDefault="00861A77" w:rsidP="00624422">
            <w:pPr>
              <w:pStyle w:val="Prrafodelista"/>
              <w:numPr>
                <w:ilvl w:val="0"/>
                <w:numId w:val="8"/>
              </w:numPr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le solicita el DNI al cliente y verifica que el mismo </w:t>
            </w:r>
            <w:r w:rsidR="00603AA8">
              <w:rPr>
                <w:rFonts w:ascii="Arial" w:hAnsi="Arial" w:cs="Arial"/>
              </w:rPr>
              <w:t>se encuentra inscripto.</w:t>
            </w:r>
          </w:p>
        </w:tc>
        <w:tc>
          <w:tcPr>
            <w:tcW w:w="4279" w:type="dxa"/>
            <w:gridSpan w:val="3"/>
          </w:tcPr>
          <w:p w:rsidR="00861A77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El cliente no se encuentra inscripto.</w:t>
            </w:r>
          </w:p>
          <w:p w:rsidR="00603AA8" w:rsidRPr="00603AA8" w:rsidRDefault="00603AA8" w:rsidP="00624422">
            <w:pPr>
              <w:jc w:val="both"/>
              <w:rPr>
                <w:rFonts w:ascii="Arial" w:hAnsi="Arial" w:cs="Arial"/>
                <w:lang w:val="es-ES"/>
              </w:rPr>
            </w:pPr>
            <w:proofErr w:type="gramStart"/>
            <w:r>
              <w:rPr>
                <w:rFonts w:ascii="Arial" w:hAnsi="Arial" w:cs="Arial"/>
                <w:lang w:val="es-ES"/>
              </w:rPr>
              <w:t>2.A.1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Se cancela el caso de uso.</w:t>
            </w:r>
          </w:p>
        </w:tc>
      </w:tr>
      <w:tr w:rsidR="009338E0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338E0" w:rsidRPr="003408E3" w:rsidRDefault="009338E0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verifica</w:t>
            </w:r>
            <w:r>
              <w:rPr>
                <w:rFonts w:ascii="Arial" w:hAnsi="Arial" w:cs="Arial"/>
              </w:rPr>
              <w:t xml:space="preserve"> si existe</w:t>
            </w:r>
            <w:r w:rsidR="00515D96">
              <w:rPr>
                <w:rFonts w:ascii="Arial" w:hAnsi="Arial" w:cs="Arial"/>
              </w:rPr>
              <w:t xml:space="preserve">n </w:t>
            </w:r>
            <w:r>
              <w:rPr>
                <w:rFonts w:ascii="Arial" w:hAnsi="Arial" w:cs="Arial"/>
              </w:rPr>
              <w:t>para el cliente un</w:t>
            </w:r>
            <w:r w:rsidR="00515D96">
              <w:rPr>
                <w:rFonts w:ascii="Arial" w:hAnsi="Arial" w:cs="Arial"/>
              </w:rPr>
              <w:t xml:space="preserve">o o más </w:t>
            </w:r>
            <w:r>
              <w:rPr>
                <w:rFonts w:ascii="Arial" w:hAnsi="Arial" w:cs="Arial"/>
              </w:rPr>
              <w:t>pedido de alquiler a confirmar y existe.</w:t>
            </w:r>
          </w:p>
        </w:tc>
        <w:tc>
          <w:tcPr>
            <w:tcW w:w="4279" w:type="dxa"/>
            <w:gridSpan w:val="3"/>
          </w:tcPr>
          <w:p w:rsidR="009338E0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</w:t>
            </w:r>
            <w:proofErr w:type="gramEnd"/>
            <w:r w:rsidR="009338E0">
              <w:rPr>
                <w:rFonts w:ascii="Arial" w:hAnsi="Arial" w:cs="Arial"/>
              </w:rPr>
              <w:t xml:space="preserve"> No existe pedidos de alquiler a confirma para el cliente.</w:t>
            </w:r>
          </w:p>
          <w:p w:rsidR="009338E0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3</w:t>
            </w:r>
            <w:r w:rsidR="009338E0">
              <w:rPr>
                <w:rFonts w:ascii="Arial" w:hAnsi="Arial" w:cs="Arial"/>
              </w:rPr>
              <w:t>.A.1</w:t>
            </w:r>
            <w:proofErr w:type="gramEnd"/>
            <w:r w:rsidR="009338E0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515D96">
              <w:rPr>
                <w:rFonts w:ascii="Arial" w:hAnsi="Arial" w:cs="Arial"/>
              </w:rPr>
              <w:t>toma los datos del alquiler pedido</w:t>
            </w:r>
            <w:r w:rsidRPr="003408E3">
              <w:rPr>
                <w:rFonts w:ascii="Arial" w:hAnsi="Arial" w:cs="Arial"/>
              </w:rPr>
              <w:t xml:space="preserve"> y le comunica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cual es el tiempo de alquiler solicitado</w:t>
            </w:r>
            <w:r w:rsidR="00B073C9">
              <w:rPr>
                <w:rFonts w:ascii="Arial" w:hAnsi="Arial" w:cs="Arial"/>
              </w:rPr>
              <w:t xml:space="preserve"> (fecha de alquiler)</w:t>
            </w:r>
            <w:r w:rsidR="00FE73EE">
              <w:rPr>
                <w:rFonts w:ascii="Arial" w:hAnsi="Arial" w:cs="Arial"/>
              </w:rPr>
              <w:t xml:space="preserve"> y e</w:t>
            </w:r>
            <w:r w:rsidRPr="003408E3">
              <w:rPr>
                <w:rFonts w:ascii="Arial" w:hAnsi="Arial" w:cs="Arial"/>
              </w:rPr>
              <w:t xml:space="preserve">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está de acuerdo con el tiempo.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no </w:t>
            </w:r>
            <w:r w:rsidR="00FE73EE">
              <w:rPr>
                <w:rFonts w:ascii="Arial" w:hAnsi="Arial" w:cs="Arial"/>
              </w:rPr>
              <w:t>desea</w:t>
            </w:r>
            <w:r w:rsidR="003408E3" w:rsidRPr="003408E3">
              <w:rPr>
                <w:rFonts w:ascii="Arial" w:hAnsi="Arial" w:cs="Arial"/>
              </w:rPr>
              <w:t xml:space="preserve"> alquilar el producto</w:t>
            </w:r>
            <w:r w:rsidR="00FE73EE">
              <w:rPr>
                <w:rFonts w:ascii="Arial" w:hAnsi="Arial" w:cs="Arial"/>
              </w:rPr>
              <w:t xml:space="preserve"> publicitado</w:t>
            </w:r>
            <w:r w:rsidR="003408E3" w:rsidRPr="003408E3">
              <w:rPr>
                <w:rFonts w:ascii="Arial" w:hAnsi="Arial" w:cs="Arial"/>
              </w:rPr>
              <w:t xml:space="preserve"> por el tiempo </w:t>
            </w:r>
            <w:r w:rsidR="00FE73EE">
              <w:rPr>
                <w:rFonts w:ascii="Arial" w:hAnsi="Arial" w:cs="Arial"/>
              </w:rPr>
              <w:t>pedido</w:t>
            </w:r>
            <w:r w:rsidR="003408E3" w:rsidRPr="003408E3">
              <w:rPr>
                <w:rFonts w:ascii="Arial" w:hAnsi="Arial" w:cs="Arial"/>
              </w:rPr>
              <w:t>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4</w:t>
            </w:r>
            <w:r w:rsidR="003408E3" w:rsidRPr="003408E3">
              <w:rPr>
                <w:rFonts w:ascii="Arial" w:hAnsi="Arial" w:cs="Arial"/>
              </w:rPr>
              <w:t>.A.1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le informa al </w:t>
            </w:r>
            <w:r w:rsidR="00FE73EE">
              <w:rPr>
                <w:rFonts w:ascii="Arial" w:hAnsi="Arial" w:cs="Arial"/>
              </w:rPr>
              <w:t>cliente</w:t>
            </w:r>
            <w:r w:rsidRPr="003408E3">
              <w:rPr>
                <w:rFonts w:ascii="Arial" w:hAnsi="Arial" w:cs="Arial"/>
              </w:rPr>
              <w:t xml:space="preserve"> cuál es el porcentaje sobre el costo del alquiler que deberá pagar a la EA por honorarios y está de acuerdo.</w:t>
            </w:r>
          </w:p>
        </w:tc>
        <w:tc>
          <w:tcPr>
            <w:tcW w:w="4279" w:type="dxa"/>
            <w:gridSpan w:val="3"/>
          </w:tcPr>
          <w:p w:rsidR="003408E3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5</w:t>
            </w:r>
            <w:r w:rsidR="003408E3" w:rsidRPr="003408E3">
              <w:rPr>
                <w:rFonts w:ascii="Arial" w:hAnsi="Arial" w:cs="Arial"/>
              </w:rPr>
              <w:t>.A</w:t>
            </w:r>
            <w:proofErr w:type="gramEnd"/>
            <w:r w:rsidR="003408E3" w:rsidRPr="003408E3">
              <w:rPr>
                <w:rFonts w:ascii="Arial" w:hAnsi="Arial" w:cs="Arial"/>
              </w:rPr>
              <w:t xml:space="preserve"> El RA le informa al </w:t>
            </w:r>
            <w:r w:rsidR="00FE73EE">
              <w:rPr>
                <w:rFonts w:ascii="Arial" w:hAnsi="Arial" w:cs="Arial"/>
              </w:rPr>
              <w:t>cliente</w:t>
            </w:r>
            <w:r w:rsidR="003408E3" w:rsidRPr="003408E3">
              <w:rPr>
                <w:rFonts w:ascii="Arial" w:hAnsi="Arial" w:cs="Arial"/>
              </w:rPr>
              <w:t xml:space="preserve"> cuál es el porcentaje sobre el costo del alquiler que deberá pagar a la EA por honorarios y </w:t>
            </w:r>
            <w:r w:rsidR="00FE73EE">
              <w:rPr>
                <w:rFonts w:ascii="Arial" w:hAnsi="Arial" w:cs="Arial"/>
              </w:rPr>
              <w:t>no</w:t>
            </w:r>
            <w:r w:rsidR="003408E3" w:rsidRPr="003408E3">
              <w:rPr>
                <w:rFonts w:ascii="Arial" w:hAnsi="Arial" w:cs="Arial"/>
              </w:rPr>
              <w:t xml:space="preserve"> está de acuerdo.</w:t>
            </w:r>
          </w:p>
          <w:p w:rsidR="003408E3" w:rsidRPr="003408E3" w:rsidRDefault="00603AA8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515D96">
              <w:rPr>
                <w:rFonts w:ascii="Arial" w:hAnsi="Arial" w:cs="Arial"/>
              </w:rPr>
              <w:t>. A.1</w:t>
            </w:r>
            <w:r w:rsidR="003408E3" w:rsidRPr="003408E3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D75D2D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D75D2D" w:rsidRPr="003408E3" w:rsidRDefault="00D75D2D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solicita al cliente le confirme la aceptación del pedido de alquiler y acepta.</w:t>
            </w:r>
          </w:p>
        </w:tc>
        <w:tc>
          <w:tcPr>
            <w:tcW w:w="4279" w:type="dxa"/>
            <w:gridSpan w:val="3"/>
          </w:tcPr>
          <w:p w:rsidR="00D75D2D" w:rsidRDefault="00603AA8" w:rsidP="00624422">
            <w:pPr>
              <w:rPr>
                <w:rFonts w:ascii="Arial" w:hAnsi="Arial" w:cs="Arial"/>
                <w:b/>
                <w:color w:val="FF0000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</w:t>
            </w:r>
            <w:proofErr w:type="gramEnd"/>
            <w:r w:rsidR="00B073C9">
              <w:rPr>
                <w:rFonts w:ascii="Arial" w:hAnsi="Arial" w:cs="Arial"/>
              </w:rPr>
              <w:t xml:space="preserve"> E</w:t>
            </w:r>
            <w:r w:rsidR="00D75D2D">
              <w:rPr>
                <w:rFonts w:ascii="Arial" w:hAnsi="Arial" w:cs="Arial"/>
              </w:rPr>
              <w:t>l cliente no confirma el pedido de alquiler.</w:t>
            </w:r>
            <w:r w:rsidR="00B073C9">
              <w:rPr>
                <w:rFonts w:ascii="Arial" w:hAnsi="Arial" w:cs="Arial"/>
              </w:rPr>
              <w:t xml:space="preserve"> </w:t>
            </w:r>
          </w:p>
          <w:p w:rsidR="00B073C9" w:rsidRPr="00B073C9" w:rsidRDefault="00B073C9" w:rsidP="00624422">
            <w:pPr>
              <w:rPr>
                <w:rFonts w:ascii="Arial" w:hAnsi="Arial" w:cs="Arial"/>
                <w:color w:val="FF0000"/>
              </w:rPr>
            </w:pPr>
            <w:proofErr w:type="gramStart"/>
            <w:r w:rsidRPr="00B073C9">
              <w:rPr>
                <w:rFonts w:ascii="Arial" w:hAnsi="Arial" w:cs="Arial"/>
                <w:color w:val="FF0000"/>
              </w:rPr>
              <w:t>5.A.1</w:t>
            </w:r>
            <w:proofErr w:type="gramEnd"/>
            <w:r w:rsidRPr="00B073C9">
              <w:rPr>
                <w:rFonts w:ascii="Arial" w:hAnsi="Arial" w:cs="Arial"/>
                <w:color w:val="FF0000"/>
              </w:rPr>
              <w:t xml:space="preserve"> El RA le informa los motivos al locatario por el cual el locador decidió no alquilar el producto.</w:t>
            </w:r>
          </w:p>
          <w:p w:rsidR="00D75D2D" w:rsidRPr="003408E3" w:rsidRDefault="00603AA8" w:rsidP="00624422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</w:t>
            </w:r>
            <w:r w:rsidR="00B073C9">
              <w:rPr>
                <w:rFonts w:ascii="Arial" w:hAnsi="Arial" w:cs="Arial"/>
              </w:rPr>
              <w:t>.A.2</w:t>
            </w:r>
            <w:proofErr w:type="gramEnd"/>
            <w:r w:rsidR="00D75D2D">
              <w:rPr>
                <w:rFonts w:ascii="Arial" w:hAnsi="Arial" w:cs="Arial"/>
              </w:rPr>
              <w:t xml:space="preserve"> Se cancela el ca</w:t>
            </w:r>
            <w:r w:rsidR="00454C2D">
              <w:rPr>
                <w:rFonts w:ascii="Arial" w:hAnsi="Arial" w:cs="Arial"/>
              </w:rPr>
              <w:t>so de uso.</w:t>
            </w: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FE73EE">
              <w:rPr>
                <w:rFonts w:ascii="Arial" w:hAnsi="Arial" w:cs="Arial"/>
              </w:rPr>
              <w:t>toma el pago</w:t>
            </w:r>
            <w:r w:rsidR="00515D96">
              <w:rPr>
                <w:rFonts w:ascii="Arial" w:hAnsi="Arial" w:cs="Arial"/>
              </w:rPr>
              <w:t xml:space="preserve"> del cliente y pasa a confirmar el pedido de alquiler (confirmado).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6D4AF2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RA  indica en la publicación del producto el periodo en que se encontrará alquilado</w:t>
            </w:r>
            <w:r w:rsidR="009338E0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6D4AF2" w:rsidRPr="003408E3" w:rsidRDefault="006D4AF2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  <w:r w:rsidRPr="003408E3">
              <w:rPr>
                <w:rFonts w:ascii="Arial" w:hAnsi="Arial" w:cs="Arial"/>
              </w:rPr>
              <w:t xml:space="preserve">El RA </w:t>
            </w:r>
            <w:r w:rsidR="006D4AF2">
              <w:rPr>
                <w:rFonts w:ascii="Arial" w:hAnsi="Arial" w:cs="Arial"/>
              </w:rPr>
              <w:t xml:space="preserve">informa al cliente los datos del contacto  para que se comunique </w:t>
            </w:r>
            <w:r w:rsidRPr="003408E3">
              <w:rPr>
                <w:rFonts w:ascii="Arial" w:hAnsi="Arial" w:cs="Arial"/>
              </w:rPr>
              <w:t xml:space="preserve"> con él.</w:t>
            </w:r>
          </w:p>
        </w:tc>
        <w:tc>
          <w:tcPr>
            <w:tcW w:w="4279" w:type="dxa"/>
            <w:gridSpan w:val="3"/>
          </w:tcPr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  <w:p w:rsidR="003408E3" w:rsidRPr="003408E3" w:rsidRDefault="003408E3" w:rsidP="00624422">
            <w:pPr>
              <w:rPr>
                <w:rFonts w:ascii="Arial" w:hAnsi="Arial" w:cs="Arial"/>
              </w:rPr>
            </w:pP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Cs/>
              </w:rPr>
              <w:t>12- Fin de Caso de Uso.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3408E3">
              <w:rPr>
                <w:rFonts w:ascii="Arial" w:hAnsi="Arial" w:cs="Arial"/>
                <w:b/>
                <w:bCs/>
              </w:rPr>
              <w:t>Fuente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3408E3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3408E3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3408E3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3408E3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7C1F26">
              <w:rPr>
                <w:rFonts w:ascii="Arial" w:hAnsi="Arial" w:cs="Arial"/>
                <w:bCs/>
              </w:rPr>
              <w:t>no aplica</w:t>
            </w:r>
            <w:r w:rsidRPr="003408E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54772C"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lastRenderedPageBreak/>
              <w:t xml:space="preserve">Use Case donde se incluye: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3408E3" w:rsidRDefault="003408E3" w:rsidP="00624422">
            <w:pPr>
              <w:rPr>
                <w:rFonts w:ascii="Arial" w:hAnsi="Arial" w:cs="Arial"/>
                <w:bCs/>
              </w:rPr>
            </w:pPr>
            <w:r w:rsidRPr="003408E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7C1F26">
              <w:rPr>
                <w:rFonts w:ascii="Arial" w:hAnsi="Arial" w:cs="Arial"/>
                <w:bCs/>
              </w:rPr>
              <w:t>no aplica</w:t>
            </w:r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67" w:name="_Toc293403765"/>
            <w:bookmarkStart w:id="168" w:name="_Toc294739921"/>
            <w:r w:rsidRPr="00624422">
              <w:rPr>
                <w:rFonts w:ascii="Arial" w:hAnsi="Arial" w:cs="Arial"/>
                <w:b/>
                <w:bCs/>
              </w:rPr>
              <w:t>Use Case de Generalización</w:t>
            </w:r>
            <w:r w:rsidRPr="00624422">
              <w:rPr>
                <w:rFonts w:ascii="Arial" w:hAnsi="Arial" w:cs="Arial"/>
                <w:bCs/>
              </w:rPr>
              <w:t xml:space="preserve">: </w:t>
            </w:r>
            <w:r w:rsidRPr="00624422">
              <w:rPr>
                <w:rFonts w:ascii="Arial" w:hAnsi="Arial" w:cs="Arial"/>
              </w:rPr>
              <w:t>no aplica</w:t>
            </w:r>
            <w:bookmarkEnd w:id="167"/>
            <w:bookmarkEnd w:id="168"/>
          </w:p>
        </w:tc>
      </w:tr>
      <w:tr w:rsidR="003408E3" w:rsidRPr="003408E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408E3" w:rsidRPr="00624422" w:rsidRDefault="003408E3" w:rsidP="00624422">
            <w:pPr>
              <w:rPr>
                <w:rFonts w:ascii="Arial" w:hAnsi="Arial" w:cs="Arial"/>
                <w:b/>
                <w:bCs/>
              </w:rPr>
            </w:pPr>
            <w:bookmarkStart w:id="169" w:name="_Toc293403766"/>
            <w:bookmarkStart w:id="170" w:name="_Toc29473992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169"/>
            <w:bookmarkEnd w:id="170"/>
          </w:p>
        </w:tc>
      </w:tr>
      <w:tr w:rsidR="003408E3" w:rsidRPr="003408E3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1" w:name="_Toc293403767"/>
            <w:bookmarkStart w:id="172" w:name="_Toc294739923"/>
            <w:r w:rsidRPr="00624422">
              <w:rPr>
                <w:rFonts w:ascii="Arial" w:hAnsi="Arial" w:cs="Arial"/>
                <w:bCs/>
              </w:rPr>
              <w:t>Versión</w:t>
            </w:r>
            <w:bookmarkEnd w:id="171"/>
            <w:bookmarkEnd w:id="172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3" w:name="_Toc293403768"/>
            <w:bookmarkStart w:id="174" w:name="_Toc294739924"/>
            <w:r w:rsidRPr="00624422">
              <w:rPr>
                <w:rFonts w:ascii="Arial" w:hAnsi="Arial" w:cs="Arial"/>
                <w:bCs/>
              </w:rPr>
              <w:t>Fecha</w:t>
            </w:r>
            <w:bookmarkEnd w:id="173"/>
            <w:bookmarkEnd w:id="174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5" w:name="_Toc293403769"/>
            <w:bookmarkStart w:id="176" w:name="_Toc29473992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175"/>
            <w:bookmarkEnd w:id="176"/>
          </w:p>
        </w:tc>
        <w:tc>
          <w:tcPr>
            <w:tcW w:w="2726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7" w:name="_Toc293403770"/>
            <w:bookmarkStart w:id="178" w:name="_Toc294739926"/>
            <w:r w:rsidRPr="00624422">
              <w:rPr>
                <w:rFonts w:ascii="Arial" w:hAnsi="Arial" w:cs="Arial"/>
                <w:bCs/>
              </w:rPr>
              <w:t>Autor</w:t>
            </w:r>
            <w:bookmarkEnd w:id="177"/>
            <w:bookmarkEnd w:id="178"/>
          </w:p>
        </w:tc>
      </w:tr>
      <w:tr w:rsidR="003408E3" w:rsidRPr="007C1F26" w:rsidTr="0054772C">
        <w:trPr>
          <w:cantSplit/>
          <w:tblCellSpacing w:w="20" w:type="dxa"/>
          <w:jc w:val="center"/>
        </w:trPr>
        <w:tc>
          <w:tcPr>
            <w:tcW w:w="1214" w:type="dxa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79" w:name="_Toc293403771"/>
            <w:bookmarkStart w:id="180" w:name="_Toc294739927"/>
            <w:r w:rsidRPr="00624422">
              <w:rPr>
                <w:rFonts w:ascii="Arial" w:hAnsi="Arial" w:cs="Arial"/>
                <w:bCs/>
              </w:rPr>
              <w:t>1.1</w:t>
            </w:r>
            <w:bookmarkEnd w:id="179"/>
            <w:bookmarkEnd w:id="180"/>
          </w:p>
        </w:tc>
        <w:tc>
          <w:tcPr>
            <w:tcW w:w="1378" w:type="dxa"/>
            <w:gridSpan w:val="2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1" w:name="_Toc293403772"/>
            <w:bookmarkStart w:id="182" w:name="_Toc294739928"/>
            <w:r w:rsidRPr="00624422">
              <w:rPr>
                <w:rFonts w:ascii="Arial" w:hAnsi="Arial" w:cs="Arial"/>
                <w:bCs/>
              </w:rPr>
              <w:t>09/05/11</w:t>
            </w:r>
            <w:bookmarkEnd w:id="181"/>
            <w:bookmarkEnd w:id="182"/>
          </w:p>
        </w:tc>
        <w:tc>
          <w:tcPr>
            <w:tcW w:w="4637" w:type="dxa"/>
            <w:gridSpan w:val="6"/>
          </w:tcPr>
          <w:p w:rsidR="003408E3" w:rsidRPr="00624422" w:rsidRDefault="003408E3" w:rsidP="00624422">
            <w:pPr>
              <w:rPr>
                <w:rFonts w:ascii="Arial" w:hAnsi="Arial" w:cs="Arial"/>
                <w:bCs/>
              </w:rPr>
            </w:pPr>
            <w:bookmarkStart w:id="183" w:name="_Toc293403773"/>
            <w:bookmarkStart w:id="184" w:name="_Toc29473992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183"/>
            <w:bookmarkEnd w:id="184"/>
          </w:p>
        </w:tc>
        <w:tc>
          <w:tcPr>
            <w:tcW w:w="2726" w:type="dxa"/>
          </w:tcPr>
          <w:p w:rsidR="003408E3" w:rsidRPr="00624422" w:rsidRDefault="0054772C" w:rsidP="00624422">
            <w:pPr>
              <w:rPr>
                <w:rFonts w:ascii="Arial" w:hAnsi="Arial" w:cs="Arial"/>
                <w:bCs/>
              </w:rPr>
            </w:pPr>
            <w:bookmarkStart w:id="185" w:name="_Toc293403774"/>
            <w:bookmarkStart w:id="186" w:name="_Toc294739930"/>
            <w:r w:rsidRPr="00624422">
              <w:rPr>
                <w:rFonts w:ascii="Arial" w:hAnsi="Arial" w:cs="Arial"/>
                <w:bCs/>
              </w:rPr>
              <w:t>Giagante, Ignacio</w:t>
            </w:r>
            <w:bookmarkEnd w:id="185"/>
            <w:bookmarkEnd w:id="186"/>
          </w:p>
        </w:tc>
      </w:tr>
    </w:tbl>
    <w:p w:rsidR="003408E3" w:rsidRDefault="003408E3">
      <w:pPr>
        <w:rPr>
          <w:rFonts w:ascii="Arial" w:hAnsi="Arial" w:cs="Arial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08 </w:t>
      </w:r>
      <w:r>
        <w:rPr>
          <w:rFonts w:ascii="Arial" w:hAnsi="Arial" w:cs="Arial"/>
          <w:i/>
          <w:u w:val="single"/>
        </w:rPr>
        <w:t xml:space="preserve">Confirmar pedido de alquiler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</w:p>
    <w:p w:rsidR="00454C2D" w:rsidRDefault="00454C2D" w:rsidP="00454C2D">
      <w:pPr>
        <w:rPr>
          <w:rFonts w:ascii="Arial" w:hAnsi="Arial" w:cs="Arial"/>
          <w:i/>
          <w:u w:val="single"/>
          <w:lang w:val="es-ES"/>
        </w:rPr>
      </w:pPr>
      <w:r w:rsidRPr="007C1F26"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71E4D19" wp14:editId="70809CA2">
            <wp:extent cx="5731510" cy="3636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6" w:rsidRDefault="007C1F26" w:rsidP="00454C2D">
      <w:pPr>
        <w:rPr>
          <w:rFonts w:ascii="Arial" w:hAnsi="Arial" w:cs="Arial"/>
          <w:i/>
          <w:u w:val="single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079"/>
        <w:gridCol w:w="195"/>
        <w:gridCol w:w="1970"/>
        <w:gridCol w:w="40"/>
        <w:gridCol w:w="1130"/>
        <w:gridCol w:w="247"/>
        <w:gridCol w:w="1686"/>
        <w:gridCol w:w="40"/>
        <w:gridCol w:w="2639"/>
      </w:tblGrid>
      <w:tr w:rsidR="00EF4353" w:rsidRPr="00EF4353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187" w:name="_Toc294739931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187"/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 Primer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741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modificación de tiempo de alquiler</w:t>
            </w:r>
          </w:p>
        </w:tc>
        <w:tc>
          <w:tcPr>
            <w:tcW w:w="261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09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2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F4353" w:rsidRPr="00EF4353" w:rsidTr="00217E40">
        <w:trPr>
          <w:cantSplit/>
          <w:trHeight w:val="385"/>
          <w:tblCellSpacing w:w="20" w:type="dxa"/>
          <w:jc w:val="center"/>
        </w:trPr>
        <w:tc>
          <w:tcPr>
            <w:tcW w:w="435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="00C95A3B" w:rsidRPr="00624422">
              <w:rPr>
                <w:rFonts w:ascii="Arial" w:hAnsi="Arial" w:cs="Arial"/>
                <w:lang w:eastAsia="en-US"/>
              </w:rPr>
              <w:t>Dueño del producto.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>: Modificar el tiempo que va a estar como alquilado un producto</w:t>
            </w:r>
            <w:r w:rsidR="007C1F26" w:rsidRPr="00624422">
              <w:rPr>
                <w:rFonts w:ascii="Arial" w:hAnsi="Arial" w:cs="Arial"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que ya fue alquilado.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modificó el tiempo de alquiler de un producto.</w:t>
            </w:r>
          </w:p>
        </w:tc>
      </w:tr>
      <w:tr w:rsidR="00EF4353" w:rsidRPr="00EF4353" w:rsidTr="00217E40">
        <w:trPr>
          <w:cantSplit/>
          <w:trHeight w:val="243"/>
          <w:tblCellSpacing w:w="20" w:type="dxa"/>
          <w:jc w:val="center"/>
        </w:trPr>
        <w:tc>
          <w:tcPr>
            <w:tcW w:w="214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7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="00C95A3B" w:rsidRPr="00624422">
              <w:rPr>
                <w:rFonts w:ascii="Arial" w:hAnsi="Arial" w:cs="Arial"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lang w:eastAsia="en-US"/>
              </w:rPr>
              <w:t>l cliente no se encuentra inscripto en la Entidad de Alquileres (EA).</w:t>
            </w:r>
          </w:p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="00C95A3B" w:rsidRPr="00624422">
              <w:rPr>
                <w:rFonts w:ascii="Arial" w:hAnsi="Arial" w:cs="Arial"/>
                <w:b/>
                <w:bCs/>
                <w:lang w:eastAsia="en-US"/>
              </w:rPr>
              <w:t>e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l cliente no posee ningún </w:t>
            </w:r>
            <w:r w:rsidR="00217E40" w:rsidRPr="00624422">
              <w:rPr>
                <w:rFonts w:ascii="Arial" w:hAnsi="Arial" w:cs="Arial"/>
                <w:bCs/>
                <w:lang w:eastAsia="en-US"/>
              </w:rPr>
              <w:t>alquiler activo.</w:t>
            </w:r>
          </w:p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="00C95A3B" w:rsidRPr="00624422">
              <w:rPr>
                <w:rFonts w:ascii="Arial" w:hAnsi="Arial" w:cs="Arial"/>
                <w:bCs/>
                <w:lang w:eastAsia="en-US"/>
              </w:rPr>
              <w:t>el cliente no obtiene la confirmación de extensión de periodo de alquiler.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8" w:name="_Toc294739932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188"/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189" w:name="_Toc294739933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189"/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caso de uso comienza cuando el cliente  se presenta ante la EA (entidad de alquileres) solicitando modificar el periodo de alquiler del alquiler en el cual participa.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 verifica si el </w:t>
            </w:r>
            <w:r w:rsidR="00217E40"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se encuentra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inscrito dentro de la EA y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. El </w:t>
            </w:r>
            <w:r w:rsidR="00217E40"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no está inscripto.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</w:t>
            </w:r>
            <w:r w:rsidR="00217E40" w:rsidRPr="00624422">
              <w:rPr>
                <w:rFonts w:ascii="Arial" w:hAnsi="Arial" w:cs="Arial"/>
                <w:lang w:eastAsia="en-US"/>
              </w:rPr>
              <w:t>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verifica que exista al menos un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 alquiler activo</w:t>
            </w:r>
            <w:r w:rsidR="00C95A3B" w:rsidRPr="00624422">
              <w:rPr>
                <w:rFonts w:ascii="Arial" w:hAnsi="Arial" w:cs="Arial"/>
                <w:lang w:eastAsia="en-US"/>
              </w:rPr>
              <w:t xml:space="preserve"> (no finalizado)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 en el que participe el cliente y existe.</w:t>
            </w:r>
          </w:p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</w:t>
            </w:r>
            <w:r w:rsidR="00217E40" w:rsidRPr="00624422">
              <w:rPr>
                <w:rFonts w:ascii="Arial" w:hAnsi="Arial" w:cs="Arial"/>
                <w:lang w:eastAsia="en-US"/>
              </w:rPr>
              <w:t>ningún</w:t>
            </w:r>
            <w:r w:rsidR="007C1F26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alquiler activo </w:t>
            </w:r>
            <w:r w:rsidRPr="00624422">
              <w:rPr>
                <w:rFonts w:ascii="Arial" w:hAnsi="Arial" w:cs="Arial"/>
                <w:lang w:eastAsia="en-US"/>
              </w:rPr>
              <w:t xml:space="preserve"> que cumpla las condiciones.</w:t>
            </w: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</w:t>
            </w:r>
            <w:r w:rsidR="00217E40" w:rsidRPr="00624422">
              <w:rPr>
                <w:rFonts w:ascii="Arial" w:hAnsi="Arial" w:cs="Arial"/>
                <w:lang w:eastAsia="en-US"/>
              </w:rPr>
              <w:t>verifica con el</w:t>
            </w:r>
            <w:r w:rsidR="007C1F26" w:rsidRPr="00624422">
              <w:rPr>
                <w:rFonts w:ascii="Arial" w:hAnsi="Arial" w:cs="Arial"/>
                <w:lang w:eastAsia="en-US"/>
              </w:rPr>
              <w:t xml:space="preserve"> </w:t>
            </w:r>
            <w:r w:rsidR="00217E40"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 xml:space="preserve"> cuál es el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alquiler </w:t>
            </w:r>
            <w:r w:rsidRPr="00624422">
              <w:rPr>
                <w:rFonts w:ascii="Arial" w:hAnsi="Arial" w:cs="Arial"/>
                <w:lang w:eastAsia="en-US"/>
              </w:rPr>
              <w:t xml:space="preserve"> cuyo periodo de alquiler desea modificar. 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="00217E40" w:rsidRPr="00624422">
              <w:rPr>
                <w:rFonts w:ascii="Arial" w:hAnsi="Arial" w:cs="Arial"/>
                <w:lang w:eastAsia="en-US"/>
              </w:rPr>
              <w:t>cliente informa</w:t>
            </w:r>
            <w:r w:rsidRPr="00624422">
              <w:rPr>
                <w:rFonts w:ascii="Arial" w:hAnsi="Arial" w:cs="Arial"/>
                <w:lang w:eastAsia="en-US"/>
              </w:rPr>
              <w:t xml:space="preserve"> el alquiler cuyo </w:t>
            </w:r>
            <w:r w:rsidR="00217E40" w:rsidRPr="00624422">
              <w:rPr>
                <w:rFonts w:ascii="Arial" w:hAnsi="Arial" w:cs="Arial"/>
                <w:lang w:eastAsia="en-US"/>
              </w:rPr>
              <w:t xml:space="preserve">periodo </w:t>
            </w:r>
            <w:r w:rsidRPr="00624422">
              <w:rPr>
                <w:rFonts w:ascii="Arial" w:hAnsi="Arial" w:cs="Arial"/>
                <w:lang w:eastAsia="en-US"/>
              </w:rPr>
              <w:t>quiere modificar, y le indica al RA cuál es el nuevo tiempo de alquiler.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envía un pedido de alquiler al dueño del producto. Se instancia el caso de uso </w:t>
            </w:r>
            <w:r w:rsidRPr="00624422">
              <w:rPr>
                <w:rFonts w:ascii="Arial" w:hAnsi="Arial" w:cs="Arial"/>
                <w:i/>
                <w:lang w:eastAsia="en-US"/>
              </w:rPr>
              <w:t>“Tomar pedido de alquiler”.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C95A3B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recibe la confirmación positiva por parte del dueño del producto. Se llama al caso de uso </w:t>
            </w:r>
            <w:r w:rsidRPr="00624422">
              <w:rPr>
                <w:rFonts w:ascii="Arial" w:hAnsi="Arial" w:cs="Arial"/>
                <w:i/>
                <w:lang w:eastAsia="en-US"/>
              </w:rPr>
              <w:t>“Confirmar pedido de alquiler”.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dueño del producto no confirma positivamente la extensión del periodo de alquiler.</w:t>
            </w:r>
          </w:p>
          <w:p w:rsidR="00C95A3B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C95A3B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</w:t>
            </w:r>
            <w:r w:rsidR="00230099" w:rsidRPr="00624422">
              <w:rPr>
                <w:rFonts w:ascii="Arial" w:hAnsi="Arial" w:cs="Arial"/>
                <w:lang w:eastAsia="en-US"/>
              </w:rPr>
              <w:t>registra los datos de este movimiento.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tblCellSpacing w:w="20" w:type="dxa"/>
          <w:jc w:val="center"/>
        </w:trPr>
        <w:tc>
          <w:tcPr>
            <w:tcW w:w="573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3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548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5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="00230099" w:rsidRPr="00624422">
              <w:rPr>
                <w:rFonts w:ascii="Arial" w:hAnsi="Arial" w:cs="Arial"/>
                <w:bCs/>
                <w:lang w:eastAsia="en-US"/>
              </w:rPr>
              <w:t>07- Tomar pedido de alquiler; 08- Confirma pedido de alquiler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0" w:name="_Toc293403775"/>
            <w:bookmarkStart w:id="191" w:name="_Toc294739934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>: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bookmarkEnd w:id="190"/>
            <w:bookmarkEnd w:id="191"/>
          </w:p>
        </w:tc>
      </w:tr>
      <w:tr w:rsidR="00EF4353" w:rsidRPr="00EF4353" w:rsidTr="00EF435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192" w:name="_Toc293403776"/>
            <w:bookmarkStart w:id="193" w:name="_Toc294739935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192"/>
            <w:bookmarkEnd w:id="193"/>
          </w:p>
        </w:tc>
      </w:tr>
      <w:tr w:rsidR="00EF4353" w:rsidRPr="00EF4353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4" w:name="_Toc293403777"/>
            <w:bookmarkStart w:id="195" w:name="_Toc294739936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194"/>
            <w:bookmarkEnd w:id="195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6" w:name="_Toc293403778"/>
            <w:bookmarkStart w:id="197" w:name="_Toc294739937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196"/>
            <w:bookmarkEnd w:id="197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198" w:name="_Toc293403779"/>
            <w:bookmarkStart w:id="199" w:name="_Toc294739938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198"/>
            <w:bookmarkEnd w:id="199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0" w:name="_Toc293403780"/>
            <w:bookmarkStart w:id="201" w:name="_Toc294739939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00"/>
            <w:bookmarkEnd w:id="201"/>
          </w:p>
        </w:tc>
      </w:tr>
      <w:tr w:rsidR="00EF4353" w:rsidRPr="00624422" w:rsidTr="00217E40">
        <w:trPr>
          <w:cantSplit/>
          <w:tblCellSpacing w:w="20" w:type="dxa"/>
          <w:jc w:val="center"/>
        </w:trPr>
        <w:tc>
          <w:tcPr>
            <w:tcW w:w="1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2" w:name="_Toc293403781"/>
            <w:bookmarkStart w:id="203" w:name="_Toc294739940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02"/>
            <w:bookmarkEnd w:id="203"/>
          </w:p>
        </w:tc>
        <w:tc>
          <w:tcPr>
            <w:tcW w:w="12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4" w:name="_Toc293403782"/>
            <w:bookmarkStart w:id="205" w:name="_Toc294739941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04"/>
            <w:bookmarkEnd w:id="205"/>
          </w:p>
        </w:tc>
        <w:tc>
          <w:tcPr>
            <w:tcW w:w="507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6" w:name="_Toc293403783"/>
            <w:bookmarkStart w:id="207" w:name="_Toc294739942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06"/>
            <w:bookmarkEnd w:id="207"/>
          </w:p>
        </w:tc>
        <w:tc>
          <w:tcPr>
            <w:tcW w:w="25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F4353" w:rsidRPr="00624422" w:rsidRDefault="00EF4353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08" w:name="_Toc293403784"/>
            <w:bookmarkStart w:id="209" w:name="_Toc294739943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08"/>
            <w:bookmarkEnd w:id="209"/>
          </w:p>
        </w:tc>
      </w:tr>
    </w:tbl>
    <w:p w:rsidR="00EF4353" w:rsidRPr="00624422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 w:rsidP="00230099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  09 </w:t>
      </w:r>
      <w:r w:rsidRPr="00230099">
        <w:rPr>
          <w:rFonts w:ascii="Arial" w:hAnsi="Arial" w:cs="Arial"/>
          <w:i/>
          <w:u w:val="single"/>
          <w:lang w:eastAsia="en-US"/>
        </w:rPr>
        <w:t xml:space="preserve">Tomar modificación de tiempo de </w:t>
      </w:r>
      <w:proofErr w:type="gramStart"/>
      <w:r w:rsidRPr="00230099">
        <w:rPr>
          <w:rFonts w:ascii="Arial" w:hAnsi="Arial" w:cs="Arial"/>
          <w:i/>
          <w:u w:val="single"/>
          <w:lang w:eastAsia="en-US"/>
        </w:rPr>
        <w:t>alquiler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>curso normal)</w:t>
      </w:r>
    </w:p>
    <w:p w:rsidR="00EF4353" w:rsidRDefault="00EF4353">
      <w:pPr>
        <w:rPr>
          <w:rFonts w:ascii="Arial" w:hAnsi="Arial" w:cs="Arial"/>
          <w:lang w:val="es-ES"/>
        </w:rPr>
      </w:pPr>
    </w:p>
    <w:p w:rsidR="00EF4353" w:rsidRDefault="00EF4353">
      <w:pPr>
        <w:rPr>
          <w:rFonts w:ascii="Arial" w:hAnsi="Arial" w:cs="Arial"/>
          <w:lang w:val="es-ES"/>
        </w:rPr>
      </w:pPr>
    </w:p>
    <w:p w:rsidR="00230099" w:rsidRDefault="0023009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1105E9EA" wp14:editId="2AEB819D">
            <wp:extent cx="5731510" cy="28512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5D" w:rsidRDefault="007F6A5D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4"/>
        <w:gridCol w:w="935"/>
        <w:gridCol w:w="341"/>
        <w:gridCol w:w="1801"/>
        <w:gridCol w:w="81"/>
        <w:gridCol w:w="1153"/>
        <w:gridCol w:w="247"/>
        <w:gridCol w:w="1242"/>
        <w:gridCol w:w="698"/>
        <w:gridCol w:w="2383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10" w:name="_Toc294739944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10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Finalizar alquiler de producto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10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Dar por finalizado un proceso de alquiler.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Post- Condiciones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un alquiler como finalizado y el producto asociado como disponible.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bCs/>
                <w:lang w:eastAsia="en-US"/>
              </w:rPr>
              <w:t>La fecha de finalización no pasó.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>La publicación asociada al alquiler fue dada de baja.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1" w:name="_Toc294739945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11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12" w:name="_Toc294739946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12"/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caso de uso comienza cuando el responsable de alquileres (RA) revisa un alquiler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verifica que la fecha de finalización del alquiler pasó.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 A. La fecha de finalización no pasó.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2.A.1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marca el alquiler como finalizado.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busca la publicación asociada al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 A. La publicación asociada fue dada de baja.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4.A.1 Se cancela el caso de uso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marca el producto de la publicación encontrada como disponible.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9.Tomar modificación de tiempo de alquiler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3" w:name="_Toc293403785"/>
            <w:bookmarkStart w:id="214" w:name="_Toc294739947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13"/>
            <w:bookmarkEnd w:id="214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15" w:name="_Toc293403786"/>
            <w:bookmarkStart w:id="216" w:name="_Toc294739948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15"/>
            <w:bookmarkEnd w:id="216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7" w:name="_Toc293403787"/>
            <w:bookmarkStart w:id="218" w:name="_Toc294739949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17"/>
            <w:bookmarkEnd w:id="218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19" w:name="_Toc293403788"/>
            <w:bookmarkStart w:id="220" w:name="_Toc294739950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19"/>
            <w:bookmarkEnd w:id="220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1" w:name="_Toc293403789"/>
            <w:bookmarkStart w:id="222" w:name="_Toc294739951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21"/>
            <w:bookmarkEnd w:id="222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3" w:name="_Toc293403790"/>
            <w:bookmarkStart w:id="224" w:name="_Toc294739952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23"/>
            <w:bookmarkEnd w:id="224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5" w:name="_Toc293403791"/>
            <w:bookmarkStart w:id="226" w:name="_Toc294739953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25"/>
            <w:bookmarkEnd w:id="226"/>
          </w:p>
        </w:tc>
        <w:tc>
          <w:tcPr>
            <w:tcW w:w="12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7" w:name="_Toc293403792"/>
            <w:bookmarkStart w:id="228" w:name="_Toc294739954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27"/>
            <w:bookmarkEnd w:id="228"/>
          </w:p>
        </w:tc>
        <w:tc>
          <w:tcPr>
            <w:tcW w:w="518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29" w:name="_Toc293403793"/>
            <w:bookmarkStart w:id="230" w:name="_Toc294739955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29"/>
            <w:bookmarkEnd w:id="230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1" w:name="_Toc293403794"/>
            <w:bookmarkStart w:id="232" w:name="_Toc294739956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31"/>
            <w:bookmarkEnd w:id="232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10 </w:t>
      </w:r>
      <w:r w:rsidRPr="00EE2A22">
        <w:rPr>
          <w:rFonts w:ascii="Arial" w:hAnsi="Arial" w:cs="Arial"/>
          <w:i/>
          <w:u w:val="single"/>
          <w:lang w:eastAsia="en-US"/>
        </w:rPr>
        <w:t>Finalizar alquiler de producto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i/>
          <w:u w:val="single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27D82214" wp14:editId="29A01C07">
            <wp:extent cx="4488815" cy="1247140"/>
            <wp:effectExtent l="19050" t="0" r="698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318"/>
        <w:gridCol w:w="1824"/>
        <w:gridCol w:w="81"/>
        <w:gridCol w:w="1153"/>
        <w:gridCol w:w="247"/>
        <w:gridCol w:w="1242"/>
        <w:gridCol w:w="273"/>
        <w:gridCol w:w="2808"/>
      </w:tblGrid>
      <w:tr w:rsidR="00EE2A22" w:rsidRPr="00E96B6E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33" w:name="_Toc294739957"/>
            <w:r w:rsidRPr="00624422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33"/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locador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11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EE2A22" w:rsidRPr="00E96B6E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Calificar el proceso de alquiler por parte del cliente dueño del producto.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Se registró la calificación del </w:t>
            </w:r>
            <w:r w:rsidRPr="00624422">
              <w:rPr>
                <w:rFonts w:ascii="Arial" w:hAnsi="Arial" w:cs="Arial"/>
              </w:rPr>
              <w:t>Cliente dueño del producto en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un alquiler.</w:t>
            </w:r>
          </w:p>
        </w:tc>
      </w:tr>
      <w:tr w:rsidR="00EE2A22" w:rsidRPr="00E96B6E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se encuentra inscripto en la Entidad de Alquileres (EA).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="00F85DCD" w:rsidRPr="00624422">
              <w:rPr>
                <w:rFonts w:ascii="Arial" w:hAnsi="Arial" w:cs="Arial"/>
                <w:bCs/>
                <w:lang w:eastAsia="en-US"/>
              </w:rPr>
              <w:t>está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4" w:name="_Toc294739958"/>
            <w:r w:rsidRPr="00624422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234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35" w:name="_Toc294739959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35"/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(RA) responsable de alquileres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le solicita al RA calificar al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su </w:t>
            </w:r>
            <w:r w:rsidR="00A321E5" w:rsidRPr="00624422">
              <w:rPr>
                <w:rFonts w:ascii="Arial" w:hAnsi="Arial" w:cs="Arial"/>
                <w:lang w:eastAsia="en-US"/>
              </w:rPr>
              <w:t>DNI</w:t>
            </w:r>
            <w:r w:rsidRPr="00624422">
              <w:rPr>
                <w:rFonts w:ascii="Arial" w:hAnsi="Arial" w:cs="Arial"/>
                <w:lang w:eastAsia="en-US"/>
              </w:rPr>
              <w:t xml:space="preserve"> (documento nacional de identidad) y verifica si el UA se encuentra inscrito dentro de la EA. El UA 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>. El Cliente no está inscripto.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Cliente debe inscribirse.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 xml:space="preserve">El RA busca los alquileres de los productos publicados por 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RA no encuentra </w:t>
            </w:r>
            <w:r w:rsidR="00A321E5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alquiler de productos publicados por 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 xml:space="preserve">El RA busca dentro de los alquileres obtenidos, aquellos finalizados y pendientes de recibir una calificación por parte del </w:t>
            </w:r>
            <w:r w:rsidRPr="00624422">
              <w:rPr>
                <w:rFonts w:ascii="Arial" w:hAnsi="Arial" w:cs="Arial"/>
                <w:lang w:eastAsia="en-US"/>
              </w:rPr>
              <w:t>Cliente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</w:t>
            </w:r>
            <w:r w:rsidR="00A321E5" w:rsidRPr="00624422">
              <w:rPr>
                <w:rFonts w:ascii="Arial" w:hAnsi="Arial" w:cs="Arial"/>
                <w:lang w:eastAsia="en-US"/>
              </w:rPr>
              <w:t>ningún</w:t>
            </w:r>
            <w:r w:rsidRPr="00624422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A321E5" w:rsidRPr="00624422">
              <w:rPr>
                <w:rFonts w:ascii="Arial" w:hAnsi="Arial" w:cs="Arial"/>
                <w:lang w:eastAsia="en-US"/>
              </w:rPr>
              <w:t>calificación</w:t>
            </w:r>
            <w:r w:rsidRPr="00624422">
              <w:rPr>
                <w:rFonts w:ascii="Arial" w:hAnsi="Arial" w:cs="Arial"/>
                <w:lang w:eastAsia="en-US"/>
              </w:rPr>
              <w:t xml:space="preserve"> pendiente del Cliente.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lastRenderedPageBreak/>
              <w:t>El RA le pregunta al Cliente 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Cliente no quiere calificar al proceso de alquiler de ninguno de los alquileres posibles.</w:t>
            </w: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Cliente elige el alquiler por el cual quiere otorgar la calificación, y le indica al RP cuál es la calificación (positiva, neutral, o negativa) y </w:t>
            </w:r>
            <w:r w:rsidR="00F85DCD" w:rsidRPr="00624422">
              <w:rPr>
                <w:rFonts w:ascii="Arial" w:hAnsi="Arial" w:cs="Arial"/>
                <w:lang w:eastAsia="en-US"/>
              </w:rPr>
              <w:t>algún</w:t>
            </w:r>
            <w:r w:rsidRPr="00624422">
              <w:rPr>
                <w:rFonts w:ascii="Arial" w:hAnsi="Arial" w:cs="Arial"/>
                <w:lang w:eastAsia="en-US"/>
              </w:rPr>
              <w:t xml:space="preserve">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El RA registra la calificación otorgada por 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Reunión, entrevista, documento, </w:t>
            </w:r>
            <w:r w:rsidR="00FD6231"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36" w:name="_Toc293403795"/>
            <w:bookmarkStart w:id="237" w:name="_Toc294739960"/>
            <w:r w:rsidRPr="00624422">
              <w:rPr>
                <w:rFonts w:ascii="Arial" w:hAnsi="Arial" w:cs="Arial"/>
                <w:b/>
                <w:bCs/>
                <w:lang w:eastAsia="en-US"/>
              </w:rPr>
              <w:t>Use Case de Generalización: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36"/>
            <w:bookmarkEnd w:id="237"/>
          </w:p>
        </w:tc>
      </w:tr>
      <w:tr w:rsidR="00EE2A22" w:rsidRPr="00E96B6E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38" w:name="_Toc293403796"/>
            <w:bookmarkStart w:id="239" w:name="_Toc294739961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38"/>
            <w:bookmarkEnd w:id="239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0" w:name="_Toc293403797"/>
            <w:bookmarkStart w:id="241" w:name="_Toc294739962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40"/>
            <w:bookmarkEnd w:id="241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2" w:name="_Toc293403798"/>
            <w:bookmarkStart w:id="243" w:name="_Toc294739963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42"/>
            <w:bookmarkEnd w:id="243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4" w:name="_Toc293403799"/>
            <w:bookmarkStart w:id="245" w:name="_Toc294739964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44"/>
            <w:bookmarkEnd w:id="245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6" w:name="_Toc293403800"/>
            <w:bookmarkStart w:id="247" w:name="_Toc294739965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46"/>
            <w:bookmarkEnd w:id="247"/>
          </w:p>
        </w:tc>
      </w:tr>
      <w:tr w:rsidR="00EE2A22" w:rsidRPr="00E96B6E" w:rsidTr="00EE2A22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48" w:name="_Toc293403801"/>
            <w:bookmarkStart w:id="249" w:name="_Toc294739966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48"/>
            <w:bookmarkEnd w:id="249"/>
          </w:p>
        </w:tc>
        <w:tc>
          <w:tcPr>
            <w:tcW w:w="13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0" w:name="_Toc293403802"/>
            <w:bookmarkStart w:id="251" w:name="_Toc294739967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50"/>
            <w:bookmarkEnd w:id="2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2" w:name="_Toc293403803"/>
            <w:bookmarkStart w:id="253" w:name="_Toc294739968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52"/>
            <w:bookmarkEnd w:id="253"/>
          </w:p>
        </w:tc>
        <w:tc>
          <w:tcPr>
            <w:tcW w:w="27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2A22" w:rsidRPr="00624422" w:rsidRDefault="00EE2A22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4" w:name="_Toc293403804"/>
            <w:bookmarkStart w:id="255" w:name="_Toc294739969"/>
            <w:r w:rsidRPr="00624422">
              <w:rPr>
                <w:rFonts w:ascii="Arial" w:hAnsi="Arial" w:cs="Arial"/>
                <w:bCs/>
                <w:lang w:eastAsia="en-US"/>
              </w:rPr>
              <w:t>Cardozo, Damian</w:t>
            </w:r>
            <w:bookmarkEnd w:id="254"/>
            <w:bookmarkEnd w:id="255"/>
          </w:p>
        </w:tc>
      </w:tr>
    </w:tbl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11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locador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EE2A22">
      <w:pPr>
        <w:rPr>
          <w:rFonts w:ascii="Arial" w:hAnsi="Arial" w:cs="Arial"/>
          <w:lang w:val="es-ES"/>
        </w:rPr>
      </w:pPr>
    </w:p>
    <w:p w:rsidR="00EE2A22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7E600C4F" wp14:editId="45C535C0">
            <wp:extent cx="5731510" cy="3189230"/>
            <wp:effectExtent l="19050" t="0" r="254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2"/>
        <w:gridCol w:w="1077"/>
        <w:gridCol w:w="177"/>
        <w:gridCol w:w="2046"/>
        <w:gridCol w:w="80"/>
        <w:gridCol w:w="1073"/>
        <w:gridCol w:w="247"/>
        <w:gridCol w:w="1242"/>
        <w:gridCol w:w="698"/>
        <w:gridCol w:w="2383"/>
      </w:tblGrid>
      <w:tr w:rsidR="00980C1E" w:rsidRPr="00740F64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lang w:eastAsia="en-US"/>
              </w:rPr>
            </w:pPr>
            <w:bookmarkStart w:id="256" w:name="_Toc294739970"/>
            <w:r w:rsidRPr="00624422">
              <w:rPr>
                <w:rFonts w:ascii="Arial" w:hAnsi="Arial" w:cs="Arial"/>
                <w:bCs/>
                <w:lang w:eastAsia="en-US"/>
              </w:rPr>
              <w:t>Nivel del 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256"/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24422">
              <w:rPr>
                <w:rFonts w:ascii="Arial" w:hAnsi="Arial" w:cs="Arial"/>
                <w:lang w:eastAsia="en-US"/>
              </w:rPr>
              <w:t>: Tomar calificación de locatario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24422">
              <w:rPr>
                <w:rFonts w:ascii="Arial" w:hAnsi="Arial" w:cs="Arial"/>
                <w:lang w:eastAsia="en-US"/>
              </w:rPr>
              <w:t>: 12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45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Esencial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Soporte      </w:t>
            </w:r>
          </w:p>
        </w:tc>
        <w:tc>
          <w:tcPr>
            <w:tcW w:w="558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24422">
              <w:rPr>
                <w:rFonts w:ascii="Arial" w:hAnsi="Arial" w:cs="Arial"/>
                <w:lang w:eastAsia="en-US"/>
              </w:rPr>
              <w:t xml:space="preserve">: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24422">
              <w:rPr>
                <w:rFonts w:ascii="Arial" w:hAnsi="Arial" w:cs="Arial"/>
                <w:lang w:eastAsia="en-US"/>
              </w:rPr>
              <w:t xml:space="preserve">: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Simple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Mediano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Complejo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980C1E" w:rsidRPr="00740F64" w:rsidTr="002B2B93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24422">
              <w:rPr>
                <w:rFonts w:ascii="Arial" w:hAnsi="Arial" w:cs="Arial"/>
                <w:lang w:eastAsia="en-US"/>
              </w:rPr>
              <w:t>: Cliente</w:t>
            </w:r>
          </w:p>
        </w:tc>
        <w:tc>
          <w:tcPr>
            <w:tcW w:w="566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24422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24422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24422">
              <w:rPr>
                <w:rFonts w:ascii="Arial" w:hAnsi="Arial" w:cs="Arial"/>
                <w:lang w:eastAsia="en-US"/>
              </w:rPr>
            </w:r>
            <w:r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24422">
              <w:rPr>
                <w:rFonts w:ascii="Arial" w:hAnsi="Arial" w:cs="Arial"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bCs/>
                <w:lang w:eastAsia="en-US"/>
              </w:rPr>
              <w:t>Calificar el proceso de alquiler por parte del cliente que hizo uso del producto.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24422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Post- </w:t>
            </w: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Condiciones</w:t>
            </w: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  <w:lang w:eastAsia="en-US"/>
              </w:rPr>
              <w:t>Se registró la calificación del proceso de un alquiler.</w:t>
            </w:r>
          </w:p>
        </w:tc>
      </w:tr>
      <w:tr w:rsidR="00980C1E" w:rsidRPr="00740F64" w:rsidTr="002B2B93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1: </w:t>
            </w:r>
            <w:r w:rsidRPr="00624422">
              <w:rPr>
                <w:rFonts w:ascii="Arial" w:hAnsi="Arial" w:cs="Arial"/>
                <w:lang w:eastAsia="en-US"/>
              </w:rPr>
              <w:t>El Cliente no se encuentra inscripto en la Entidad de Alquileres (EA).</w:t>
            </w:r>
          </w:p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2: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="00F85DCD" w:rsidRPr="00624422">
              <w:rPr>
                <w:rFonts w:ascii="Arial" w:hAnsi="Arial" w:cs="Arial"/>
                <w:bCs/>
                <w:lang w:eastAsia="en-US"/>
              </w:rPr>
              <w:t>está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inscripto en la EA, pero no posee ningún alquiler asociado.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Fracaso 3: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bCs/>
                <w:lang w:eastAsia="en-US"/>
              </w:rPr>
              <w:t>posee alquileres asociados, pero ninguno de estos se encuentra finalizado y con calificación pendiente.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b/>
                <w:lang w:eastAsia="en-US"/>
              </w:rPr>
              <w:t>Fracaso 4:</w:t>
            </w:r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desea calificar por ninguno de los alquileres disponibles para calificar.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7" w:name="_Toc294739971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Curso Normal</w:t>
            </w:r>
            <w:bookmarkEnd w:id="257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258" w:name="_Toc294739972"/>
            <w:r w:rsidRPr="00624422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258"/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caso de uso comienza cuando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se presenta ante la EA (entidad de alquileres).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responsable de alquileres (RA)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qué necesita.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le solicita al RA calificar al alquilador.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su </w:t>
            </w:r>
            <w:r w:rsidR="00F85DCD" w:rsidRPr="00624422">
              <w:rPr>
                <w:rFonts w:ascii="Arial" w:hAnsi="Arial" w:cs="Arial"/>
                <w:lang w:eastAsia="en-US"/>
              </w:rPr>
              <w:t>DNI</w:t>
            </w:r>
            <w:r w:rsidRPr="00624422">
              <w:rPr>
                <w:rFonts w:ascii="Arial" w:hAnsi="Arial" w:cs="Arial"/>
                <w:lang w:eastAsia="en-US"/>
              </w:rPr>
              <w:t xml:space="preserve"> (documento nacional de identidad) y verifica si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se encuentra inscrito dentro de la EA.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está inscrito.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>. El Cliente no está inscripto.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Cliente debe inscribirse.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4.A.2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El RA busca los alquileres de los productos alquilados por el Cliente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RP no encuentra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alquiler realizado por el Cliente.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</w:rPr>
              <w:t>El RA busca dentro de los alquileres obtenidos, aquellos finalizados y pendientes de recibir una calificación por parte del Cliente.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No hay </w:t>
            </w:r>
            <w:r w:rsidR="00F85DCD" w:rsidRPr="00624422">
              <w:rPr>
                <w:rFonts w:ascii="Arial" w:hAnsi="Arial" w:cs="Arial"/>
                <w:lang w:eastAsia="en-US"/>
              </w:rPr>
              <w:t>ningún</w:t>
            </w:r>
            <w:r w:rsidRPr="00624422">
              <w:rPr>
                <w:rFonts w:ascii="Arial" w:hAnsi="Arial" w:cs="Arial"/>
                <w:lang w:eastAsia="en-US"/>
              </w:rPr>
              <w:t xml:space="preserve"> alquiler finalizado con </w:t>
            </w:r>
            <w:r w:rsidR="00F85DCD" w:rsidRPr="00624422">
              <w:rPr>
                <w:rFonts w:ascii="Arial" w:hAnsi="Arial" w:cs="Arial"/>
                <w:lang w:eastAsia="en-US"/>
              </w:rPr>
              <w:t>calificación</w:t>
            </w:r>
            <w:r w:rsidRPr="00624422">
              <w:rPr>
                <w:rFonts w:ascii="Arial" w:hAnsi="Arial" w:cs="Arial"/>
                <w:lang w:eastAsia="en-US"/>
              </w:rPr>
              <w:t xml:space="preserve"> pendiente del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6.A.1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le pregunta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cuál es el alquiler por el cuál desea calificar al proceso de alquiler. En caso de haber un solo alquiler elegible, le pide confirmación.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>no quiere calificar al proceso de alquiler de ninguno de los alquileres posibles.</w:t>
            </w: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proofErr w:type="gramStart"/>
            <w:r w:rsidRPr="00624422">
              <w:rPr>
                <w:rFonts w:ascii="Arial" w:hAnsi="Arial" w:cs="Arial"/>
                <w:lang w:eastAsia="en-US"/>
              </w:rPr>
              <w:t>7.A.1</w:t>
            </w:r>
            <w:proofErr w:type="gramEnd"/>
            <w:r w:rsidRPr="00624422">
              <w:rPr>
                <w:rFonts w:ascii="Arial" w:hAnsi="Arial" w:cs="Arial"/>
                <w:lang w:eastAsia="en-US"/>
              </w:rPr>
              <w:t xml:space="preserve"> Se cancela el caso de uso.</w:t>
            </w: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lang w:eastAsia="en-US"/>
              </w:rPr>
              <w:t xml:space="preserve">elige el alquiler por el cual quiere otorgar la calificación, y le indica al RP cuál es la calificación (positiva, neutral, o negativa) y </w:t>
            </w:r>
            <w:r w:rsidR="00F85DCD" w:rsidRPr="00624422">
              <w:rPr>
                <w:rFonts w:ascii="Arial" w:hAnsi="Arial" w:cs="Arial"/>
                <w:lang w:eastAsia="en-US"/>
              </w:rPr>
              <w:t>algún</w:t>
            </w:r>
            <w:r w:rsidRPr="00624422">
              <w:rPr>
                <w:rFonts w:ascii="Arial" w:hAnsi="Arial" w:cs="Arial"/>
                <w:lang w:eastAsia="en-US"/>
              </w:rPr>
              <w:t xml:space="preserve"> comentario acerca del proceso de alquiler.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 xml:space="preserve">El RA registra la calificación otorgada por el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lang w:eastAsia="en-US"/>
              </w:rPr>
              <w:t>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  <w:r w:rsidRPr="00624422">
              <w:rPr>
                <w:rFonts w:ascii="Arial" w:hAnsi="Arial" w:cs="Arial"/>
                <w:lang w:eastAsia="en-US"/>
              </w:rPr>
              <w:t>Fin del caso de uso.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lang w:eastAsia="en-US"/>
              </w:rPr>
            </w:pP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r w:rsidRPr="00624422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59" w:name="_Toc293403805"/>
            <w:bookmarkStart w:id="260" w:name="_Toc294739973"/>
            <w:r w:rsidRPr="00624422">
              <w:rPr>
                <w:rFonts w:ascii="Arial" w:hAnsi="Arial" w:cs="Arial"/>
                <w:b/>
                <w:bCs/>
                <w:lang w:eastAsia="en-US"/>
              </w:rPr>
              <w:lastRenderedPageBreak/>
              <w:t>Use Case de Generalización</w:t>
            </w:r>
            <w:r w:rsidRPr="00624422">
              <w:rPr>
                <w:rFonts w:ascii="Arial" w:hAnsi="Arial" w:cs="Arial"/>
                <w:bCs/>
                <w:lang w:eastAsia="en-US"/>
              </w:rPr>
              <w:t xml:space="preserve">: </w:t>
            </w:r>
            <w:r w:rsidRPr="00624422">
              <w:rPr>
                <w:rFonts w:ascii="Arial" w:hAnsi="Arial" w:cs="Arial"/>
                <w:lang w:eastAsia="en-US"/>
              </w:rPr>
              <w:t>no aplica</w:t>
            </w:r>
            <w:bookmarkEnd w:id="259"/>
            <w:bookmarkEnd w:id="260"/>
          </w:p>
        </w:tc>
      </w:tr>
      <w:tr w:rsidR="00980C1E" w:rsidRPr="00740F64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261" w:name="_Toc293403806"/>
            <w:bookmarkStart w:id="262" w:name="_Toc294739974"/>
            <w:r w:rsidRPr="00624422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261"/>
            <w:bookmarkEnd w:id="262"/>
          </w:p>
        </w:tc>
      </w:tr>
      <w:tr w:rsidR="00980C1E" w:rsidRPr="00740F64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3" w:name="_Toc293403807"/>
            <w:bookmarkStart w:id="264" w:name="_Toc294739975"/>
            <w:r w:rsidRPr="00624422">
              <w:rPr>
                <w:rFonts w:ascii="Arial" w:hAnsi="Arial" w:cs="Arial"/>
                <w:bCs/>
                <w:lang w:eastAsia="en-US"/>
              </w:rPr>
              <w:t>Versión</w:t>
            </w:r>
            <w:bookmarkEnd w:id="263"/>
            <w:bookmarkEnd w:id="264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5" w:name="_Toc293403808"/>
            <w:bookmarkStart w:id="266" w:name="_Toc294739976"/>
            <w:r w:rsidRPr="00624422">
              <w:rPr>
                <w:rFonts w:ascii="Arial" w:hAnsi="Arial" w:cs="Arial"/>
                <w:bCs/>
                <w:lang w:eastAsia="en-US"/>
              </w:rPr>
              <w:t>Fecha</w:t>
            </w:r>
            <w:bookmarkEnd w:id="265"/>
            <w:bookmarkEnd w:id="266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7" w:name="_Toc293403809"/>
            <w:bookmarkStart w:id="268" w:name="_Toc294739977"/>
            <w:r w:rsidRPr="00624422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267"/>
            <w:bookmarkEnd w:id="268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69" w:name="_Toc293403810"/>
            <w:bookmarkStart w:id="270" w:name="_Toc294739978"/>
            <w:r w:rsidRPr="00624422">
              <w:rPr>
                <w:rFonts w:ascii="Arial" w:hAnsi="Arial" w:cs="Arial"/>
                <w:bCs/>
                <w:lang w:eastAsia="en-US"/>
              </w:rPr>
              <w:t>Autor</w:t>
            </w:r>
            <w:bookmarkEnd w:id="269"/>
            <w:bookmarkEnd w:id="270"/>
          </w:p>
        </w:tc>
      </w:tr>
      <w:tr w:rsidR="00980C1E" w:rsidRPr="00624422" w:rsidTr="00980C1E">
        <w:trPr>
          <w:cantSplit/>
          <w:tblCellSpacing w:w="20" w:type="dxa"/>
          <w:jc w:val="center"/>
        </w:trPr>
        <w:tc>
          <w:tcPr>
            <w:tcW w:w="10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1" w:name="_Toc293403811"/>
            <w:bookmarkStart w:id="272" w:name="_Toc294739979"/>
            <w:r w:rsidRPr="00624422">
              <w:rPr>
                <w:rFonts w:ascii="Arial" w:hAnsi="Arial" w:cs="Arial"/>
                <w:bCs/>
                <w:lang w:eastAsia="en-US"/>
              </w:rPr>
              <w:t>1.1</w:t>
            </w:r>
            <w:bookmarkEnd w:id="271"/>
            <w:bookmarkEnd w:id="272"/>
          </w:p>
        </w:tc>
        <w:tc>
          <w:tcPr>
            <w:tcW w:w="121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3" w:name="_Toc293403812"/>
            <w:bookmarkStart w:id="274" w:name="_Toc294739980"/>
            <w:r w:rsidRPr="00624422">
              <w:rPr>
                <w:rFonts w:ascii="Arial" w:hAnsi="Arial" w:cs="Arial"/>
                <w:bCs/>
                <w:lang w:eastAsia="en-US"/>
              </w:rPr>
              <w:t>09/05/11</w:t>
            </w:r>
            <w:bookmarkEnd w:id="273"/>
            <w:bookmarkEnd w:id="274"/>
          </w:p>
        </w:tc>
        <w:tc>
          <w:tcPr>
            <w:tcW w:w="5346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5" w:name="_Toc293403813"/>
            <w:bookmarkStart w:id="276" w:name="_Toc294739981"/>
            <w:r w:rsidRPr="00624422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275"/>
            <w:bookmarkEnd w:id="276"/>
          </w:p>
        </w:tc>
        <w:tc>
          <w:tcPr>
            <w:tcW w:w="23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0C1E" w:rsidRPr="00624422" w:rsidRDefault="00980C1E" w:rsidP="00624422">
            <w:pPr>
              <w:rPr>
                <w:rFonts w:ascii="Arial" w:hAnsi="Arial" w:cs="Arial"/>
                <w:bCs/>
                <w:lang w:eastAsia="en-US"/>
              </w:rPr>
            </w:pPr>
            <w:bookmarkStart w:id="277" w:name="_Toc293403814"/>
            <w:bookmarkStart w:id="278" w:name="_Toc294739982"/>
            <w:r w:rsidRPr="00624422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277"/>
            <w:bookmarkEnd w:id="278"/>
          </w:p>
        </w:tc>
      </w:tr>
    </w:tbl>
    <w:p w:rsidR="00980C1E" w:rsidRPr="00624422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 w:rsidP="00980C1E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12 </w:t>
      </w:r>
      <w:r w:rsidRPr="00EE2A22">
        <w:rPr>
          <w:rFonts w:ascii="Arial" w:hAnsi="Arial" w:cs="Arial"/>
          <w:i/>
          <w:u w:val="single"/>
          <w:lang w:eastAsia="en-US"/>
        </w:rPr>
        <w:t>Tomar calificación de loca</w:t>
      </w:r>
      <w:r>
        <w:rPr>
          <w:rFonts w:ascii="Arial" w:hAnsi="Arial" w:cs="Arial"/>
          <w:i/>
          <w:u w:val="single"/>
          <w:lang w:eastAsia="en-US"/>
        </w:rPr>
        <w:t>tario</w:t>
      </w:r>
      <w:r w:rsidRPr="00EE2A22">
        <w:rPr>
          <w:rFonts w:ascii="Arial" w:hAnsi="Arial" w:cs="Arial"/>
          <w:i/>
          <w:u w:val="single"/>
          <w:lang w:val="es-ES" w:eastAsia="en-U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39ABD4C0" wp14:editId="100DA6F7">
            <wp:extent cx="5731510" cy="3189230"/>
            <wp:effectExtent l="19050" t="0" r="2540" b="0"/>
            <wp:docPr id="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F26" w:rsidRDefault="007C1F26">
      <w:pPr>
        <w:rPr>
          <w:rFonts w:ascii="Arial" w:hAnsi="Arial" w:cs="Arial"/>
          <w:lang w:val="es-ES"/>
        </w:rPr>
      </w:pPr>
    </w:p>
    <w:p w:rsidR="00980C1E" w:rsidRDefault="00980C1E">
      <w:pPr>
        <w:rPr>
          <w:rFonts w:ascii="Arial" w:hAnsi="Arial" w:cs="Arial"/>
          <w:lang w:val="es-ES"/>
        </w:rPr>
      </w:pPr>
    </w:p>
    <w:tbl>
      <w:tblPr>
        <w:tblW w:w="10227" w:type="dxa"/>
        <w:tblInd w:w="-56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5"/>
        <w:gridCol w:w="1143"/>
        <w:gridCol w:w="50"/>
        <w:gridCol w:w="2127"/>
        <w:gridCol w:w="11"/>
        <w:gridCol w:w="1162"/>
        <w:gridCol w:w="248"/>
        <w:gridCol w:w="1248"/>
        <w:gridCol w:w="307"/>
        <w:gridCol w:w="2856"/>
      </w:tblGrid>
      <w:tr w:rsidR="00A03B3D" w:rsidRPr="007C1F26" w:rsidTr="007C1F26">
        <w:trPr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79" w:name="_Toc293403815"/>
            <w:bookmarkStart w:id="280" w:name="_Toc294739983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279"/>
            <w:bookmarkEnd w:id="280"/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A03B3D" w:rsidRPr="007C1F26" w:rsidTr="007C1F26">
        <w:trPr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231AD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Locador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13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A03B3D" w:rsidRPr="007C1F26" w:rsidTr="007C1F26">
        <w:trPr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A03B3D" w:rsidRPr="007C1F26" w:rsidTr="007C1F26">
        <w:trPr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Complejo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Muy Complejo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A03B3D" w:rsidRPr="007C1F26" w:rsidTr="007C1F26">
        <w:trPr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locador a una respuesta del locatario de alguno de sus productos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  <w:r w:rsidRPr="00624422">
              <w:rPr>
                <w:rFonts w:ascii="Arial" w:hAnsi="Arial" w:cs="Arial"/>
              </w:rPr>
              <w:t xml:space="preserve"> 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F85DC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cliente</w:t>
            </w:r>
          </w:p>
        </w:tc>
      </w:tr>
      <w:tr w:rsidR="00A03B3D" w:rsidRPr="007C1F26" w:rsidTr="007C1F26">
        <w:trPr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A03B3D" w:rsidRPr="00624422" w:rsidRDefault="00A03B3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F85DC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</w:t>
            </w:r>
            <w:r w:rsidR="00B3324F" w:rsidRPr="00624422">
              <w:rPr>
                <w:rFonts w:ascii="Arial" w:hAnsi="Arial" w:cs="Arial"/>
              </w:rPr>
              <w:t>inscripto</w:t>
            </w:r>
            <w:r w:rsidRPr="00624422">
              <w:rPr>
                <w:rFonts w:ascii="Arial" w:hAnsi="Arial" w:cs="Arial"/>
              </w:rPr>
              <w:t xml:space="preserve"> en la Entidad de alquileres (EA).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lastRenderedPageBreak/>
              <w:t xml:space="preserve">Fracaso 2: </w:t>
            </w:r>
            <w:r w:rsidRPr="00624422">
              <w:rPr>
                <w:rFonts w:ascii="Arial" w:hAnsi="Arial" w:cs="Arial"/>
              </w:rPr>
              <w:t xml:space="preserve">El usuario cliente no tiene </w:t>
            </w:r>
            <w:r w:rsidR="00F85DCD" w:rsidRPr="00624422">
              <w:rPr>
                <w:rFonts w:ascii="Arial" w:hAnsi="Arial" w:cs="Arial"/>
              </w:rPr>
              <w:t>ningún</w:t>
            </w:r>
            <w:r w:rsidRPr="00624422">
              <w:rPr>
                <w:rFonts w:ascii="Arial" w:hAnsi="Arial" w:cs="Arial"/>
              </w:rPr>
              <w:t xml:space="preserve"> producto </w:t>
            </w:r>
            <w:r w:rsidR="00B3324F" w:rsidRPr="00624422">
              <w:rPr>
                <w:rFonts w:ascii="Arial" w:hAnsi="Arial" w:cs="Arial"/>
              </w:rPr>
              <w:t>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Pr="00624422">
              <w:rPr>
                <w:rFonts w:ascii="Arial" w:hAnsi="Arial" w:cs="Arial"/>
                <w:bCs/>
              </w:rPr>
              <w:t xml:space="preserve">El </w:t>
            </w:r>
            <w:r w:rsidR="00B3324F" w:rsidRPr="00624422">
              <w:rPr>
                <w:rFonts w:ascii="Arial" w:hAnsi="Arial" w:cs="Arial"/>
                <w:bCs/>
              </w:rPr>
              <w:t>cliente no desea ingresar replica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1" w:name="_Toc294739984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281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282" w:name="_Toc294739985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282"/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un locatario de uno de sus productos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del cliente que tengan calificaciones de locatarios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locatarios en los productos del cliente.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6.A El cliente no selecciona ninguna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cuál es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</w:t>
            </w:r>
            <w:r w:rsidR="00F85DCD" w:rsidRPr="00624422">
              <w:rPr>
                <w:rFonts w:ascii="Arial" w:hAnsi="Arial" w:cs="Arial"/>
              </w:rPr>
              <w:t>le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7.A El </w:t>
            </w:r>
            <w:r w:rsidR="00B3324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replica</w:t>
            </w: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F85DC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F85DCD" w:rsidRPr="00624422">
              <w:rPr>
                <w:rFonts w:ascii="Arial" w:hAnsi="Arial" w:cs="Arial"/>
              </w:rPr>
              <w:t>opinión</w:t>
            </w:r>
            <w:r w:rsidRPr="00624422">
              <w:rPr>
                <w:rFonts w:ascii="Arial" w:hAnsi="Arial" w:cs="Arial"/>
              </w:rPr>
              <w:t xml:space="preserve"> o </w:t>
            </w:r>
            <w:r w:rsidR="00F85DC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A03B3D" w:rsidRPr="007C1F26" w:rsidTr="007C1F26"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F85DC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Use Case donde se incluye:</w:t>
            </w:r>
            <w:r w:rsidRPr="00624422">
              <w:rPr>
                <w:rFonts w:ascii="Arial" w:hAnsi="Arial" w:cs="Arial"/>
                <w:bCs/>
              </w:rPr>
              <w:t xml:space="preserve"> 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</w:rPr>
            </w:pPr>
            <w:bookmarkStart w:id="283" w:name="_Toc293403816"/>
            <w:bookmarkStart w:id="284" w:name="_Toc294739986"/>
            <w:r w:rsidRPr="00624422">
              <w:rPr>
                <w:rFonts w:ascii="Arial" w:hAnsi="Arial" w:cs="Arial"/>
                <w:b/>
                <w:bCs/>
              </w:rPr>
              <w:t>Use Case de Generalización:</w:t>
            </w:r>
            <w:r w:rsidRPr="00624422">
              <w:rPr>
                <w:rFonts w:ascii="Arial" w:hAnsi="Arial" w:cs="Arial"/>
                <w:bCs/>
              </w:rPr>
              <w:t xml:space="preserve"> </w:t>
            </w:r>
            <w:r w:rsidRPr="00624422">
              <w:rPr>
                <w:rFonts w:ascii="Arial" w:hAnsi="Arial" w:cs="Arial"/>
              </w:rPr>
              <w:t>no aplica</w:t>
            </w:r>
            <w:bookmarkEnd w:id="283"/>
            <w:bookmarkEnd w:id="284"/>
          </w:p>
        </w:tc>
      </w:tr>
      <w:tr w:rsidR="00A03B3D" w:rsidRPr="007C1F26" w:rsidTr="007C1F26"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A03B3D" w:rsidRPr="00624422" w:rsidRDefault="00A03B3D" w:rsidP="00624422">
            <w:pPr>
              <w:rPr>
                <w:rFonts w:ascii="Arial" w:hAnsi="Arial" w:cs="Arial"/>
                <w:b/>
                <w:bCs/>
              </w:rPr>
            </w:pPr>
            <w:bookmarkStart w:id="285" w:name="_Toc293403817"/>
            <w:bookmarkStart w:id="286" w:name="_Toc294739987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285"/>
            <w:bookmarkEnd w:id="286"/>
          </w:p>
        </w:tc>
      </w:tr>
      <w:tr w:rsidR="00A03B3D" w:rsidRPr="007C1F26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7" w:name="_Toc293403818"/>
            <w:bookmarkStart w:id="288" w:name="_Toc294739988"/>
            <w:r w:rsidRPr="00624422">
              <w:rPr>
                <w:rFonts w:ascii="Arial" w:hAnsi="Arial" w:cs="Arial"/>
                <w:bCs/>
              </w:rPr>
              <w:t>Versión</w:t>
            </w:r>
            <w:bookmarkEnd w:id="287"/>
            <w:bookmarkEnd w:id="288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89" w:name="_Toc293403819"/>
            <w:bookmarkStart w:id="290" w:name="_Toc294739989"/>
            <w:r w:rsidRPr="00624422">
              <w:rPr>
                <w:rFonts w:ascii="Arial" w:hAnsi="Arial" w:cs="Arial"/>
                <w:bCs/>
              </w:rPr>
              <w:t>Fecha</w:t>
            </w:r>
            <w:bookmarkEnd w:id="289"/>
            <w:bookmarkEnd w:id="290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1" w:name="_Toc293403820"/>
            <w:bookmarkStart w:id="292" w:name="_Toc294739990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291"/>
            <w:bookmarkEnd w:id="292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3" w:name="_Toc293403821"/>
            <w:bookmarkStart w:id="294" w:name="_Toc294739991"/>
            <w:r w:rsidRPr="00624422">
              <w:rPr>
                <w:rFonts w:ascii="Arial" w:hAnsi="Arial" w:cs="Arial"/>
                <w:bCs/>
              </w:rPr>
              <w:t>Autor</w:t>
            </w:r>
            <w:bookmarkEnd w:id="293"/>
            <w:bookmarkEnd w:id="294"/>
          </w:p>
        </w:tc>
      </w:tr>
      <w:tr w:rsidR="00A03B3D" w:rsidRPr="00980C1E" w:rsidTr="007C1F26"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5" w:name="_Toc293403822"/>
            <w:bookmarkStart w:id="296" w:name="_Toc294739992"/>
            <w:r w:rsidRPr="00624422">
              <w:rPr>
                <w:rFonts w:ascii="Arial" w:hAnsi="Arial" w:cs="Arial"/>
                <w:bCs/>
              </w:rPr>
              <w:t>01/01/00</w:t>
            </w:r>
            <w:bookmarkEnd w:id="295"/>
            <w:bookmarkEnd w:id="296"/>
          </w:p>
        </w:tc>
        <w:tc>
          <w:tcPr>
            <w:tcW w:w="119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7" w:name="_Toc293403823"/>
            <w:bookmarkStart w:id="298" w:name="_Toc294739993"/>
            <w:r w:rsidRPr="00624422">
              <w:rPr>
                <w:rFonts w:ascii="Arial" w:hAnsi="Arial" w:cs="Arial"/>
                <w:bCs/>
              </w:rPr>
              <w:t>14/05/11</w:t>
            </w:r>
            <w:bookmarkEnd w:id="297"/>
            <w:bookmarkEnd w:id="298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A03B3D" w:rsidRPr="00624422" w:rsidRDefault="00A03B3D" w:rsidP="00624422">
            <w:pPr>
              <w:rPr>
                <w:rFonts w:ascii="Arial" w:hAnsi="Arial" w:cs="Arial"/>
                <w:bCs/>
              </w:rPr>
            </w:pPr>
            <w:bookmarkStart w:id="299" w:name="_Toc293403824"/>
            <w:bookmarkStart w:id="300" w:name="_Toc294739994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299"/>
            <w:bookmarkEnd w:id="300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A03B3D" w:rsidRPr="00624422" w:rsidRDefault="00767F5C" w:rsidP="00624422">
            <w:pPr>
              <w:rPr>
                <w:rFonts w:ascii="Arial" w:hAnsi="Arial" w:cs="Arial"/>
                <w:bCs/>
              </w:rPr>
            </w:pPr>
            <w:bookmarkStart w:id="301" w:name="_Toc293403825"/>
            <w:bookmarkStart w:id="302" w:name="_Toc294739995"/>
            <w:r w:rsidRPr="00624422">
              <w:rPr>
                <w:rFonts w:ascii="Arial" w:hAnsi="Arial" w:cs="Arial"/>
                <w:bCs/>
              </w:rPr>
              <w:t>Atala Jorge Eloy Alan</w:t>
            </w:r>
            <w:bookmarkEnd w:id="301"/>
            <w:bookmarkEnd w:id="302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13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p w:rsidR="00A03B3D" w:rsidRDefault="00012F9D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76CB03B4" wp14:editId="655A1683">
            <wp:extent cx="5731510" cy="3205618"/>
            <wp:effectExtent l="19050" t="0" r="2540" b="0"/>
            <wp:docPr id="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C1E" w:rsidRDefault="00980C1E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42"/>
        <w:gridCol w:w="192"/>
        <w:gridCol w:w="1996"/>
        <w:gridCol w:w="272"/>
        <w:gridCol w:w="890"/>
        <w:gridCol w:w="248"/>
        <w:gridCol w:w="1248"/>
        <w:gridCol w:w="449"/>
        <w:gridCol w:w="2714"/>
      </w:tblGrid>
      <w:tr w:rsidR="00012F9D" w:rsidRPr="00012F9D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bookmarkStart w:id="303" w:name="_Toc293403826"/>
            <w:bookmarkStart w:id="304" w:name="_Toc294739996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Negocio                                 </w:t>
            </w:r>
            <w:bookmarkStart w:id="305" w:name="Casilla51"/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bookmarkEnd w:id="305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03"/>
            <w:bookmarkEnd w:id="304"/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Tomar </w:t>
            </w:r>
            <w:r w:rsidR="00F85DCD" w:rsidRPr="00624422">
              <w:rPr>
                <w:rFonts w:ascii="Arial" w:hAnsi="Arial" w:cs="Arial"/>
                <w:color w:val="000000"/>
              </w:rPr>
              <w:t>réplica</w:t>
            </w:r>
            <w:r w:rsidRPr="00624422">
              <w:rPr>
                <w:rFonts w:ascii="Arial" w:hAnsi="Arial" w:cs="Arial"/>
                <w:color w:val="000000"/>
              </w:rPr>
              <w:t xml:space="preserve"> del Locatario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14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Simple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012F9D" w:rsidRPr="00012F9D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Ingresar la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del Cliente a </w:t>
            </w:r>
            <w:r w:rsidR="0098649D" w:rsidRPr="00624422">
              <w:rPr>
                <w:rFonts w:ascii="Arial" w:hAnsi="Arial" w:cs="Arial"/>
              </w:rPr>
              <w:t xml:space="preserve">la </w:t>
            </w:r>
            <w:r w:rsidR="00231AD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locador de un producto alquilado por </w:t>
            </w:r>
            <w:r w:rsidR="00231ADD" w:rsidRPr="00624422">
              <w:rPr>
                <w:rFonts w:ascii="Arial" w:hAnsi="Arial" w:cs="Arial"/>
              </w:rPr>
              <w:t>él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  <w:r w:rsidRPr="00624422">
              <w:rPr>
                <w:rFonts w:ascii="Arial" w:hAnsi="Arial" w:cs="Arial"/>
              </w:rPr>
              <w:t xml:space="preserve"> 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la </w:t>
            </w:r>
            <w:r w:rsidR="00231ADD" w:rsidRPr="00624422">
              <w:rPr>
                <w:rFonts w:ascii="Arial" w:hAnsi="Arial" w:cs="Arial"/>
                <w:bCs/>
              </w:rPr>
              <w:t>réplica</w:t>
            </w:r>
            <w:r w:rsidRPr="00624422">
              <w:rPr>
                <w:rFonts w:ascii="Arial" w:hAnsi="Arial" w:cs="Arial"/>
                <w:bCs/>
              </w:rPr>
              <w:t xml:space="preserve"> del </w:t>
            </w:r>
            <w:r w:rsidRPr="00624422">
              <w:rPr>
                <w:rFonts w:ascii="Arial" w:hAnsi="Arial" w:cs="Arial"/>
              </w:rPr>
              <w:t>Cliente</w:t>
            </w:r>
          </w:p>
        </w:tc>
      </w:tr>
      <w:tr w:rsidR="00012F9D" w:rsidRPr="00012F9D" w:rsidTr="00980C1E">
        <w:trPr>
          <w:cantSplit/>
          <w:trHeight w:val="243"/>
        </w:trPr>
        <w:tc>
          <w:tcPr>
            <w:tcW w:w="2218" w:type="dxa"/>
            <w:gridSpan w:val="2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012F9D" w:rsidRPr="00624422" w:rsidRDefault="00012F9D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Cliente no </w:t>
            </w:r>
            <w:r w:rsidR="00231ADD" w:rsidRPr="00624422">
              <w:rPr>
                <w:rFonts w:ascii="Arial" w:hAnsi="Arial" w:cs="Arial"/>
              </w:rPr>
              <w:t>está</w:t>
            </w:r>
            <w:r w:rsidRPr="00624422">
              <w:rPr>
                <w:rFonts w:ascii="Arial" w:hAnsi="Arial" w:cs="Arial"/>
              </w:rPr>
              <w:t xml:space="preserve"> registrado en la Entidad de alquileres (EA).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ha</w:t>
            </w:r>
            <w:r w:rsidR="007533C8" w:rsidRPr="00624422">
              <w:rPr>
                <w:rFonts w:ascii="Arial" w:hAnsi="Arial" w:cs="Arial"/>
              </w:rPr>
              <w:t xml:space="preserve"> tiene productos</w:t>
            </w:r>
            <w:r w:rsidRPr="00624422">
              <w:rPr>
                <w:rFonts w:ascii="Arial" w:hAnsi="Arial" w:cs="Arial"/>
              </w:rPr>
              <w:t xml:space="preserve"> alqui</w:t>
            </w:r>
            <w:r w:rsidR="007533C8" w:rsidRPr="00624422">
              <w:rPr>
                <w:rFonts w:ascii="Arial" w:hAnsi="Arial" w:cs="Arial"/>
              </w:rPr>
              <w:t>lados con opiniones o calificaciones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3: </w:t>
            </w:r>
            <w:r w:rsidR="007533C8" w:rsidRPr="00624422">
              <w:rPr>
                <w:rFonts w:ascii="Arial" w:hAnsi="Arial" w:cs="Arial"/>
                <w:bCs/>
              </w:rPr>
              <w:t>El Cliente no desea ingresar replica</w:t>
            </w:r>
            <w:r w:rsidRPr="00624422">
              <w:rPr>
                <w:rFonts w:ascii="Arial" w:hAnsi="Arial" w:cs="Arial"/>
                <w:bCs/>
              </w:rPr>
              <w:t>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6" w:name="_Toc294739997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06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07" w:name="_Toc294739998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07"/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responsable de publicaciones (RP) le pregunta al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le solicita al RP ingresar una </w:t>
            </w:r>
            <w:r w:rsidR="00231AD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al </w:t>
            </w:r>
            <w:r w:rsidR="00231ADD" w:rsidRPr="00624422">
              <w:rPr>
                <w:rFonts w:ascii="Arial" w:hAnsi="Arial" w:cs="Arial"/>
              </w:rPr>
              <w:t>locador</w:t>
            </w:r>
            <w:r w:rsidRPr="00624422">
              <w:rPr>
                <w:rFonts w:ascii="Arial" w:hAnsi="Arial" w:cs="Arial"/>
              </w:rPr>
              <w:t xml:space="preserve"> de uno de los productos que ha alquilado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verifica si el Cliente se encuentra inscripto dentro de la EA y el Cliente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no está inscripto.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el o los productos alquilados por el Cliente que tengan calificaciones de locadores y encuentra al menos un</w:t>
            </w:r>
            <w:r w:rsidR="00231ADD" w:rsidRPr="00624422">
              <w:rPr>
                <w:rFonts w:ascii="Arial" w:hAnsi="Arial" w:cs="Arial"/>
              </w:rPr>
              <w:t>a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RP no encuentra calificaciones de locadores en los productos alquilados por el Cliente.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pide al Cliente que seleccione a cual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desea ingresarle una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 selecciona una.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 El Cliente no selecciona ninguna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>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pregunta al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cuál es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que desea ingresar y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>liente</w:t>
            </w:r>
            <w:r w:rsidR="0098649D" w:rsidRPr="00624422">
              <w:rPr>
                <w:rFonts w:ascii="Arial" w:hAnsi="Arial" w:cs="Arial"/>
              </w:rPr>
              <w:t xml:space="preserve"> se la comenta.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 xml:space="preserve"> El </w:t>
            </w:r>
            <w:r w:rsidR="0098649D" w:rsidRPr="00624422">
              <w:rPr>
                <w:rFonts w:ascii="Arial" w:hAnsi="Arial" w:cs="Arial"/>
              </w:rPr>
              <w:t>C</w:t>
            </w:r>
            <w:r w:rsidRPr="00624422">
              <w:rPr>
                <w:rFonts w:ascii="Arial" w:hAnsi="Arial" w:cs="Arial"/>
              </w:rPr>
              <w:t xml:space="preserve">liente </w:t>
            </w:r>
            <w:r w:rsidR="0098649D" w:rsidRPr="00624422">
              <w:rPr>
                <w:rFonts w:ascii="Arial" w:hAnsi="Arial" w:cs="Arial"/>
              </w:rPr>
              <w:t>se arrepiente y decide no hacer ninguna réplica.</w:t>
            </w: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ingresa la </w:t>
            </w:r>
            <w:r w:rsidR="0098649D" w:rsidRPr="00624422">
              <w:rPr>
                <w:rFonts w:ascii="Arial" w:hAnsi="Arial" w:cs="Arial"/>
              </w:rPr>
              <w:t>réplica</w:t>
            </w:r>
            <w:r w:rsidRPr="00624422">
              <w:rPr>
                <w:rFonts w:ascii="Arial" w:hAnsi="Arial" w:cs="Arial"/>
              </w:rPr>
              <w:t xml:space="preserve"> a la </w:t>
            </w:r>
            <w:r w:rsidR="0098649D" w:rsidRPr="00624422">
              <w:rPr>
                <w:rFonts w:ascii="Arial" w:hAnsi="Arial" w:cs="Arial"/>
              </w:rPr>
              <w:t>calificación</w:t>
            </w:r>
            <w:r w:rsidRPr="00624422">
              <w:rPr>
                <w:rFonts w:ascii="Arial" w:hAnsi="Arial" w:cs="Arial"/>
              </w:rPr>
              <w:t xml:space="preserve"> del producto</w:t>
            </w:r>
            <w:r w:rsidR="0098649D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del caso de uso.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</w:rPr>
            </w:pP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012F9D" w:rsidRPr="00012F9D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/>
              </w:rPr>
            </w:pPr>
            <w:bookmarkStart w:id="308" w:name="_Toc293403827"/>
            <w:bookmarkStart w:id="309" w:name="_Toc294739999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08"/>
            <w:bookmarkEnd w:id="309"/>
          </w:p>
        </w:tc>
      </w:tr>
      <w:tr w:rsidR="00012F9D" w:rsidRPr="00012F9D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012F9D" w:rsidRPr="00624422" w:rsidRDefault="00012F9D" w:rsidP="00624422">
            <w:pPr>
              <w:rPr>
                <w:rFonts w:ascii="Arial" w:hAnsi="Arial" w:cs="Arial"/>
                <w:b/>
                <w:bCs/>
              </w:rPr>
            </w:pPr>
            <w:bookmarkStart w:id="310" w:name="_Toc293403828"/>
            <w:bookmarkStart w:id="311" w:name="_Toc294740000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10"/>
            <w:bookmarkEnd w:id="311"/>
          </w:p>
        </w:tc>
      </w:tr>
      <w:tr w:rsidR="00012F9D" w:rsidRPr="00012F9D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2" w:name="_Toc293403829"/>
            <w:bookmarkStart w:id="313" w:name="_Toc294740001"/>
            <w:r w:rsidRPr="00624422">
              <w:rPr>
                <w:rFonts w:ascii="Arial" w:hAnsi="Arial" w:cs="Arial"/>
                <w:bCs/>
              </w:rPr>
              <w:t>Versión</w:t>
            </w:r>
            <w:bookmarkEnd w:id="312"/>
            <w:bookmarkEnd w:id="313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4" w:name="_Toc293403830"/>
            <w:bookmarkStart w:id="315" w:name="_Toc294740002"/>
            <w:r w:rsidRPr="00624422">
              <w:rPr>
                <w:rFonts w:ascii="Arial" w:hAnsi="Arial" w:cs="Arial"/>
                <w:bCs/>
              </w:rPr>
              <w:t>Fecha</w:t>
            </w:r>
            <w:bookmarkEnd w:id="314"/>
            <w:bookmarkEnd w:id="315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6" w:name="_Toc293403831"/>
            <w:bookmarkStart w:id="317" w:name="_Toc294740003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16"/>
            <w:bookmarkEnd w:id="317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18" w:name="_Toc293403832"/>
            <w:bookmarkStart w:id="319" w:name="_Toc294740004"/>
            <w:r w:rsidRPr="00624422">
              <w:rPr>
                <w:rFonts w:ascii="Arial" w:hAnsi="Arial" w:cs="Arial"/>
                <w:bCs/>
              </w:rPr>
              <w:t>Autor</w:t>
            </w:r>
            <w:bookmarkEnd w:id="318"/>
            <w:bookmarkEnd w:id="319"/>
          </w:p>
        </w:tc>
      </w:tr>
      <w:tr w:rsidR="00012F9D" w:rsidRPr="00624422" w:rsidTr="00980C1E">
        <w:trPr>
          <w:cantSplit/>
        </w:trPr>
        <w:tc>
          <w:tcPr>
            <w:tcW w:w="127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80C1E" w:rsidRPr="00624422" w:rsidRDefault="00980C1E" w:rsidP="00624422">
            <w:pPr>
              <w:rPr>
                <w:rFonts w:ascii="Arial" w:hAnsi="Arial" w:cs="Arial"/>
                <w:bCs/>
              </w:rPr>
            </w:pPr>
            <w:bookmarkStart w:id="320" w:name="_Toc293403833"/>
            <w:bookmarkStart w:id="321" w:name="_Toc294740005"/>
            <w:r w:rsidRPr="00624422">
              <w:rPr>
                <w:rFonts w:ascii="Arial" w:hAnsi="Arial" w:cs="Arial"/>
                <w:bCs/>
              </w:rPr>
              <w:t>1.1</w:t>
            </w:r>
            <w:bookmarkEnd w:id="320"/>
            <w:bookmarkEnd w:id="321"/>
          </w:p>
        </w:tc>
        <w:tc>
          <w:tcPr>
            <w:tcW w:w="1134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2" w:name="_Toc293403834"/>
            <w:bookmarkStart w:id="323" w:name="_Toc294740006"/>
            <w:r w:rsidRPr="00624422">
              <w:rPr>
                <w:rFonts w:ascii="Arial" w:hAnsi="Arial" w:cs="Arial"/>
                <w:bCs/>
              </w:rPr>
              <w:t>14/05/11</w:t>
            </w:r>
            <w:bookmarkEnd w:id="322"/>
            <w:bookmarkEnd w:id="323"/>
          </w:p>
        </w:tc>
        <w:tc>
          <w:tcPr>
            <w:tcW w:w="5103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012F9D" w:rsidRPr="00624422" w:rsidRDefault="00012F9D" w:rsidP="00624422">
            <w:pPr>
              <w:rPr>
                <w:rFonts w:ascii="Arial" w:hAnsi="Arial" w:cs="Arial"/>
                <w:bCs/>
              </w:rPr>
            </w:pPr>
            <w:bookmarkStart w:id="324" w:name="_Toc293403835"/>
            <w:bookmarkStart w:id="325" w:name="_Toc294740007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24"/>
            <w:bookmarkEnd w:id="325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012F9D" w:rsidRPr="00624422" w:rsidRDefault="003E6B26" w:rsidP="00624422">
            <w:pPr>
              <w:rPr>
                <w:rFonts w:ascii="Arial" w:hAnsi="Arial" w:cs="Arial"/>
                <w:bCs/>
              </w:rPr>
            </w:pPr>
            <w:bookmarkStart w:id="326" w:name="_Toc293403836"/>
            <w:bookmarkStart w:id="327" w:name="_Toc294740008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326"/>
            <w:bookmarkEnd w:id="327"/>
          </w:p>
        </w:tc>
      </w:tr>
    </w:tbl>
    <w:p w:rsidR="009B3681" w:rsidRDefault="009B3681">
      <w:pPr>
        <w:rPr>
          <w:rFonts w:ascii="Arial" w:hAnsi="Arial" w:cs="Arial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4D4F04">
      <w:pPr>
        <w:rPr>
          <w:rFonts w:ascii="Arial" w:hAnsi="Arial" w:cs="Arial"/>
          <w:i/>
          <w:u w:val="single"/>
          <w:lang w:val="es-ES"/>
        </w:rPr>
      </w:pPr>
    </w:p>
    <w:p w:rsidR="004D4F04" w:rsidRDefault="004D4F04" w:rsidP="004D4F04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14 </w:t>
      </w:r>
      <w:r w:rsidRPr="004D4F04">
        <w:rPr>
          <w:rFonts w:ascii="Arial" w:hAnsi="Arial" w:cs="Arial"/>
          <w:i/>
          <w:color w:val="000000"/>
          <w:u w:val="single"/>
        </w:rPr>
        <w:t xml:space="preserve">Tomar </w:t>
      </w:r>
      <w:proofErr w:type="spellStart"/>
      <w:r w:rsidRPr="004D4F04">
        <w:rPr>
          <w:rFonts w:ascii="Arial" w:hAnsi="Arial" w:cs="Arial"/>
          <w:i/>
          <w:color w:val="000000"/>
          <w:u w:val="single"/>
        </w:rPr>
        <w:t>replica</w:t>
      </w:r>
      <w:proofErr w:type="spellEnd"/>
      <w:r w:rsidRPr="004D4F04">
        <w:rPr>
          <w:rFonts w:ascii="Arial" w:hAnsi="Arial" w:cs="Arial"/>
          <w:i/>
          <w:color w:val="000000"/>
          <w:u w:val="single"/>
        </w:rPr>
        <w:t xml:space="preserve"> del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9B3681" w:rsidRDefault="009B3681">
      <w:pPr>
        <w:rPr>
          <w:rFonts w:ascii="Arial" w:hAnsi="Arial" w:cs="Arial"/>
          <w:lang w:val="es-ES"/>
        </w:rPr>
      </w:pPr>
    </w:p>
    <w:p w:rsidR="009B3681" w:rsidRDefault="009B3681">
      <w:pPr>
        <w:rPr>
          <w:rFonts w:ascii="Arial" w:hAnsi="Arial" w:cs="Arial"/>
          <w:lang w:val="es-ES"/>
        </w:rPr>
      </w:pPr>
    </w:p>
    <w:p w:rsidR="003E6B26" w:rsidRDefault="00E57EB2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C1E7ED3" wp14:editId="48F43952">
            <wp:extent cx="5731510" cy="2888391"/>
            <wp:effectExtent l="19050" t="0" r="254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B2" w:rsidRDefault="00E57EB2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</w:rPr>
            </w:pPr>
            <w:bookmarkStart w:id="328" w:name="_Toc294740009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28"/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>: Tomar preguntas de locatario para locador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15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Tomar una pregunta de un Cliente sobre un producto y comunicársela fehacientemente al cliente dueño de dicho producto.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</w:tc>
        <w:tc>
          <w:tcPr>
            <w:tcW w:w="7877" w:type="dxa"/>
            <w:gridSpan w:val="8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>Se comunicó la pregunta al dueño del producto.</w:t>
            </w:r>
          </w:p>
        </w:tc>
      </w:tr>
      <w:tr w:rsidR="002B2B93" w:rsidRPr="00D705DA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usuario no confirma la pregunta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29" w:name="_Toc294740010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29"/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30" w:name="_Toc294740011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30"/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Cliente le realiza una pregunta al RP sobre un producto determinado.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toma la pregunta</w:t>
            </w:r>
            <w:r w:rsidR="0098649D" w:rsidRPr="00624422">
              <w:rPr>
                <w:rFonts w:ascii="Arial" w:hAnsi="Arial" w:cs="Arial"/>
              </w:rPr>
              <w:t xml:space="preserve"> para comunicársela al dueño del producto.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9864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 </w:t>
            </w:r>
            <w:r w:rsidR="002B2B93" w:rsidRPr="00624422">
              <w:rPr>
                <w:rFonts w:ascii="Arial" w:hAnsi="Arial" w:cs="Arial"/>
              </w:rPr>
              <w:t>El RP solicita al Cliente le confirme la comunicación de la pregunta el dueño del producto y el Cliente confirma la comunicación.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>. El Cliente no confirma la comunicación de la pregunta.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9864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</w:t>
            </w:r>
            <w:r w:rsidR="002B2B93" w:rsidRPr="00624422">
              <w:rPr>
                <w:rFonts w:ascii="Arial" w:hAnsi="Arial" w:cs="Arial"/>
              </w:rPr>
              <w:t>El RP busca los datos de contacto del dueño del producto.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98649D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8649D" w:rsidRPr="00624422" w:rsidRDefault="0098649D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El RP deja anotada la pregunta del locatario abajo del producto ofrecido por el locador.</w:t>
            </w:r>
          </w:p>
        </w:tc>
        <w:tc>
          <w:tcPr>
            <w:tcW w:w="4279" w:type="dxa"/>
            <w:gridSpan w:val="3"/>
          </w:tcPr>
          <w:p w:rsidR="0098649D" w:rsidRPr="00624422" w:rsidRDefault="0098649D" w:rsidP="00624422">
            <w:pPr>
              <w:rPr>
                <w:rFonts w:ascii="Arial" w:hAnsi="Arial" w:cs="Arial"/>
              </w:rPr>
            </w:pPr>
          </w:p>
        </w:tc>
      </w:tr>
      <w:tr w:rsidR="002B2B93" w:rsidRPr="007444B7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RP le </w:t>
            </w:r>
            <w:r w:rsidR="0098649D" w:rsidRPr="00624422">
              <w:rPr>
                <w:rFonts w:ascii="Arial" w:hAnsi="Arial" w:cs="Arial"/>
              </w:rPr>
              <w:t>envía</w:t>
            </w:r>
            <w:r w:rsidRPr="00624422">
              <w:rPr>
                <w:rFonts w:ascii="Arial" w:hAnsi="Arial" w:cs="Arial"/>
              </w:rPr>
              <w:t xml:space="preserve"> la pregunta al dueño del producto.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295698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98649D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0E1FD1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331" w:name="_Toc293403837"/>
            <w:bookmarkStart w:id="332" w:name="_Toc294740012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31"/>
            <w:bookmarkEnd w:id="332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333" w:name="_Toc293403838"/>
            <w:bookmarkStart w:id="334" w:name="_Toc294740013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33"/>
            <w:bookmarkEnd w:id="334"/>
          </w:p>
        </w:tc>
      </w:tr>
      <w:tr w:rsidR="002B2B93" w:rsidRPr="00EB41D3" w:rsidTr="00624422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35" w:name="_Toc293403839"/>
            <w:bookmarkStart w:id="336" w:name="_Toc294740014"/>
            <w:r w:rsidRPr="00624422">
              <w:rPr>
                <w:rFonts w:ascii="Arial" w:hAnsi="Arial" w:cs="Arial"/>
                <w:bCs/>
              </w:rPr>
              <w:t>Versión</w:t>
            </w:r>
            <w:bookmarkEnd w:id="335"/>
            <w:bookmarkEnd w:id="336"/>
          </w:p>
        </w:tc>
        <w:tc>
          <w:tcPr>
            <w:tcW w:w="1152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37" w:name="_Toc293403840"/>
            <w:bookmarkStart w:id="338" w:name="_Toc294740015"/>
            <w:r w:rsidRPr="00624422">
              <w:rPr>
                <w:rFonts w:ascii="Arial" w:hAnsi="Arial" w:cs="Arial"/>
                <w:bCs/>
              </w:rPr>
              <w:t>Fecha</w:t>
            </w:r>
            <w:bookmarkEnd w:id="337"/>
            <w:bookmarkEnd w:id="338"/>
          </w:p>
        </w:tc>
        <w:tc>
          <w:tcPr>
            <w:tcW w:w="5782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39" w:name="_Toc293403841"/>
            <w:bookmarkStart w:id="340" w:name="_Toc294740016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39"/>
            <w:bookmarkEnd w:id="340"/>
          </w:p>
        </w:tc>
        <w:tc>
          <w:tcPr>
            <w:tcW w:w="2007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41" w:name="_Toc293403842"/>
            <w:bookmarkStart w:id="342" w:name="_Toc294740017"/>
            <w:r w:rsidRPr="00624422">
              <w:rPr>
                <w:rFonts w:ascii="Arial" w:hAnsi="Arial" w:cs="Arial"/>
                <w:bCs/>
              </w:rPr>
              <w:t>Autor</w:t>
            </w:r>
            <w:bookmarkEnd w:id="341"/>
            <w:bookmarkEnd w:id="342"/>
          </w:p>
        </w:tc>
      </w:tr>
      <w:tr w:rsidR="002B2B93" w:rsidRPr="00AC5594" w:rsidTr="00624422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43" w:name="_Toc293403843"/>
            <w:bookmarkStart w:id="344" w:name="_Toc294740018"/>
            <w:r w:rsidRPr="00624422">
              <w:rPr>
                <w:rFonts w:ascii="Arial" w:hAnsi="Arial" w:cs="Arial"/>
                <w:bCs/>
              </w:rPr>
              <w:t>1.0</w:t>
            </w:r>
            <w:bookmarkEnd w:id="343"/>
            <w:bookmarkEnd w:id="344"/>
          </w:p>
        </w:tc>
        <w:tc>
          <w:tcPr>
            <w:tcW w:w="1152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45" w:name="_Toc293403844"/>
            <w:bookmarkStart w:id="346" w:name="_Toc294740019"/>
            <w:r w:rsidRPr="00624422">
              <w:rPr>
                <w:rFonts w:ascii="Arial" w:hAnsi="Arial" w:cs="Arial"/>
                <w:bCs/>
              </w:rPr>
              <w:t>15/05/11</w:t>
            </w:r>
            <w:bookmarkEnd w:id="345"/>
            <w:bookmarkEnd w:id="346"/>
          </w:p>
        </w:tc>
        <w:tc>
          <w:tcPr>
            <w:tcW w:w="5782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47" w:name="_Toc293403845"/>
            <w:bookmarkStart w:id="348" w:name="_Toc294740020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47"/>
            <w:bookmarkEnd w:id="348"/>
          </w:p>
        </w:tc>
        <w:tc>
          <w:tcPr>
            <w:tcW w:w="2007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49" w:name="_Toc293403846"/>
            <w:bookmarkStart w:id="350" w:name="_Toc294740021"/>
            <w:r w:rsidRPr="00624422">
              <w:rPr>
                <w:rFonts w:ascii="Arial" w:hAnsi="Arial" w:cs="Arial"/>
                <w:bCs/>
              </w:rPr>
              <w:t>Pintos, Javier</w:t>
            </w:r>
            <w:bookmarkEnd w:id="349"/>
            <w:bookmarkEnd w:id="350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15 </w:t>
      </w:r>
      <w:r w:rsidRPr="002B2B93">
        <w:rPr>
          <w:rFonts w:ascii="Arial" w:hAnsi="Arial" w:cs="Arial"/>
          <w:i/>
          <w:color w:val="000000"/>
          <w:u w:val="single"/>
        </w:rPr>
        <w:t>Tomar preguntas de locatario para locador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5C47E25E" wp14:editId="4CC41959">
            <wp:extent cx="5731510" cy="3370701"/>
            <wp:effectExtent l="19050" t="0" r="254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48"/>
        <w:gridCol w:w="2140"/>
        <w:gridCol w:w="128"/>
        <w:gridCol w:w="1034"/>
        <w:gridCol w:w="248"/>
        <w:gridCol w:w="1248"/>
        <w:gridCol w:w="1024"/>
        <w:gridCol w:w="2067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</w:rPr>
            </w:pPr>
            <w:bookmarkStart w:id="351" w:name="_Toc294740022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351"/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>: Tomar respuestas del usuario locador para usuario locatario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16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474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61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Cliente</w:t>
            </w:r>
          </w:p>
        </w:tc>
        <w:tc>
          <w:tcPr>
            <w:tcW w:w="5689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</w:t>
            </w:r>
            <w:r w:rsidR="00D13FEF" w:rsidRPr="00624422">
              <w:rPr>
                <w:rFonts w:ascii="Arial" w:hAnsi="Arial" w:cs="Arial"/>
              </w:rPr>
              <w:t>Comunicar la</w:t>
            </w:r>
            <w:r w:rsidRPr="00624422">
              <w:rPr>
                <w:rFonts w:ascii="Arial" w:hAnsi="Arial" w:cs="Arial"/>
              </w:rPr>
              <w:t xml:space="preserve"> respuesta del </w:t>
            </w:r>
            <w:r w:rsidR="00D13FEF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de un producto a una pregunta </w:t>
            </w:r>
            <w:r w:rsidR="00D13FEF" w:rsidRPr="00624422">
              <w:rPr>
                <w:rFonts w:ascii="Arial" w:hAnsi="Arial" w:cs="Arial"/>
              </w:rPr>
              <w:t>que haya realizado un locatario</w:t>
            </w:r>
            <w:r w:rsidRPr="00624422">
              <w:rPr>
                <w:rFonts w:ascii="Arial" w:hAnsi="Arial" w:cs="Arial"/>
              </w:rPr>
              <w:t>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8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comunicó la respuesta al </w:t>
            </w:r>
            <w:r w:rsidRPr="00624422">
              <w:rPr>
                <w:rFonts w:ascii="Arial" w:hAnsi="Arial" w:cs="Arial"/>
              </w:rPr>
              <w:t xml:space="preserve">Cliente </w:t>
            </w:r>
            <w:r w:rsidRPr="00624422">
              <w:rPr>
                <w:rFonts w:ascii="Arial" w:hAnsi="Arial" w:cs="Arial"/>
                <w:bCs/>
              </w:rPr>
              <w:t>que realizó la pregunta.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tiene preguntas que le correspondan</w:t>
            </w:r>
          </w:p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confirma la respuesta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2" w:name="_Toc294740023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52"/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53" w:name="_Toc294740024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53"/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caso de uso comienza cuando el Cliente se presenta ante la EA (entidad de alquileres).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(RP) responsable de publicaciones le pregunta al Cliente que necesita.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Cliente le consulta al RP si existen preguntas sobre algún producto suyo.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las publicaciones de productos del Cliente, revisa si alguna de estas tiene preguntas y las tiene.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No existen pregunta</w:t>
            </w:r>
            <w:r w:rsidR="00D13FEF" w:rsidRPr="00624422">
              <w:rPr>
                <w:rFonts w:ascii="Arial" w:hAnsi="Arial" w:cs="Arial"/>
              </w:rPr>
              <w:t>s para ningún producto que tenga</w:t>
            </w:r>
            <w:r w:rsidRPr="00624422">
              <w:rPr>
                <w:rFonts w:ascii="Arial" w:hAnsi="Arial" w:cs="Arial"/>
              </w:rPr>
              <w:t xml:space="preserve"> publicado el Cliente.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Por cada pregunta el RP solicita al Cliente una respuesta para el Cliente que la realizó.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Cliente responde </w:t>
            </w:r>
            <w:r w:rsidR="00D13FEF" w:rsidRPr="00624422">
              <w:rPr>
                <w:rFonts w:ascii="Arial" w:hAnsi="Arial" w:cs="Arial"/>
              </w:rPr>
              <w:t>una o varias preguntas.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</w:t>
            </w:r>
            <w:proofErr w:type="gramEnd"/>
            <w:r w:rsidRPr="00624422">
              <w:rPr>
                <w:rFonts w:ascii="Arial" w:hAnsi="Arial" w:cs="Arial"/>
              </w:rPr>
              <w:t xml:space="preserve">. El Cliente no responde </w:t>
            </w:r>
            <w:r w:rsidR="00D13FEF" w:rsidRPr="00624422">
              <w:rPr>
                <w:rFonts w:ascii="Arial" w:hAnsi="Arial" w:cs="Arial"/>
              </w:rPr>
              <w:t>ninguna de las</w:t>
            </w:r>
            <w:r w:rsidRPr="00624422">
              <w:rPr>
                <w:rFonts w:ascii="Arial" w:hAnsi="Arial" w:cs="Arial"/>
              </w:rPr>
              <w:t xml:space="preserve"> pregunta</w:t>
            </w:r>
            <w:r w:rsidR="00D13FEF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>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6.A.1</w:t>
            </w:r>
            <w:proofErr w:type="gramEnd"/>
            <w:r w:rsidRPr="00624422">
              <w:rPr>
                <w:rFonts w:ascii="Arial" w:hAnsi="Arial" w:cs="Arial"/>
              </w:rPr>
              <w:t>. El RP deja la</w:t>
            </w:r>
            <w:r w:rsidR="00D13FEF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pregunta</w:t>
            </w:r>
            <w:r w:rsidR="00D13FEF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sin contestación.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6.A.2</w:t>
            </w:r>
            <w:proofErr w:type="gramEnd"/>
            <w:r w:rsidRPr="00624422">
              <w:rPr>
                <w:rFonts w:ascii="Arial" w:hAnsi="Arial" w:cs="Arial"/>
              </w:rPr>
              <w:t>. El RP continua con la siguiente pregunta.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 RP toma la respuesta por parte del Cliente y solicita confirmación del envío de la información al Cliente que realizó la pregunta y el Cliente lo confirma.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</w:t>
            </w:r>
            <w:proofErr w:type="gramEnd"/>
            <w:r w:rsidRPr="00624422">
              <w:rPr>
                <w:rFonts w:ascii="Arial" w:hAnsi="Arial" w:cs="Arial"/>
              </w:rPr>
              <w:t>. El Cliente no confirma el envío de la respuesta.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7.A.1</w:t>
            </w:r>
            <w:proofErr w:type="gramEnd"/>
            <w:r w:rsidRPr="00624422">
              <w:rPr>
                <w:rFonts w:ascii="Arial" w:hAnsi="Arial" w:cs="Arial"/>
              </w:rPr>
              <w:t>. Se cancela el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busca los datos de contacto del Cliente interesado.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le pasa la respuesta al Cliente interesado.</w:t>
            </w:r>
          </w:p>
        </w:tc>
        <w:tc>
          <w:tcPr>
            <w:tcW w:w="4279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354" w:name="_Toc293403847"/>
            <w:bookmarkStart w:id="355" w:name="_Toc294740025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54"/>
            <w:bookmarkEnd w:id="355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356" w:name="_Toc293403848"/>
            <w:bookmarkStart w:id="357" w:name="_Toc294740026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56"/>
            <w:bookmarkEnd w:id="357"/>
          </w:p>
        </w:tc>
      </w:tr>
      <w:tr w:rsidR="002B2B93" w:rsidRPr="00EB41D3" w:rsidTr="00624422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58" w:name="_Toc293403849"/>
            <w:bookmarkStart w:id="359" w:name="_Toc294740027"/>
            <w:r w:rsidRPr="00624422">
              <w:rPr>
                <w:rFonts w:ascii="Arial" w:hAnsi="Arial" w:cs="Arial"/>
                <w:bCs/>
              </w:rPr>
              <w:t>Versión</w:t>
            </w:r>
            <w:bookmarkEnd w:id="358"/>
            <w:bookmarkEnd w:id="359"/>
          </w:p>
        </w:tc>
        <w:tc>
          <w:tcPr>
            <w:tcW w:w="1152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60" w:name="_Toc293403850"/>
            <w:bookmarkStart w:id="361" w:name="_Toc294740028"/>
            <w:r w:rsidRPr="00624422">
              <w:rPr>
                <w:rFonts w:ascii="Arial" w:hAnsi="Arial" w:cs="Arial"/>
                <w:bCs/>
              </w:rPr>
              <w:t>Fecha</w:t>
            </w:r>
            <w:bookmarkEnd w:id="360"/>
            <w:bookmarkEnd w:id="361"/>
          </w:p>
        </w:tc>
        <w:tc>
          <w:tcPr>
            <w:tcW w:w="5782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62" w:name="_Toc293403851"/>
            <w:bookmarkStart w:id="363" w:name="_Toc294740029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62"/>
            <w:bookmarkEnd w:id="363"/>
          </w:p>
        </w:tc>
        <w:tc>
          <w:tcPr>
            <w:tcW w:w="2007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64" w:name="_Toc293403852"/>
            <w:bookmarkStart w:id="365" w:name="_Toc294740030"/>
            <w:r w:rsidRPr="00624422">
              <w:rPr>
                <w:rFonts w:ascii="Arial" w:hAnsi="Arial" w:cs="Arial"/>
                <w:bCs/>
              </w:rPr>
              <w:t>Autor</w:t>
            </w:r>
            <w:bookmarkEnd w:id="364"/>
            <w:bookmarkEnd w:id="365"/>
          </w:p>
        </w:tc>
      </w:tr>
      <w:tr w:rsidR="002B2B93" w:rsidRPr="00EB41D3" w:rsidTr="00624422">
        <w:trPr>
          <w:cantSplit/>
          <w:tblCellSpacing w:w="20" w:type="dxa"/>
          <w:jc w:val="center"/>
        </w:trPr>
        <w:tc>
          <w:tcPr>
            <w:tcW w:w="1014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66" w:name="_Toc293403853"/>
            <w:bookmarkStart w:id="367" w:name="_Toc294740031"/>
            <w:r w:rsidRPr="00624422">
              <w:rPr>
                <w:rFonts w:ascii="Arial" w:hAnsi="Arial" w:cs="Arial"/>
                <w:bCs/>
              </w:rPr>
              <w:t>1.0</w:t>
            </w:r>
            <w:bookmarkEnd w:id="366"/>
            <w:bookmarkEnd w:id="367"/>
          </w:p>
        </w:tc>
        <w:tc>
          <w:tcPr>
            <w:tcW w:w="1152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68" w:name="_Toc293403854"/>
            <w:bookmarkStart w:id="369" w:name="_Toc294740032"/>
            <w:r w:rsidRPr="00624422">
              <w:rPr>
                <w:rFonts w:ascii="Arial" w:hAnsi="Arial" w:cs="Arial"/>
                <w:bCs/>
              </w:rPr>
              <w:t>15/05/11</w:t>
            </w:r>
            <w:bookmarkEnd w:id="368"/>
            <w:bookmarkEnd w:id="369"/>
          </w:p>
        </w:tc>
        <w:tc>
          <w:tcPr>
            <w:tcW w:w="5782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70" w:name="_Toc293403855"/>
            <w:bookmarkStart w:id="371" w:name="_Toc294740033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70"/>
            <w:bookmarkEnd w:id="371"/>
          </w:p>
        </w:tc>
        <w:tc>
          <w:tcPr>
            <w:tcW w:w="2007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72" w:name="_Toc293403856"/>
            <w:bookmarkStart w:id="373" w:name="_Toc294740034"/>
            <w:r w:rsidRPr="00624422">
              <w:rPr>
                <w:rFonts w:ascii="Arial" w:hAnsi="Arial" w:cs="Arial"/>
                <w:bCs/>
              </w:rPr>
              <w:t>Pintos, Javier</w:t>
            </w:r>
            <w:bookmarkEnd w:id="372"/>
            <w:bookmarkEnd w:id="373"/>
          </w:p>
        </w:tc>
      </w:tr>
    </w:tbl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16 </w:t>
      </w:r>
      <w:r w:rsidRPr="002B2B93">
        <w:rPr>
          <w:rFonts w:ascii="Arial" w:hAnsi="Arial" w:cs="Arial"/>
          <w:i/>
          <w:color w:val="000000"/>
          <w:u w:val="single"/>
        </w:rPr>
        <w:t>Tomar respuestas del usuario locador para usuario locatario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1A0D4613" wp14:editId="0A45F91C">
            <wp:extent cx="5731510" cy="2570515"/>
            <wp:effectExtent l="19050" t="0" r="2540" b="0"/>
            <wp:docPr id="2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88"/>
        <w:gridCol w:w="272"/>
        <w:gridCol w:w="890"/>
        <w:gridCol w:w="248"/>
        <w:gridCol w:w="1248"/>
        <w:gridCol w:w="307"/>
        <w:gridCol w:w="2856"/>
      </w:tblGrid>
      <w:tr w:rsidR="00E57EB2" w:rsidTr="00980C1E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bookmarkStart w:id="374" w:name="_Toc293403857"/>
            <w:bookmarkStart w:id="375" w:name="_Toc294740035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D35BA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376" w:name="Casilla511"/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bookmarkEnd w:id="376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74"/>
            <w:bookmarkEnd w:id="375"/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E57EB2" w:rsidTr="00980C1E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 xml:space="preserve">Inscribir </w:t>
            </w:r>
            <w:proofErr w:type="spellStart"/>
            <w:r w:rsidRPr="00624422">
              <w:rPr>
                <w:rFonts w:ascii="Arial" w:hAnsi="Arial" w:cs="Arial"/>
                <w:color w:val="000000"/>
              </w:rPr>
              <w:t>publici</w:t>
            </w:r>
            <w:r w:rsidR="00D13FEF" w:rsidRPr="00624422">
              <w:rPr>
                <w:rFonts w:ascii="Arial" w:hAnsi="Arial" w:cs="Arial"/>
                <w:color w:val="000000"/>
              </w:rPr>
              <w:t>tante</w:t>
            </w:r>
            <w:proofErr w:type="spellEnd"/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17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678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549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E57EB2" w:rsidTr="00980C1E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7EB2" w:rsidTr="00980C1E">
        <w:trPr>
          <w:cantSplit/>
          <w:trHeight w:val="385"/>
        </w:trPr>
        <w:tc>
          <w:tcPr>
            <w:tcW w:w="440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2B2B93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  <w:r w:rsidRPr="00624422">
              <w:rPr>
                <w:rFonts w:ascii="Arial" w:hAnsi="Arial" w:cs="Arial"/>
              </w:rPr>
              <w:t xml:space="preserve"> 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registra al </w:t>
            </w:r>
            <w:r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  <w:bCs/>
              </w:rPr>
              <w:t xml:space="preserve"> en la EP </w:t>
            </w:r>
            <w:r w:rsidRPr="00624422">
              <w:rPr>
                <w:rFonts w:ascii="Arial" w:hAnsi="Arial" w:cs="Arial"/>
              </w:rPr>
              <w:t>(entidad de publicidades)</w:t>
            </w:r>
          </w:p>
        </w:tc>
      </w:tr>
      <w:tr w:rsidR="00E57EB2" w:rsidTr="00980C1E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E57EB2" w:rsidRPr="00624422" w:rsidRDefault="00E57EB2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ya se encuentra registrado en la entidad de publicidades.</w:t>
            </w:r>
          </w:p>
          <w:p w:rsidR="00A302BE" w:rsidRPr="00624422" w:rsidRDefault="00A302BE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2: </w:t>
            </w:r>
            <w:r w:rsidRPr="00624422">
              <w:rPr>
                <w:rFonts w:ascii="Arial" w:hAnsi="Arial" w:cs="Arial"/>
              </w:rPr>
              <w:t>El Cliente no desea registrarse.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7" w:name="_Toc294740036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377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78" w:name="_Toc294740037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378"/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caso de uso comienza cuando el Cliente se presenta ante la EP.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>) le pregunta al  Cliente 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Cliente le solicita al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registrarse como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EP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verifica si el Cliente se encuentra inscripto dentro de la EP y el Cliente no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>. El Cliente está inscripto.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pregunta los datos personales al Cliente </w:t>
            </w:r>
            <w:r w:rsidRPr="00624422">
              <w:rPr>
                <w:rFonts w:ascii="Arial" w:hAnsi="Arial" w:cs="Arial"/>
              </w:rPr>
              <w:lastRenderedPageBreak/>
              <w:t>para registrarlos y el Cliente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lastRenderedPageBreak/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A302BE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brindar sus </w:t>
            </w:r>
            <w:r w:rsidRPr="00624422">
              <w:rPr>
                <w:rFonts w:ascii="Arial" w:hAnsi="Arial" w:cs="Arial"/>
              </w:rPr>
              <w:lastRenderedPageBreak/>
              <w:t>datos pe</w:t>
            </w:r>
            <w:r w:rsidR="001576C2" w:rsidRPr="00624422">
              <w:rPr>
                <w:rFonts w:ascii="Arial" w:hAnsi="Arial" w:cs="Arial"/>
              </w:rPr>
              <w:t>r</w:t>
            </w:r>
            <w:r w:rsidRPr="00624422">
              <w:rPr>
                <w:rFonts w:ascii="Arial" w:hAnsi="Arial" w:cs="Arial"/>
              </w:rPr>
              <w:t>sonales.</w:t>
            </w:r>
          </w:p>
          <w:p w:rsidR="00E57EB2" w:rsidRPr="00624422" w:rsidRDefault="00E57EB2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E57EB2" w:rsidTr="00980C1E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lastRenderedPageBreak/>
              <w:t>El RP</w:t>
            </w:r>
            <w:r w:rsidR="00FA6D98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al publicista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</w:rPr>
            </w:pP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E57EB2" w:rsidTr="00980C1E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/>
              </w:rPr>
            </w:pPr>
            <w:bookmarkStart w:id="379" w:name="_Toc293403858"/>
            <w:bookmarkStart w:id="380" w:name="_Toc294740038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379"/>
            <w:bookmarkEnd w:id="380"/>
          </w:p>
        </w:tc>
      </w:tr>
      <w:tr w:rsidR="00E57EB2" w:rsidTr="00980C1E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E57EB2" w:rsidRPr="00624422" w:rsidRDefault="00E57EB2" w:rsidP="00624422">
            <w:pPr>
              <w:rPr>
                <w:rFonts w:ascii="Arial" w:hAnsi="Arial" w:cs="Arial"/>
                <w:b/>
                <w:bCs/>
              </w:rPr>
            </w:pPr>
            <w:bookmarkStart w:id="381" w:name="_Toc293403859"/>
            <w:bookmarkStart w:id="382" w:name="_Toc294740039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381"/>
            <w:bookmarkEnd w:id="382"/>
          </w:p>
        </w:tc>
      </w:tr>
      <w:tr w:rsidR="00E57EB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3" w:name="_Toc293403860"/>
            <w:bookmarkStart w:id="384" w:name="_Toc294740040"/>
            <w:r w:rsidRPr="00624422">
              <w:rPr>
                <w:rFonts w:ascii="Arial" w:hAnsi="Arial" w:cs="Arial"/>
                <w:bCs/>
              </w:rPr>
              <w:t>Versión</w:t>
            </w:r>
            <w:bookmarkEnd w:id="383"/>
            <w:bookmarkEnd w:id="38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5" w:name="_Toc293403861"/>
            <w:bookmarkStart w:id="386" w:name="_Toc294740041"/>
            <w:r w:rsidRPr="00624422">
              <w:rPr>
                <w:rFonts w:ascii="Arial" w:hAnsi="Arial" w:cs="Arial"/>
                <w:bCs/>
              </w:rPr>
              <w:t>Fecha</w:t>
            </w:r>
            <w:bookmarkEnd w:id="385"/>
            <w:bookmarkEnd w:id="386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7" w:name="_Toc293403862"/>
            <w:bookmarkStart w:id="388" w:name="_Toc294740042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387"/>
            <w:bookmarkEnd w:id="388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89" w:name="_Toc293403863"/>
            <w:bookmarkStart w:id="390" w:name="_Toc294740043"/>
            <w:r w:rsidRPr="00624422">
              <w:rPr>
                <w:rFonts w:ascii="Arial" w:hAnsi="Arial" w:cs="Arial"/>
                <w:bCs/>
              </w:rPr>
              <w:t>Autor</w:t>
            </w:r>
            <w:bookmarkEnd w:id="389"/>
            <w:bookmarkEnd w:id="390"/>
          </w:p>
        </w:tc>
      </w:tr>
      <w:tr w:rsidR="00E57EB2" w:rsidRPr="00624422" w:rsidTr="00980C1E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1" w:name="_Toc293403864"/>
            <w:bookmarkStart w:id="392" w:name="_Toc294740044"/>
            <w:r w:rsidRPr="00624422">
              <w:rPr>
                <w:rFonts w:ascii="Arial" w:hAnsi="Arial" w:cs="Arial"/>
                <w:bCs/>
              </w:rPr>
              <w:t>1.1</w:t>
            </w:r>
            <w:bookmarkEnd w:id="391"/>
            <w:bookmarkEnd w:id="392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3" w:name="_Toc293403865"/>
            <w:bookmarkStart w:id="394" w:name="_Toc294740045"/>
            <w:r w:rsidRPr="00624422">
              <w:rPr>
                <w:rFonts w:ascii="Arial" w:hAnsi="Arial" w:cs="Arial"/>
                <w:bCs/>
              </w:rPr>
              <w:t>14/05/11</w:t>
            </w:r>
            <w:bookmarkEnd w:id="393"/>
            <w:bookmarkEnd w:id="394"/>
          </w:p>
        </w:tc>
        <w:tc>
          <w:tcPr>
            <w:tcW w:w="5223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E57EB2" w:rsidRPr="00624422" w:rsidRDefault="00E57EB2" w:rsidP="00624422">
            <w:pPr>
              <w:rPr>
                <w:rFonts w:ascii="Arial" w:hAnsi="Arial" w:cs="Arial"/>
                <w:bCs/>
              </w:rPr>
            </w:pPr>
            <w:bookmarkStart w:id="395" w:name="_Toc293403866"/>
            <w:bookmarkStart w:id="396" w:name="_Toc294740046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395"/>
            <w:bookmarkEnd w:id="396"/>
          </w:p>
        </w:tc>
        <w:tc>
          <w:tcPr>
            <w:tcW w:w="2856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E57EB2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397" w:name="_Toc293403867"/>
            <w:bookmarkStart w:id="398" w:name="_Toc294740047"/>
            <w:r w:rsidRPr="00624422">
              <w:rPr>
                <w:rFonts w:ascii="Arial" w:hAnsi="Arial" w:cs="Arial"/>
                <w:bCs/>
              </w:rPr>
              <w:t>Atala, Jorge E</w:t>
            </w:r>
            <w:r w:rsidR="00A302BE" w:rsidRPr="00624422">
              <w:rPr>
                <w:rFonts w:ascii="Arial" w:hAnsi="Arial" w:cs="Arial"/>
                <w:bCs/>
              </w:rPr>
              <w:t>loy Alan</w:t>
            </w:r>
            <w:bookmarkEnd w:id="397"/>
            <w:bookmarkEnd w:id="398"/>
          </w:p>
        </w:tc>
      </w:tr>
    </w:tbl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17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Inscribir </w:t>
      </w:r>
      <w:proofErr w:type="spellStart"/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publicitante</w:t>
      </w:r>
      <w:proofErr w:type="spellEnd"/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A03B3D" w:rsidRDefault="00FA6D98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39724F1C" wp14:editId="7151B7E4">
            <wp:extent cx="5731510" cy="1535839"/>
            <wp:effectExtent l="19050" t="0" r="254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A03B3D" w:rsidRDefault="00A03B3D">
      <w:pPr>
        <w:rPr>
          <w:rFonts w:ascii="Arial" w:hAnsi="Arial" w:cs="Arial"/>
          <w:lang w:val="es-ES"/>
        </w:rPr>
      </w:pPr>
    </w:p>
    <w:tbl>
      <w:tblPr>
        <w:tblW w:w="10227" w:type="dxa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177"/>
        <w:gridCol w:w="11"/>
        <w:gridCol w:w="1162"/>
        <w:gridCol w:w="248"/>
        <w:gridCol w:w="1248"/>
        <w:gridCol w:w="591"/>
        <w:gridCol w:w="2572"/>
      </w:tblGrid>
      <w:tr w:rsidR="009D35BA" w:rsidTr="002B2B93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bookmarkStart w:id="399" w:name="_Toc293403868"/>
            <w:bookmarkStart w:id="400" w:name="_Toc294740048"/>
            <w:r w:rsidRPr="00624422">
              <w:rPr>
                <w:rFonts w:ascii="Arial" w:hAnsi="Arial" w:cs="Arial"/>
                <w:bCs/>
              </w:rPr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bookmarkStart w:id="401" w:name="Casilla5111"/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bookmarkEnd w:id="401"/>
            <w:r w:rsidRPr="00624422">
              <w:rPr>
                <w:rFonts w:ascii="Arial" w:hAnsi="Arial" w:cs="Arial"/>
              </w:rPr>
              <w:t xml:space="preserve">  Sistema de Información</w:t>
            </w:r>
            <w:bookmarkEnd w:id="399"/>
            <w:bookmarkEnd w:id="400"/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9D35BA" w:rsidTr="002B2B93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  <w:color w:val="000000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Pr="00624422">
              <w:rPr>
                <w:rFonts w:ascii="Arial" w:hAnsi="Arial" w:cs="Arial"/>
                <w:color w:val="000000"/>
              </w:rPr>
              <w:t>Tomar pedido de publicidad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18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Alta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395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Esencial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832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="002B2B93" w:rsidRPr="00624422">
              <w:rPr>
                <w:rFonts w:ascii="Arial" w:hAnsi="Arial" w:cs="Arial"/>
              </w:rPr>
              <w:t xml:space="preserve">Si    </w:t>
            </w:r>
            <w:r w:rsidRPr="00624422">
              <w:rPr>
                <w:rFonts w:ascii="Arial" w:hAnsi="Arial" w:cs="Arial"/>
              </w:rPr>
              <w:t xml:space="preserve">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9D35BA" w:rsidTr="002B2B93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9D35BA" w:rsidTr="002B2B93">
        <w:trPr>
          <w:cantSplit/>
          <w:trHeight w:val="385"/>
        </w:trPr>
        <w:tc>
          <w:tcPr>
            <w:tcW w:w="4406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 xml:space="preserve">: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  <w:tc>
          <w:tcPr>
            <w:tcW w:w="5821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77B86" w:rsidRPr="00624422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  <w:lang w:eastAsia="en-US"/>
              </w:rPr>
            </w:r>
            <w:r w:rsidR="000A71BF" w:rsidRPr="00624422">
              <w:rPr>
                <w:rFonts w:ascii="Arial" w:hAnsi="Arial" w:cs="Arial"/>
                <w:lang w:eastAsia="en-US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="000A71BF" w:rsidRPr="00624422">
              <w:rPr>
                <w:rFonts w:ascii="Arial" w:hAnsi="Arial" w:cs="Arial"/>
              </w:rPr>
            </w:r>
            <w:r w:rsidR="000A71BF"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 xml:space="preserve">: Registrar los datos de un </w:t>
            </w:r>
            <w:proofErr w:type="spellStart"/>
            <w:r w:rsidRPr="00624422">
              <w:rPr>
                <w:rFonts w:ascii="Arial" w:hAnsi="Arial" w:cs="Arial"/>
              </w:rPr>
              <w:t>publicitante</w:t>
            </w:r>
            <w:proofErr w:type="spellEnd"/>
            <w:r w:rsidRPr="00624422">
              <w:rPr>
                <w:rFonts w:ascii="Arial" w:hAnsi="Arial" w:cs="Arial"/>
              </w:rPr>
              <w:t xml:space="preserve"> en la entidad de publicidades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="00677B86"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  <w:r w:rsidRPr="00624422">
              <w:rPr>
                <w:rFonts w:ascii="Arial" w:hAnsi="Arial" w:cs="Arial"/>
              </w:rPr>
              <w:t xml:space="preserve"> 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recibe una publicidad del </w:t>
            </w:r>
            <w:r w:rsidR="00677B86" w:rsidRPr="00624422">
              <w:rPr>
                <w:rFonts w:ascii="Arial" w:hAnsi="Arial" w:cs="Arial"/>
              </w:rPr>
              <w:t>Cliente</w:t>
            </w:r>
          </w:p>
        </w:tc>
      </w:tr>
      <w:tr w:rsidR="009D35BA" w:rsidTr="002B2B93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9D35BA" w:rsidRPr="00624422" w:rsidRDefault="009D35BA" w:rsidP="00624422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</w:t>
            </w:r>
            <w:r w:rsidR="00624422" w:rsidRPr="00624422">
              <w:rPr>
                <w:rFonts w:ascii="Arial" w:hAnsi="Arial" w:cs="Arial"/>
              </w:rPr>
              <w:t>está</w:t>
            </w:r>
            <w:r w:rsidR="00EA0455" w:rsidRPr="00624422">
              <w:rPr>
                <w:rFonts w:ascii="Arial" w:hAnsi="Arial" w:cs="Arial"/>
              </w:rPr>
              <w:t xml:space="preserve"> ingresado</w:t>
            </w:r>
            <w:r w:rsidRPr="00624422">
              <w:rPr>
                <w:rFonts w:ascii="Arial" w:hAnsi="Arial" w:cs="Arial"/>
              </w:rPr>
              <w:t xml:space="preserve"> en la Entidad de publicidades (EP).</w:t>
            </w:r>
          </w:p>
          <w:p w:rsidR="00EA0455" w:rsidRPr="00624422" w:rsidRDefault="00EA0455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El Cliente no desea ingresar la publicidad.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2" w:name="_Toc294740049"/>
            <w:r w:rsidRPr="00624422">
              <w:rPr>
                <w:rFonts w:ascii="Arial" w:hAnsi="Arial" w:cs="Arial"/>
                <w:b/>
                <w:bCs/>
              </w:rPr>
              <w:lastRenderedPageBreak/>
              <w:t>Curso Normal</w:t>
            </w:r>
            <w:bookmarkEnd w:id="402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03" w:name="_Toc294740050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03"/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caso de uso comienza cuando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="00EA0455" w:rsidRPr="00624422">
              <w:rPr>
                <w:rFonts w:ascii="Arial" w:hAnsi="Arial" w:cs="Arial"/>
              </w:rPr>
              <w:t xml:space="preserve"> se presenta ante la EP</w:t>
            </w:r>
            <w:r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publicidades (RP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) le pregunta al 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qué necesita.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le solicita al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registrar una publicidad en la EP</w:t>
            </w:r>
            <w:r w:rsidR="001576C2" w:rsidRPr="00624422">
              <w:rPr>
                <w:rFonts w:ascii="Arial" w:hAnsi="Arial" w:cs="Arial"/>
              </w:rPr>
              <w:t>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 xml:space="preserve"> 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</w:t>
            </w:r>
            <w:r w:rsidR="00677B86" w:rsidRPr="00624422">
              <w:rPr>
                <w:rFonts w:ascii="Arial" w:hAnsi="Arial" w:cs="Arial"/>
              </w:rPr>
              <w:t>verifica</w:t>
            </w:r>
            <w:r w:rsidRPr="00624422">
              <w:rPr>
                <w:rFonts w:ascii="Arial" w:hAnsi="Arial" w:cs="Arial"/>
              </w:rPr>
              <w:t xml:space="preserve"> si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encuentra inscripto dentro de la EP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está inscripto.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está inscripto.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4.A.1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le pide los datos de la publicidad a ingresar al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para registrarla y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se los da.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</w:t>
            </w:r>
            <w:proofErr w:type="gramEnd"/>
            <w:r w:rsidRPr="00624422">
              <w:rPr>
                <w:rFonts w:ascii="Arial" w:hAnsi="Arial" w:cs="Arial"/>
              </w:rPr>
              <w:t xml:space="preserve">. El </w:t>
            </w:r>
            <w:r w:rsidR="00677B86" w:rsidRPr="00624422">
              <w:rPr>
                <w:rFonts w:ascii="Arial" w:hAnsi="Arial" w:cs="Arial"/>
              </w:rPr>
              <w:t>Cliente</w:t>
            </w:r>
            <w:r w:rsidRPr="00624422">
              <w:rPr>
                <w:rFonts w:ascii="Arial" w:hAnsi="Arial" w:cs="Arial"/>
              </w:rPr>
              <w:t xml:space="preserve"> no desea ingresar la publicidad.</w:t>
            </w:r>
          </w:p>
          <w:p w:rsidR="009D35BA" w:rsidRPr="00624422" w:rsidRDefault="009D35BA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5.A.1</w:t>
            </w:r>
            <w:proofErr w:type="gramEnd"/>
            <w:r w:rsidRPr="00624422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9D35BA" w:rsidTr="002B2B93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</w:t>
            </w:r>
            <w:r w:rsidR="00677B86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registra la publicidad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</w:rPr>
            </w:pP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9D35BA" w:rsidTr="002B2B93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proofErr w:type="gramStart"/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1576C2" w:rsidRPr="00624422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/>
              </w:rPr>
            </w:pPr>
            <w:bookmarkStart w:id="404" w:name="_Toc293403869"/>
            <w:bookmarkStart w:id="405" w:name="_Toc294740051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04"/>
            <w:bookmarkEnd w:id="405"/>
          </w:p>
        </w:tc>
      </w:tr>
      <w:tr w:rsidR="009D35BA" w:rsidTr="002B2B93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9D35BA" w:rsidRPr="00624422" w:rsidRDefault="009D35BA" w:rsidP="00624422">
            <w:pPr>
              <w:rPr>
                <w:rFonts w:ascii="Arial" w:hAnsi="Arial" w:cs="Arial"/>
                <w:b/>
                <w:bCs/>
              </w:rPr>
            </w:pPr>
            <w:bookmarkStart w:id="406" w:name="_Toc293403870"/>
            <w:bookmarkStart w:id="407" w:name="_Toc294740052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06"/>
            <w:bookmarkEnd w:id="407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08" w:name="_Toc293403871"/>
            <w:bookmarkStart w:id="409" w:name="_Toc294740053"/>
            <w:r w:rsidRPr="00624422">
              <w:rPr>
                <w:rFonts w:ascii="Arial" w:hAnsi="Arial" w:cs="Arial"/>
                <w:bCs/>
              </w:rPr>
              <w:t>Versión</w:t>
            </w:r>
            <w:bookmarkEnd w:id="408"/>
            <w:bookmarkEnd w:id="409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0" w:name="_Toc293403872"/>
            <w:bookmarkStart w:id="411" w:name="_Toc294740054"/>
            <w:r w:rsidRPr="00624422">
              <w:rPr>
                <w:rFonts w:ascii="Arial" w:hAnsi="Arial" w:cs="Arial"/>
                <w:bCs/>
              </w:rPr>
              <w:t>Fecha</w:t>
            </w:r>
            <w:bookmarkEnd w:id="410"/>
            <w:bookmarkEnd w:id="411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2" w:name="_Toc293403873"/>
            <w:bookmarkStart w:id="413" w:name="_Toc294740055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12"/>
            <w:bookmarkEnd w:id="413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4" w:name="_Toc293403874"/>
            <w:bookmarkStart w:id="415" w:name="_Toc294740056"/>
            <w:r w:rsidRPr="00624422">
              <w:rPr>
                <w:rFonts w:ascii="Arial" w:hAnsi="Arial" w:cs="Arial"/>
                <w:bCs/>
              </w:rPr>
              <w:t>Autor</w:t>
            </w:r>
            <w:bookmarkEnd w:id="414"/>
            <w:bookmarkEnd w:id="415"/>
          </w:p>
        </w:tc>
      </w:tr>
      <w:tr w:rsidR="009D35BA" w:rsidTr="002B2B93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16" w:name="_Toc293403875"/>
            <w:bookmarkStart w:id="417" w:name="_Toc294740057"/>
            <w:r w:rsidRPr="00624422">
              <w:rPr>
                <w:rFonts w:ascii="Arial" w:hAnsi="Arial" w:cs="Arial"/>
                <w:bCs/>
              </w:rPr>
              <w:t>1.1</w:t>
            </w:r>
            <w:bookmarkEnd w:id="416"/>
            <w:bookmarkEnd w:id="417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18" w:name="_Toc293403876"/>
            <w:bookmarkStart w:id="419" w:name="_Toc294740058"/>
            <w:r w:rsidRPr="00624422">
              <w:rPr>
                <w:rFonts w:ascii="Arial" w:hAnsi="Arial" w:cs="Arial"/>
                <w:bCs/>
              </w:rPr>
              <w:t>14/05/11</w:t>
            </w:r>
            <w:bookmarkEnd w:id="418"/>
            <w:bookmarkEnd w:id="419"/>
          </w:p>
        </w:tc>
        <w:tc>
          <w:tcPr>
            <w:tcW w:w="5507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9D35BA" w:rsidRPr="00624422" w:rsidRDefault="009D35BA" w:rsidP="00624422">
            <w:pPr>
              <w:rPr>
                <w:rFonts w:ascii="Arial" w:hAnsi="Arial" w:cs="Arial"/>
                <w:bCs/>
              </w:rPr>
            </w:pPr>
            <w:bookmarkStart w:id="420" w:name="_Toc293403877"/>
            <w:bookmarkStart w:id="421" w:name="_Toc294740059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20"/>
            <w:bookmarkEnd w:id="421"/>
          </w:p>
        </w:tc>
        <w:tc>
          <w:tcPr>
            <w:tcW w:w="2572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9D35BA" w:rsidRPr="00624422" w:rsidRDefault="00934C3E" w:rsidP="00624422">
            <w:pPr>
              <w:rPr>
                <w:rFonts w:ascii="Arial" w:hAnsi="Arial" w:cs="Arial"/>
                <w:bCs/>
              </w:rPr>
            </w:pPr>
            <w:bookmarkStart w:id="422" w:name="_Toc293403878"/>
            <w:bookmarkStart w:id="423" w:name="_Toc294740060"/>
            <w:r w:rsidRPr="00624422">
              <w:rPr>
                <w:rFonts w:ascii="Arial" w:hAnsi="Arial" w:cs="Arial"/>
                <w:bCs/>
              </w:rPr>
              <w:t>Atala, Jorge Eloy Alan</w:t>
            </w:r>
            <w:bookmarkEnd w:id="422"/>
            <w:bookmarkEnd w:id="423"/>
          </w:p>
        </w:tc>
      </w:tr>
    </w:tbl>
    <w:p w:rsidR="00A03B3D" w:rsidRDefault="00A03B3D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 w:rsidP="00C91C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18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Tomar pedido de publicidad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C91C46" w:rsidRDefault="00C91C46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2B2B93" w:rsidRDefault="00E2487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6FC789B0" wp14:editId="54FA13C1">
            <wp:extent cx="5731510" cy="1702429"/>
            <wp:effectExtent l="19050" t="0" r="254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2B2B93" w:rsidRPr="00EB41D3" w:rsidTr="002B2B9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</w:rPr>
            </w:pPr>
            <w:bookmarkStart w:id="424" w:name="_Toc294740061"/>
            <w:r w:rsidRPr="00624422">
              <w:rPr>
                <w:rFonts w:ascii="Arial" w:hAnsi="Arial" w:cs="Arial"/>
                <w:bCs/>
              </w:rPr>
              <w:lastRenderedPageBreak/>
              <w:t>Nivel del  Use Case</w:t>
            </w:r>
            <w:r w:rsidRPr="00624422">
              <w:rPr>
                <w:rFonts w:ascii="Arial" w:hAnsi="Arial" w:cs="Arial"/>
              </w:rPr>
              <w:t xml:space="preserve">: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Negocio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>Sistema de Información</w:t>
            </w:r>
            <w:bookmarkEnd w:id="424"/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2B2B93" w:rsidRPr="00EB41D3" w:rsidTr="002B2B93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Nombre del Use Case</w:t>
            </w:r>
            <w:r w:rsidRPr="00624422">
              <w:rPr>
                <w:rFonts w:ascii="Arial" w:hAnsi="Arial" w:cs="Arial"/>
              </w:rPr>
              <w:t xml:space="preserve">: </w:t>
            </w:r>
            <w:r w:rsidR="00E96881" w:rsidRPr="00624422">
              <w:rPr>
                <w:rFonts w:ascii="Arial" w:hAnsi="Arial" w:cs="Arial"/>
              </w:rPr>
              <w:t xml:space="preserve">Publicar </w:t>
            </w:r>
            <w:r w:rsidRPr="00624422">
              <w:rPr>
                <w:rFonts w:ascii="Arial" w:hAnsi="Arial" w:cs="Arial"/>
              </w:rPr>
              <w:t>Anuncio</w:t>
            </w:r>
            <w:r w:rsidRPr="00624422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ID</w:t>
            </w:r>
            <w:r w:rsidRPr="00624422">
              <w:rPr>
                <w:rFonts w:ascii="Arial" w:hAnsi="Arial" w:cs="Arial"/>
              </w:rPr>
              <w:t>: 19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Prioridad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Alta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Baja           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Categoría</w:t>
            </w:r>
            <w:r w:rsidRPr="00624422">
              <w:rPr>
                <w:rFonts w:ascii="Arial" w:hAnsi="Arial" w:cs="Arial"/>
              </w:rPr>
              <w:t xml:space="preserve">: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Esencial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</w:rPr>
              <w:t>Significativo para la Arquitectura</w:t>
            </w:r>
            <w:r w:rsidRPr="00624422">
              <w:rPr>
                <w:rFonts w:ascii="Arial" w:hAnsi="Arial" w:cs="Arial"/>
              </w:rPr>
              <w:t>: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No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Complejidad</w:t>
            </w:r>
            <w:r w:rsidRPr="00624422">
              <w:rPr>
                <w:rFonts w:ascii="Arial" w:hAnsi="Arial" w:cs="Arial"/>
              </w:rPr>
              <w:t xml:space="preserve">: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Simple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Mediano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Complejo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Muy Complejo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2B2B93" w:rsidRPr="00EB41D3" w:rsidTr="002B2B93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Principal</w:t>
            </w:r>
            <w:r w:rsidRPr="00624422">
              <w:rPr>
                <w:rFonts w:ascii="Arial" w:hAnsi="Arial" w:cs="Arial"/>
              </w:rPr>
              <w:t>: Responsable de Publicidades</w:t>
            </w:r>
          </w:p>
        </w:tc>
        <w:tc>
          <w:tcPr>
            <w:tcW w:w="4994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Actor Secundario</w:t>
            </w:r>
            <w:r w:rsidRPr="00624422">
              <w:rPr>
                <w:rFonts w:ascii="Arial" w:hAnsi="Arial" w:cs="Arial"/>
              </w:rPr>
              <w:t>: 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Tipo de Use Case</w:t>
            </w:r>
            <w:r w:rsidRPr="00624422">
              <w:rPr>
                <w:rFonts w:ascii="Arial" w:hAnsi="Arial" w:cs="Arial"/>
              </w:rPr>
              <w:t xml:space="preserve">: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Concreto                                       </w:t>
            </w:r>
            <w:r w:rsidRPr="00624422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4422">
              <w:rPr>
                <w:rFonts w:ascii="Arial" w:hAnsi="Arial" w:cs="Arial"/>
              </w:rPr>
              <w:instrText xml:space="preserve"> FORMCHECKBOX </w:instrText>
            </w:r>
            <w:r w:rsidRPr="00624422">
              <w:rPr>
                <w:rFonts w:ascii="Arial" w:hAnsi="Arial" w:cs="Arial"/>
              </w:rPr>
            </w:r>
            <w:r w:rsidRPr="00624422">
              <w:rPr>
                <w:rFonts w:ascii="Arial" w:hAnsi="Arial" w:cs="Arial"/>
              </w:rPr>
              <w:fldChar w:fldCharType="end"/>
            </w:r>
            <w:r w:rsidRPr="00624422">
              <w:rPr>
                <w:rFonts w:ascii="Arial" w:hAnsi="Arial" w:cs="Arial"/>
              </w:rPr>
              <w:t xml:space="preserve">   Abstracto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Objetivo</w:t>
            </w:r>
            <w:r w:rsidRPr="00624422">
              <w:rPr>
                <w:rFonts w:ascii="Arial" w:hAnsi="Arial" w:cs="Arial"/>
              </w:rPr>
              <w:t>: Determinar los pedido</w:t>
            </w:r>
            <w:r w:rsidR="00E96881" w:rsidRPr="00624422">
              <w:rPr>
                <w:rFonts w:ascii="Arial" w:hAnsi="Arial" w:cs="Arial"/>
              </w:rPr>
              <w:t>s</w:t>
            </w:r>
            <w:r w:rsidRPr="00624422">
              <w:rPr>
                <w:rFonts w:ascii="Arial" w:hAnsi="Arial" w:cs="Arial"/>
              </w:rPr>
              <w:t xml:space="preserve"> de publicidad disponibles y publicar los anuncios correspondientes.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Precondiciones</w:t>
            </w:r>
            <w:r w:rsidRPr="00624422">
              <w:rPr>
                <w:rFonts w:ascii="Arial" w:hAnsi="Arial" w:cs="Arial"/>
              </w:rPr>
              <w:t xml:space="preserve">: 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>Post- Condiciones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Éxito: </w:t>
            </w:r>
            <w:r w:rsidRPr="00624422">
              <w:rPr>
                <w:rFonts w:ascii="Arial" w:hAnsi="Arial" w:cs="Arial"/>
                <w:bCs/>
              </w:rPr>
              <w:t xml:space="preserve">Se </w:t>
            </w:r>
            <w:r w:rsidR="00E96881" w:rsidRPr="00624422">
              <w:rPr>
                <w:rFonts w:ascii="Arial" w:hAnsi="Arial" w:cs="Arial"/>
                <w:bCs/>
              </w:rPr>
              <w:t>publicó</w:t>
            </w:r>
            <w:r w:rsidRPr="00624422">
              <w:rPr>
                <w:rFonts w:ascii="Arial" w:hAnsi="Arial" w:cs="Arial"/>
                <w:bCs/>
              </w:rPr>
              <w:t xml:space="preserve"> el anuncio publicitario.</w:t>
            </w:r>
          </w:p>
        </w:tc>
      </w:tr>
      <w:tr w:rsidR="002B2B93" w:rsidRPr="00EB41D3" w:rsidTr="002B2B93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Fracaso 1: </w:t>
            </w:r>
            <w:r w:rsidRPr="00624422">
              <w:rPr>
                <w:rFonts w:ascii="Arial" w:hAnsi="Arial" w:cs="Arial"/>
              </w:rPr>
              <w:t>No existen pedidos de publicidad disponibles.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5" w:name="_Toc294740062"/>
            <w:r w:rsidRPr="00624422">
              <w:rPr>
                <w:rFonts w:ascii="Arial" w:hAnsi="Arial" w:cs="Arial"/>
                <w:b/>
                <w:bCs/>
              </w:rPr>
              <w:t>Curso Normal</w:t>
            </w:r>
            <w:bookmarkEnd w:id="425"/>
          </w:p>
        </w:tc>
        <w:tc>
          <w:tcPr>
            <w:tcW w:w="4288" w:type="dxa"/>
            <w:gridSpan w:val="3"/>
          </w:tcPr>
          <w:p w:rsidR="002B2B93" w:rsidRPr="00624422" w:rsidRDefault="002B2B93" w:rsidP="00624422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26" w:name="_Toc294740063"/>
            <w:r w:rsidRPr="00624422">
              <w:rPr>
                <w:rFonts w:ascii="Arial" w:hAnsi="Arial" w:cs="Arial"/>
                <w:b/>
                <w:bCs/>
              </w:rPr>
              <w:t>Alternativas</w:t>
            </w:r>
            <w:bookmarkEnd w:id="426"/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Responsable de Publicaciones (RP) busca los pedidos de publicidades pendientes.</w:t>
            </w:r>
          </w:p>
        </w:tc>
        <w:tc>
          <w:tcPr>
            <w:tcW w:w="4288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obtiene los pedidos de publicidad pendientes.</w:t>
            </w:r>
          </w:p>
        </w:tc>
        <w:tc>
          <w:tcPr>
            <w:tcW w:w="4288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</w:t>
            </w:r>
            <w:proofErr w:type="gramEnd"/>
            <w:r w:rsidRPr="00624422">
              <w:rPr>
                <w:rFonts w:ascii="Arial" w:hAnsi="Arial" w:cs="Arial"/>
              </w:rPr>
              <w:t>. No existen pedidos de publicidad pendientes.</w:t>
            </w:r>
          </w:p>
          <w:p w:rsidR="002B2B93" w:rsidRPr="00624422" w:rsidRDefault="002B2B93" w:rsidP="00624422">
            <w:pPr>
              <w:rPr>
                <w:rFonts w:ascii="Arial" w:hAnsi="Arial" w:cs="Arial"/>
              </w:rPr>
            </w:pPr>
            <w:proofErr w:type="gramStart"/>
            <w:r w:rsidRPr="00624422">
              <w:rPr>
                <w:rFonts w:ascii="Arial" w:hAnsi="Arial" w:cs="Arial"/>
              </w:rPr>
              <w:t>2.A.1</w:t>
            </w:r>
            <w:proofErr w:type="gramEnd"/>
            <w:r w:rsidRPr="00624422">
              <w:rPr>
                <w:rFonts w:ascii="Arial" w:hAnsi="Arial" w:cs="Arial"/>
              </w:rPr>
              <w:t>. Se cancela le Caso de Uso.</w:t>
            </w: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confecciona los anuncios correspondientes para cada pedido de publicidad de acuerdo con las especificaciones.</w:t>
            </w:r>
          </w:p>
        </w:tc>
        <w:tc>
          <w:tcPr>
            <w:tcW w:w="4288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  <w:r w:rsidRPr="00624422">
              <w:rPr>
                <w:rFonts w:ascii="Arial" w:hAnsi="Arial" w:cs="Arial"/>
              </w:rPr>
              <w:t>El RP publica en el lugar correspondiente los anuncios.</w:t>
            </w:r>
          </w:p>
        </w:tc>
        <w:tc>
          <w:tcPr>
            <w:tcW w:w="4288" w:type="dxa"/>
            <w:gridSpan w:val="3"/>
          </w:tcPr>
          <w:p w:rsidR="002B2B93" w:rsidRPr="00624422" w:rsidRDefault="002B2B93" w:rsidP="00624422">
            <w:pPr>
              <w:rPr>
                <w:rFonts w:ascii="Arial" w:hAnsi="Arial" w:cs="Arial"/>
              </w:rPr>
            </w:pP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>Fuente</w:t>
            </w:r>
            <w:r w:rsidRPr="00624422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24422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24422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24422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24422">
              <w:rPr>
                <w:rFonts w:ascii="Arial" w:hAnsi="Arial" w:cs="Arial"/>
                <w:bCs/>
              </w:rPr>
              <w:t>no aplica</w:t>
            </w:r>
            <w:r w:rsidRPr="0062442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r w:rsidRPr="00624422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24422">
              <w:rPr>
                <w:rFonts w:ascii="Arial" w:hAnsi="Arial" w:cs="Arial"/>
                <w:bCs/>
              </w:rPr>
              <w:t>no aplica</w:t>
            </w:r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427" w:name="_Toc293403879"/>
            <w:bookmarkStart w:id="428" w:name="_Toc294740064"/>
            <w:r w:rsidRPr="00624422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24422">
              <w:rPr>
                <w:rFonts w:ascii="Arial" w:hAnsi="Arial" w:cs="Arial"/>
              </w:rPr>
              <w:t>no aplica</w:t>
            </w:r>
            <w:bookmarkEnd w:id="427"/>
            <w:bookmarkEnd w:id="428"/>
          </w:p>
        </w:tc>
      </w:tr>
      <w:tr w:rsidR="002B2B93" w:rsidRPr="00EB41D3" w:rsidTr="002B2B93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2B2B93" w:rsidRPr="00624422" w:rsidRDefault="002B2B93" w:rsidP="00624422">
            <w:pPr>
              <w:rPr>
                <w:rFonts w:ascii="Arial" w:hAnsi="Arial" w:cs="Arial"/>
                <w:b/>
                <w:bCs/>
              </w:rPr>
            </w:pPr>
            <w:bookmarkStart w:id="429" w:name="_Toc293403880"/>
            <w:bookmarkStart w:id="430" w:name="_Toc294740065"/>
            <w:r w:rsidRPr="00624422">
              <w:rPr>
                <w:rFonts w:ascii="Arial" w:hAnsi="Arial" w:cs="Arial"/>
                <w:b/>
                <w:bCs/>
              </w:rPr>
              <w:t>Historia de Cambios</w:t>
            </w:r>
            <w:bookmarkEnd w:id="429"/>
            <w:bookmarkEnd w:id="430"/>
          </w:p>
        </w:tc>
      </w:tr>
      <w:tr w:rsidR="002B2B93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31" w:name="_Toc293403881"/>
            <w:bookmarkStart w:id="432" w:name="_Toc294740066"/>
            <w:r w:rsidRPr="00624422">
              <w:rPr>
                <w:rFonts w:ascii="Arial" w:hAnsi="Arial" w:cs="Arial"/>
                <w:bCs/>
              </w:rPr>
              <w:t>Versión</w:t>
            </w:r>
            <w:bookmarkEnd w:id="431"/>
            <w:bookmarkEnd w:id="432"/>
          </w:p>
        </w:tc>
        <w:tc>
          <w:tcPr>
            <w:tcW w:w="1296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33" w:name="_Toc293403882"/>
            <w:bookmarkStart w:id="434" w:name="_Toc294740067"/>
            <w:r w:rsidRPr="00624422">
              <w:rPr>
                <w:rFonts w:ascii="Arial" w:hAnsi="Arial" w:cs="Arial"/>
                <w:bCs/>
              </w:rPr>
              <w:t>Fecha</w:t>
            </w:r>
            <w:bookmarkEnd w:id="433"/>
            <w:bookmarkEnd w:id="434"/>
          </w:p>
        </w:tc>
        <w:tc>
          <w:tcPr>
            <w:tcW w:w="5627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35" w:name="_Toc293403883"/>
            <w:bookmarkStart w:id="436" w:name="_Toc294740068"/>
            <w:r w:rsidRPr="00624422">
              <w:rPr>
                <w:rFonts w:ascii="Arial" w:hAnsi="Arial" w:cs="Arial"/>
                <w:bCs/>
              </w:rPr>
              <w:t>Descripción del Cambio</w:t>
            </w:r>
            <w:bookmarkEnd w:id="435"/>
            <w:bookmarkEnd w:id="436"/>
          </w:p>
        </w:tc>
        <w:tc>
          <w:tcPr>
            <w:tcW w:w="2020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37" w:name="_Toc293403884"/>
            <w:bookmarkStart w:id="438" w:name="_Toc294740069"/>
            <w:r w:rsidRPr="00624422">
              <w:rPr>
                <w:rFonts w:ascii="Arial" w:hAnsi="Arial" w:cs="Arial"/>
                <w:bCs/>
              </w:rPr>
              <w:t>Autor</w:t>
            </w:r>
            <w:bookmarkEnd w:id="437"/>
            <w:bookmarkEnd w:id="438"/>
          </w:p>
        </w:tc>
      </w:tr>
      <w:tr w:rsidR="002B2B93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39" w:name="_Toc293403885"/>
            <w:bookmarkStart w:id="440" w:name="_Toc294740070"/>
            <w:r w:rsidRPr="00624422">
              <w:rPr>
                <w:rFonts w:ascii="Arial" w:hAnsi="Arial" w:cs="Arial"/>
                <w:bCs/>
              </w:rPr>
              <w:lastRenderedPageBreak/>
              <w:t>1.0</w:t>
            </w:r>
            <w:bookmarkEnd w:id="439"/>
            <w:bookmarkEnd w:id="440"/>
          </w:p>
        </w:tc>
        <w:tc>
          <w:tcPr>
            <w:tcW w:w="1296" w:type="dxa"/>
            <w:gridSpan w:val="2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41" w:name="_Toc293403886"/>
            <w:bookmarkStart w:id="442" w:name="_Toc294740071"/>
            <w:r w:rsidRPr="00624422">
              <w:rPr>
                <w:rFonts w:ascii="Arial" w:hAnsi="Arial" w:cs="Arial"/>
                <w:bCs/>
              </w:rPr>
              <w:t>15/05/11</w:t>
            </w:r>
            <w:bookmarkEnd w:id="441"/>
            <w:bookmarkEnd w:id="442"/>
          </w:p>
        </w:tc>
        <w:tc>
          <w:tcPr>
            <w:tcW w:w="5627" w:type="dxa"/>
            <w:gridSpan w:val="5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43" w:name="_Toc293403887"/>
            <w:bookmarkStart w:id="444" w:name="_Toc294740072"/>
            <w:r w:rsidRPr="00624422">
              <w:rPr>
                <w:rFonts w:ascii="Arial" w:hAnsi="Arial" w:cs="Arial"/>
                <w:bCs/>
              </w:rPr>
              <w:t>Versión Inicial</w:t>
            </w:r>
            <w:bookmarkEnd w:id="443"/>
            <w:bookmarkEnd w:id="444"/>
          </w:p>
        </w:tc>
        <w:tc>
          <w:tcPr>
            <w:tcW w:w="2020" w:type="dxa"/>
          </w:tcPr>
          <w:p w:rsidR="002B2B93" w:rsidRPr="00624422" w:rsidRDefault="002B2B93" w:rsidP="00624422">
            <w:pPr>
              <w:rPr>
                <w:rFonts w:ascii="Arial" w:hAnsi="Arial" w:cs="Arial"/>
                <w:bCs/>
              </w:rPr>
            </w:pPr>
            <w:bookmarkStart w:id="445" w:name="_Toc293403888"/>
            <w:bookmarkStart w:id="446" w:name="_Toc294740073"/>
            <w:r w:rsidRPr="00624422">
              <w:rPr>
                <w:rFonts w:ascii="Arial" w:hAnsi="Arial" w:cs="Arial"/>
                <w:bCs/>
              </w:rPr>
              <w:t>Pintos, Javier</w:t>
            </w:r>
            <w:bookmarkEnd w:id="445"/>
            <w:bookmarkEnd w:id="446"/>
          </w:p>
        </w:tc>
      </w:tr>
    </w:tbl>
    <w:p w:rsidR="00130B16" w:rsidRDefault="00130B16" w:rsidP="002B2B93">
      <w:pPr>
        <w:rPr>
          <w:rFonts w:ascii="Arial" w:hAnsi="Arial" w:cs="Arial"/>
          <w:i/>
          <w:u w:val="single"/>
          <w:lang w:val="es-ES"/>
        </w:rPr>
      </w:pPr>
    </w:p>
    <w:p w:rsidR="002B2B93" w:rsidRDefault="002B2B93" w:rsidP="002B2B93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19 </w:t>
      </w:r>
      <w:r w:rsidRPr="002B2B93">
        <w:rPr>
          <w:rFonts w:ascii="Arial" w:hAnsi="Arial" w:cs="Arial"/>
          <w:i/>
          <w:color w:val="000000"/>
          <w:sz w:val="22"/>
          <w:szCs w:val="22"/>
          <w:u w:val="single"/>
        </w:rPr>
        <w:t>Publicar Anuncio</w:t>
      </w:r>
      <w:r w:rsidRPr="00733CAE">
        <w:rPr>
          <w:rFonts w:ascii="Arial" w:hAnsi="Arial" w:cs="Arial"/>
          <w:i/>
          <w:u w:val="single"/>
          <w:lang w:val="es-ES"/>
        </w:rPr>
        <w:t xml:space="preserve"> 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42A6B44" wp14:editId="2A61F2FC">
            <wp:extent cx="4667250" cy="2576830"/>
            <wp:effectExtent l="19050" t="0" r="0" b="0"/>
            <wp:docPr id="2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721117" w:rsidRPr="00EB41D3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</w:rPr>
            </w:pPr>
            <w:bookmarkStart w:id="447" w:name="_Toc294740074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47"/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B073C9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20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Cliente</w:t>
            </w:r>
          </w:p>
        </w:tc>
        <w:tc>
          <w:tcPr>
            <w:tcW w:w="4994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Tomar una denuncia de publicación indebida por parte de un Cliente e informar la situación para un posterior análisis.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Éxito:</w:t>
            </w:r>
            <w:r w:rsidRPr="00696FEF"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se confirma el pedido de Denuncia</w:t>
            </w:r>
            <w:r w:rsidRPr="00696FEF">
              <w:rPr>
                <w:rFonts w:ascii="Arial" w:hAnsi="Arial" w:cs="Arial"/>
              </w:rPr>
              <w:t>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8" w:name="_Toc294740075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48"/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49" w:name="_Toc294740076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49"/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Cliente se presenta ante al Responsable de publicaciones (RP).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(RP) responsable de publicaciones le pregunta al Cliente qué necesita.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El Cliente le informa al RP que existe un producto que no cumple con los términos y condiciones.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solicita al usuario los datos del producto a denunciar.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Cliente aporta los datos del producto en cuestión.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toma los datos del producto a denunciar y solicita al Cliente una breve descripción del motivo de la denuncia.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Cliente le expresa al RP el motivo de la denuncia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toma el motivo y solicita al Cliente que confirme el pedido de denuncia.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Cliente confirma la denuncia.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9.A</w:t>
            </w:r>
            <w:proofErr w:type="gramEnd"/>
            <w:r w:rsidRPr="00696FEF">
              <w:rPr>
                <w:rFonts w:ascii="Arial" w:hAnsi="Arial" w:cs="Arial"/>
              </w:rPr>
              <w:t>. El Cliente no confirma la denuncia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9.A.1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toma la denuncia con los dato</w:t>
            </w:r>
            <w:r w:rsidR="00E96881" w:rsidRPr="00696FEF">
              <w:rPr>
                <w:rFonts w:ascii="Arial" w:hAnsi="Arial" w:cs="Arial"/>
              </w:rPr>
              <w:t>s del producto y los motivos de</w:t>
            </w:r>
            <w:r w:rsidRPr="00696FEF">
              <w:rPr>
                <w:rFonts w:ascii="Arial" w:hAnsi="Arial" w:cs="Arial"/>
              </w:rPr>
              <w:t xml:space="preserve"> la denuncia para el posterior análisis.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  <w:r w:rsidRPr="00696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bookmarkStart w:id="450" w:name="_Toc293403889"/>
            <w:bookmarkStart w:id="451" w:name="_Toc294740077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50"/>
            <w:bookmarkEnd w:id="451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bookmarkStart w:id="452" w:name="_Toc293403890"/>
            <w:bookmarkStart w:id="453" w:name="_Toc294740078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52"/>
            <w:bookmarkEnd w:id="453"/>
          </w:p>
        </w:tc>
      </w:tr>
      <w:tr w:rsidR="00721117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54" w:name="_Toc293403891"/>
            <w:bookmarkStart w:id="455" w:name="_Toc294740079"/>
            <w:r w:rsidRPr="00696FEF">
              <w:rPr>
                <w:rFonts w:ascii="Arial" w:hAnsi="Arial" w:cs="Arial"/>
                <w:bCs/>
              </w:rPr>
              <w:t>Versión</w:t>
            </w:r>
            <w:bookmarkEnd w:id="454"/>
            <w:bookmarkEnd w:id="455"/>
          </w:p>
        </w:tc>
        <w:tc>
          <w:tcPr>
            <w:tcW w:w="1296" w:type="dxa"/>
            <w:gridSpan w:val="2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56" w:name="_Toc293403892"/>
            <w:bookmarkStart w:id="457" w:name="_Toc294740080"/>
            <w:r w:rsidRPr="00696FEF">
              <w:rPr>
                <w:rFonts w:ascii="Arial" w:hAnsi="Arial" w:cs="Arial"/>
                <w:bCs/>
              </w:rPr>
              <w:t>Fecha</w:t>
            </w:r>
            <w:bookmarkEnd w:id="456"/>
            <w:bookmarkEnd w:id="457"/>
          </w:p>
        </w:tc>
        <w:tc>
          <w:tcPr>
            <w:tcW w:w="5627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58" w:name="_Toc293403893"/>
            <w:bookmarkStart w:id="459" w:name="_Toc294740081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58"/>
            <w:bookmarkEnd w:id="459"/>
          </w:p>
        </w:tc>
        <w:tc>
          <w:tcPr>
            <w:tcW w:w="2020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60" w:name="_Toc293403894"/>
            <w:bookmarkStart w:id="461" w:name="_Toc294740082"/>
            <w:r w:rsidRPr="00696FEF">
              <w:rPr>
                <w:rFonts w:ascii="Arial" w:hAnsi="Arial" w:cs="Arial"/>
                <w:bCs/>
              </w:rPr>
              <w:t>Autor</w:t>
            </w:r>
            <w:bookmarkEnd w:id="460"/>
            <w:bookmarkEnd w:id="461"/>
          </w:p>
        </w:tc>
      </w:tr>
      <w:tr w:rsidR="00721117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62" w:name="_Toc293403895"/>
            <w:bookmarkStart w:id="463" w:name="_Toc294740083"/>
            <w:r w:rsidRPr="00696FEF">
              <w:rPr>
                <w:rFonts w:ascii="Arial" w:hAnsi="Arial" w:cs="Arial"/>
                <w:bCs/>
              </w:rPr>
              <w:t>1.0</w:t>
            </w:r>
            <w:bookmarkEnd w:id="462"/>
            <w:bookmarkEnd w:id="463"/>
          </w:p>
        </w:tc>
        <w:tc>
          <w:tcPr>
            <w:tcW w:w="1296" w:type="dxa"/>
            <w:gridSpan w:val="2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64" w:name="_Toc293403896"/>
            <w:bookmarkStart w:id="465" w:name="_Toc294740084"/>
            <w:r w:rsidRPr="00696FEF">
              <w:rPr>
                <w:rFonts w:ascii="Arial" w:hAnsi="Arial" w:cs="Arial"/>
                <w:bCs/>
              </w:rPr>
              <w:t>15/05/11</w:t>
            </w:r>
            <w:bookmarkEnd w:id="464"/>
            <w:bookmarkEnd w:id="465"/>
          </w:p>
        </w:tc>
        <w:tc>
          <w:tcPr>
            <w:tcW w:w="5627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66" w:name="_Toc293403897"/>
            <w:bookmarkStart w:id="467" w:name="_Toc294740085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66"/>
            <w:bookmarkEnd w:id="467"/>
          </w:p>
        </w:tc>
        <w:tc>
          <w:tcPr>
            <w:tcW w:w="2020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68" w:name="_Toc293403898"/>
            <w:bookmarkStart w:id="469" w:name="_Toc294740086"/>
            <w:r w:rsidRPr="00696FEF">
              <w:rPr>
                <w:rFonts w:ascii="Arial" w:hAnsi="Arial" w:cs="Arial"/>
                <w:bCs/>
              </w:rPr>
              <w:t>Pintos, Javier</w:t>
            </w:r>
            <w:bookmarkEnd w:id="468"/>
            <w:bookmarkEnd w:id="469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130B16" w:rsidRDefault="00130B16" w:rsidP="00721117">
      <w:pPr>
        <w:rPr>
          <w:rFonts w:ascii="Arial" w:hAnsi="Arial" w:cs="Arial"/>
          <w:i/>
          <w:u w:val="single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20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Tomar denuncia de publicación inadecuada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0AB37AE0" wp14:editId="227DA83C">
            <wp:extent cx="5731510" cy="3143405"/>
            <wp:effectExtent l="19050" t="0" r="254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2"/>
        <w:gridCol w:w="1143"/>
        <w:gridCol w:w="193"/>
        <w:gridCol w:w="2693"/>
        <w:gridCol w:w="458"/>
        <w:gridCol w:w="248"/>
        <w:gridCol w:w="1246"/>
        <w:gridCol w:w="1022"/>
        <w:gridCol w:w="2080"/>
      </w:tblGrid>
      <w:tr w:rsidR="00721117" w:rsidRPr="00EB41D3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</w:rPr>
            </w:pPr>
            <w:bookmarkStart w:id="470" w:name="_Toc294740087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Negocio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>Sistema de Información</w:t>
            </w:r>
            <w:bookmarkEnd w:id="470"/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721117" w:rsidRPr="00EB41D3" w:rsidTr="00B073C9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>: Suspender Usuario</w:t>
            </w:r>
            <w:r w:rsidRPr="00696FEF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015F8F" w:rsidRPr="00696FEF">
              <w:rPr>
                <w:rFonts w:ascii="Arial" w:hAnsi="Arial" w:cs="Arial"/>
              </w:rPr>
              <w:t>20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>: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721117" w:rsidRPr="00EB41D3" w:rsidTr="00B073C9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Publicaciones</w:t>
            </w:r>
          </w:p>
        </w:tc>
        <w:tc>
          <w:tcPr>
            <w:tcW w:w="4994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Pr="00696FEF">
              <w:rPr>
                <w:rFonts w:ascii="Arial" w:hAnsi="Arial" w:cs="Arial"/>
              </w:rPr>
            </w:r>
            <w:r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Determinar si una denuncia es válida y, de ser así, suspender al Cliente y dar de baja sus publicaciones.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 xml:space="preserve">: 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 w:val="restart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7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 xml:space="preserve">Se suspendió al </w:t>
            </w:r>
            <w:r w:rsidRPr="00696FEF">
              <w:rPr>
                <w:rFonts w:ascii="Arial" w:hAnsi="Arial" w:cs="Arial"/>
              </w:rPr>
              <w:t xml:space="preserve">Cliente </w:t>
            </w:r>
            <w:r w:rsidRPr="00696FEF">
              <w:rPr>
                <w:rFonts w:ascii="Arial" w:hAnsi="Arial" w:cs="Arial"/>
                <w:bCs/>
              </w:rPr>
              <w:t>y se dieron de baja sus publicaciones.</w:t>
            </w:r>
          </w:p>
        </w:tc>
      </w:tr>
      <w:tr w:rsidR="00721117" w:rsidRPr="00EB41D3" w:rsidTr="00B073C9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2"/>
            <w:vMerge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7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</w:rPr>
              <w:t>No existen productos denunciados.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2: </w:t>
            </w:r>
            <w:r w:rsidRPr="00696FEF">
              <w:rPr>
                <w:rFonts w:ascii="Arial" w:hAnsi="Arial" w:cs="Arial"/>
                <w:bCs/>
              </w:rPr>
              <w:t xml:space="preserve">No se confirma la suspensión del </w:t>
            </w:r>
            <w:r w:rsidRPr="00696FEF">
              <w:rPr>
                <w:rFonts w:ascii="Arial" w:hAnsi="Arial" w:cs="Arial"/>
              </w:rPr>
              <w:t>Cliente.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1" w:name="_Toc294740088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71"/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72" w:name="_Toc294740089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72"/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El Responsable de Publicaciones (RP) busca todos aquellos productos que posean denuncias.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</w:t>
            </w:r>
            <w:proofErr w:type="gramEnd"/>
            <w:r w:rsidRPr="00696FEF">
              <w:rPr>
                <w:rFonts w:ascii="Arial" w:hAnsi="Arial" w:cs="Arial"/>
              </w:rPr>
              <w:t>. No existen productos denunciados.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2.A.1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Por cada Producto denunciado, el RP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determina que el producto incumple las normas.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>. El producto cumple las normas.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>. La denuncia es desestimada.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4.A.2</w:t>
            </w:r>
            <w:proofErr w:type="gramEnd"/>
            <w:r w:rsidRPr="00696FEF">
              <w:rPr>
                <w:rFonts w:ascii="Arial" w:hAnsi="Arial" w:cs="Arial"/>
              </w:rPr>
              <w:t>. Continúa con la siguiente denuncia.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confirma la suspensión del Cliente.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</w:t>
            </w:r>
            <w:proofErr w:type="gramEnd"/>
            <w:r w:rsidRPr="00696FEF">
              <w:rPr>
                <w:rFonts w:ascii="Arial" w:hAnsi="Arial" w:cs="Arial"/>
              </w:rPr>
              <w:t>. El RP no confirma la suspensión del Cliente.</w:t>
            </w:r>
          </w:p>
          <w:p w:rsidR="00721117" w:rsidRPr="00696FEF" w:rsidRDefault="00721117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5.A.1</w:t>
            </w:r>
            <w:proofErr w:type="gramEnd"/>
            <w:r w:rsidRPr="00696FEF">
              <w:rPr>
                <w:rFonts w:ascii="Arial" w:hAnsi="Arial" w:cs="Arial"/>
              </w:rPr>
              <w:t>. Se cancela el caso de uso.</w:t>
            </w: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busca todas las publicaciones del usuario dueño de la publicación denunciada.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Por cada publicación del Cliente se llama al caso de uso </w:t>
            </w:r>
            <w:r w:rsidRPr="00696FEF">
              <w:rPr>
                <w:rFonts w:ascii="Arial" w:hAnsi="Arial" w:cs="Arial"/>
                <w:b/>
              </w:rPr>
              <w:t>Dar de baja publicación de un producto</w:t>
            </w:r>
            <w:r w:rsidRPr="00696FEF">
              <w:rPr>
                <w:rFonts w:ascii="Arial" w:hAnsi="Arial" w:cs="Arial"/>
              </w:rPr>
              <w:t xml:space="preserve"> y se realiza la baja de dicha publicación</w:t>
            </w:r>
            <w:r w:rsidR="00E96881" w:rsidRPr="00696FEF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RP determina que el Cliente denunciado pasa al estado de Suspendido.</w:t>
            </w:r>
          </w:p>
        </w:tc>
        <w:tc>
          <w:tcPr>
            <w:tcW w:w="4288" w:type="dxa"/>
            <w:gridSpan w:val="3"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="00015F8F" w:rsidRPr="00696FEF">
              <w:rPr>
                <w:rFonts w:ascii="Arial" w:hAnsi="Arial" w:cs="Arial"/>
                <w:bCs/>
              </w:rPr>
              <w:t>04-</w:t>
            </w:r>
            <w:r w:rsidRPr="00696FEF">
              <w:rPr>
                <w:rFonts w:ascii="Arial" w:hAnsi="Arial" w:cs="Arial"/>
                <w:bCs/>
              </w:rPr>
              <w:t>Dar de Baja publicación de un producto.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bookmarkStart w:id="473" w:name="_Toc293403899"/>
            <w:bookmarkStart w:id="474" w:name="_Toc294740090"/>
            <w:r w:rsidRPr="00696FEF">
              <w:rPr>
                <w:rFonts w:ascii="Arial" w:hAnsi="Arial" w:cs="Arial"/>
                <w:b/>
                <w:bCs/>
              </w:rPr>
              <w:t>Use Case de Generalización</w:t>
            </w:r>
            <w:r w:rsidRPr="00696FEF">
              <w:rPr>
                <w:rFonts w:ascii="Arial" w:hAnsi="Arial" w:cs="Arial"/>
                <w:bCs/>
              </w:rPr>
              <w:t xml:space="preserve">: </w:t>
            </w:r>
            <w:r w:rsidRPr="00696FEF">
              <w:rPr>
                <w:rFonts w:ascii="Arial" w:hAnsi="Arial" w:cs="Arial"/>
              </w:rPr>
              <w:t>no aplica</w:t>
            </w:r>
            <w:bookmarkEnd w:id="473"/>
            <w:bookmarkEnd w:id="474"/>
          </w:p>
        </w:tc>
      </w:tr>
      <w:tr w:rsidR="00721117" w:rsidRPr="00EB41D3" w:rsidTr="00B073C9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</w:rPr>
            </w:pPr>
            <w:bookmarkStart w:id="475" w:name="_Toc293403900"/>
            <w:bookmarkStart w:id="476" w:name="_Toc294740091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75"/>
            <w:bookmarkEnd w:id="476"/>
          </w:p>
        </w:tc>
      </w:tr>
      <w:tr w:rsidR="00721117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77" w:name="_Toc293403901"/>
            <w:bookmarkStart w:id="478" w:name="_Toc294740092"/>
            <w:r w:rsidRPr="00696FEF">
              <w:rPr>
                <w:rFonts w:ascii="Arial" w:hAnsi="Arial" w:cs="Arial"/>
                <w:bCs/>
              </w:rPr>
              <w:t>Versión</w:t>
            </w:r>
            <w:bookmarkEnd w:id="477"/>
            <w:bookmarkEnd w:id="478"/>
          </w:p>
        </w:tc>
        <w:tc>
          <w:tcPr>
            <w:tcW w:w="1296" w:type="dxa"/>
            <w:gridSpan w:val="2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79" w:name="_Toc293403902"/>
            <w:bookmarkStart w:id="480" w:name="_Toc294740093"/>
            <w:r w:rsidRPr="00696FEF">
              <w:rPr>
                <w:rFonts w:ascii="Arial" w:hAnsi="Arial" w:cs="Arial"/>
                <w:bCs/>
              </w:rPr>
              <w:t>Fecha</w:t>
            </w:r>
            <w:bookmarkEnd w:id="479"/>
            <w:bookmarkEnd w:id="480"/>
          </w:p>
        </w:tc>
        <w:tc>
          <w:tcPr>
            <w:tcW w:w="5627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81" w:name="_Toc293403903"/>
            <w:bookmarkStart w:id="482" w:name="_Toc294740094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481"/>
            <w:bookmarkEnd w:id="482"/>
          </w:p>
        </w:tc>
        <w:tc>
          <w:tcPr>
            <w:tcW w:w="2020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83" w:name="_Toc293403904"/>
            <w:bookmarkStart w:id="484" w:name="_Toc294740095"/>
            <w:r w:rsidRPr="00696FEF">
              <w:rPr>
                <w:rFonts w:ascii="Arial" w:hAnsi="Arial" w:cs="Arial"/>
                <w:bCs/>
              </w:rPr>
              <w:t>Autor</w:t>
            </w:r>
            <w:bookmarkEnd w:id="483"/>
            <w:bookmarkEnd w:id="484"/>
          </w:p>
        </w:tc>
      </w:tr>
      <w:tr w:rsidR="00721117" w:rsidRPr="00EB41D3" w:rsidTr="00696FEF">
        <w:trPr>
          <w:cantSplit/>
          <w:tblCellSpacing w:w="20" w:type="dxa"/>
          <w:jc w:val="center"/>
        </w:trPr>
        <w:tc>
          <w:tcPr>
            <w:tcW w:w="1012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85" w:name="_Toc293403905"/>
            <w:bookmarkStart w:id="486" w:name="_Toc294740096"/>
            <w:r w:rsidRPr="00696FEF">
              <w:rPr>
                <w:rFonts w:ascii="Arial" w:hAnsi="Arial" w:cs="Arial"/>
                <w:bCs/>
              </w:rPr>
              <w:t>1.0</w:t>
            </w:r>
            <w:bookmarkEnd w:id="485"/>
            <w:bookmarkEnd w:id="486"/>
          </w:p>
        </w:tc>
        <w:tc>
          <w:tcPr>
            <w:tcW w:w="1296" w:type="dxa"/>
            <w:gridSpan w:val="2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87" w:name="_Toc293403906"/>
            <w:bookmarkStart w:id="488" w:name="_Toc294740097"/>
            <w:r w:rsidRPr="00696FEF">
              <w:rPr>
                <w:rFonts w:ascii="Arial" w:hAnsi="Arial" w:cs="Arial"/>
                <w:bCs/>
              </w:rPr>
              <w:t>15/05/11</w:t>
            </w:r>
            <w:bookmarkEnd w:id="487"/>
            <w:bookmarkEnd w:id="488"/>
          </w:p>
        </w:tc>
        <w:tc>
          <w:tcPr>
            <w:tcW w:w="5627" w:type="dxa"/>
            <w:gridSpan w:val="5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89" w:name="_Toc293403907"/>
            <w:bookmarkStart w:id="490" w:name="_Toc294740098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489"/>
            <w:bookmarkEnd w:id="490"/>
          </w:p>
        </w:tc>
        <w:tc>
          <w:tcPr>
            <w:tcW w:w="2020" w:type="dxa"/>
          </w:tcPr>
          <w:p w:rsidR="00721117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491" w:name="_Toc293403908"/>
            <w:bookmarkStart w:id="492" w:name="_Toc294740099"/>
            <w:r w:rsidRPr="00696FEF">
              <w:rPr>
                <w:rFonts w:ascii="Arial" w:hAnsi="Arial" w:cs="Arial"/>
                <w:bCs/>
              </w:rPr>
              <w:t>Pintos, Javier</w:t>
            </w:r>
            <w:bookmarkEnd w:id="491"/>
            <w:bookmarkEnd w:id="492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721117" w:rsidRDefault="00721117" w:rsidP="00721117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21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Suspender Usuario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9ABDCDD" wp14:editId="6144E6AC">
            <wp:extent cx="5723890" cy="4192270"/>
            <wp:effectExtent l="19050" t="0" r="0" b="0"/>
            <wp:docPr id="2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19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B93" w:rsidRDefault="002B2B93">
      <w:pPr>
        <w:rPr>
          <w:rFonts w:ascii="Arial" w:hAnsi="Arial" w:cs="Arial"/>
          <w:lang w:val="es-ES"/>
        </w:rPr>
      </w:pPr>
    </w:p>
    <w:p w:rsidR="002B2B93" w:rsidRDefault="002B2B93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71"/>
        <w:gridCol w:w="936"/>
        <w:gridCol w:w="337"/>
        <w:gridCol w:w="1849"/>
        <w:gridCol w:w="1144"/>
        <w:gridCol w:w="246"/>
        <w:gridCol w:w="40"/>
        <w:gridCol w:w="1243"/>
        <w:gridCol w:w="3089"/>
      </w:tblGrid>
      <w:tr w:rsidR="007F6A5D" w:rsidRPr="007F6A5D" w:rsidTr="00217E40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</w:rPr>
            </w:pPr>
            <w:bookmarkStart w:id="493" w:name="_Toc294740100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493"/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29" w:type="dxa"/>
            <w:shd w:val="clear" w:color="auto" w:fill="auto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 Primera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7006" w:type="dxa"/>
            <w:gridSpan w:val="8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  <w:color w:val="000000"/>
                <w:lang w:eastAsia="es-AR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  <w:lang w:eastAsia="es-AR"/>
              </w:rPr>
              <w:t>Reportar estadísticas de clientes inscriptos por período de tiempo.</w:t>
            </w:r>
          </w:p>
        </w:tc>
        <w:tc>
          <w:tcPr>
            <w:tcW w:w="3029" w:type="dxa"/>
            <w:shd w:val="clear" w:color="auto" w:fill="C0C0C0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 xml:space="preserve">: </w:t>
            </w:r>
            <w:r w:rsidR="005A6A46" w:rsidRPr="00696FEF">
              <w:rPr>
                <w:rFonts w:ascii="Arial" w:hAnsi="Arial" w:cs="Arial"/>
              </w:rPr>
              <w:t>22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7F6A5D" w:rsidRPr="007F6A5D" w:rsidTr="002B2B93">
        <w:trPr>
          <w:cantSplit/>
          <w:trHeight w:val="385"/>
          <w:tblCellSpacing w:w="20" w:type="dxa"/>
          <w:jc w:val="center"/>
        </w:trPr>
        <w:tc>
          <w:tcPr>
            <w:tcW w:w="4333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Esencial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="002B2B93" w:rsidRPr="00696FEF">
              <w:rPr>
                <w:rFonts w:ascii="Arial" w:hAnsi="Arial" w:cs="Arial"/>
              </w:rPr>
              <w:t xml:space="preserve"> Soporte  </w:t>
            </w:r>
            <w:r w:rsidRPr="00696FEF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570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7F6A5D" w:rsidRPr="007F6A5D" w:rsidTr="00217E4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7F6A5D" w:rsidRPr="007F6A5D" w:rsidTr="005A6A46">
        <w:trPr>
          <w:cantSplit/>
          <w:trHeight w:val="385"/>
          <w:tblCellSpacing w:w="20" w:type="dxa"/>
          <w:jc w:val="center"/>
        </w:trPr>
        <w:tc>
          <w:tcPr>
            <w:tcW w:w="5763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>: Responsable de reportes (RR)</w:t>
            </w:r>
          </w:p>
        </w:tc>
        <w:tc>
          <w:tcPr>
            <w:tcW w:w="4272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>: Generar reportes estadísticos acerca de la cantidad de clientes que posee  la EA en un determinado momento.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</w:t>
            </w:r>
            <w:r w:rsidR="002B2B93" w:rsidRPr="00696FEF">
              <w:rPr>
                <w:rFonts w:ascii="Arial" w:hAnsi="Arial" w:cs="Arial"/>
              </w:rPr>
              <w:t xml:space="preserve"> </w:t>
            </w:r>
            <w:r w:rsidRPr="00696FEF">
              <w:rPr>
                <w:rFonts w:ascii="Arial" w:hAnsi="Arial" w:cs="Arial"/>
              </w:rPr>
              <w:t>no aplica.</w:t>
            </w:r>
          </w:p>
        </w:tc>
      </w:tr>
      <w:tr w:rsidR="007F6A5D" w:rsidRPr="007F6A5D" w:rsidTr="005A6A46">
        <w:trPr>
          <w:cantSplit/>
          <w:trHeight w:val="243"/>
          <w:tblCellSpacing w:w="20" w:type="dxa"/>
          <w:jc w:val="center"/>
        </w:trPr>
        <w:tc>
          <w:tcPr>
            <w:tcW w:w="2147" w:type="dxa"/>
            <w:gridSpan w:val="2"/>
            <w:vMerge w:val="restart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lastRenderedPageBreak/>
              <w:t>Post- Condiciones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F6A5D" w:rsidRPr="007F6A5D" w:rsidTr="005A6A46">
        <w:trPr>
          <w:cantSplit/>
          <w:trHeight w:val="343"/>
          <w:tblCellSpacing w:w="20" w:type="dxa"/>
          <w:jc w:val="center"/>
        </w:trPr>
        <w:tc>
          <w:tcPr>
            <w:tcW w:w="2147" w:type="dxa"/>
            <w:gridSpan w:val="2"/>
            <w:vMerge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8" w:type="dxa"/>
            <w:gridSpan w:val="7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Fracaso 1: </w:t>
            </w:r>
            <w:r w:rsidRPr="00696FEF">
              <w:rPr>
                <w:rFonts w:ascii="Arial" w:hAnsi="Arial" w:cs="Arial"/>
                <w:bCs/>
              </w:rPr>
              <w:t>no existen clientes subscriptos en el periodo indicado.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4" w:name="_Toc294740101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494"/>
          </w:p>
        </w:tc>
        <w:tc>
          <w:tcPr>
            <w:tcW w:w="4312" w:type="dxa"/>
            <w:gridSpan w:val="3"/>
            <w:shd w:val="clear" w:color="auto" w:fill="D9D9D9" w:themeFill="background1" w:themeFillShade="D9"/>
          </w:tcPr>
          <w:p w:rsidR="007F6A5D" w:rsidRPr="00696FEF" w:rsidRDefault="007F6A5D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95" w:name="_Toc294740102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495"/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pStyle w:val="Prrafodelista"/>
              <w:numPr>
                <w:ilvl w:val="0"/>
                <w:numId w:val="9"/>
              </w:numPr>
              <w:ind w:left="36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 estadísticos) decide realizar un reporte en base a la cantidad de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  <w:p w:rsidR="007F6A5D" w:rsidRPr="00696FEF" w:rsidRDefault="007F6A5D" w:rsidP="00696FEF">
            <w:pPr>
              <w:jc w:val="both"/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elige un intervalo de </w:t>
            </w:r>
            <w:proofErr w:type="gramStart"/>
            <w:r w:rsidRPr="00696FEF">
              <w:rPr>
                <w:rFonts w:ascii="Arial" w:hAnsi="Arial" w:cs="Arial"/>
              </w:rPr>
              <w:t>tiempo(</w:t>
            </w:r>
            <w:proofErr w:type="gramEnd"/>
            <w:r w:rsidRPr="00696FEF">
              <w:rPr>
                <w:rFonts w:ascii="Arial" w:hAnsi="Arial" w:cs="Arial"/>
              </w:rPr>
              <w:t>fecha desde y fecha hasta) para reportar la cantidad de inscriptos que tiene la Entidad de alquileres.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consulta los clientes que se subscribieron a la EA en el periodo de tiempo indicado y existen clientes.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</w:t>
            </w:r>
            <w:proofErr w:type="gramEnd"/>
            <w:r w:rsidRPr="00696FEF">
              <w:rPr>
                <w:rFonts w:ascii="Arial" w:hAnsi="Arial" w:cs="Arial"/>
              </w:rPr>
              <w:t xml:space="preserve"> No existen subscriptos en el periodo indicado.</w:t>
            </w:r>
          </w:p>
          <w:p w:rsidR="007F6A5D" w:rsidRPr="00696FEF" w:rsidRDefault="007F6A5D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3.A.1</w:t>
            </w:r>
            <w:proofErr w:type="gramEnd"/>
            <w:r w:rsidRPr="00696FEF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5A6A46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decide agrupar a los subscriptos según su estado.</w:t>
            </w:r>
          </w:p>
        </w:tc>
        <w:tc>
          <w:tcPr>
            <w:tcW w:w="4312" w:type="dxa"/>
            <w:gridSpan w:val="3"/>
          </w:tcPr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</w:t>
            </w:r>
            <w:proofErr w:type="gramEnd"/>
            <w:r w:rsidRPr="00696FEF">
              <w:rPr>
                <w:rFonts w:ascii="Arial" w:hAnsi="Arial" w:cs="Arial"/>
              </w:rPr>
              <w:t xml:space="preserve"> El RR no decide agrupar los  datos obtenidos.</w:t>
            </w:r>
          </w:p>
          <w:p w:rsidR="005A6A46" w:rsidRPr="00696FEF" w:rsidRDefault="005A6A46" w:rsidP="00696FEF">
            <w:pPr>
              <w:rPr>
                <w:rFonts w:ascii="Arial" w:hAnsi="Arial" w:cs="Arial"/>
              </w:rPr>
            </w:pPr>
            <w:proofErr w:type="gramStart"/>
            <w:r w:rsidRPr="00696FEF">
              <w:rPr>
                <w:rFonts w:ascii="Arial" w:hAnsi="Arial" w:cs="Arial"/>
              </w:rPr>
              <w:t>4.A.1</w:t>
            </w:r>
            <w:proofErr w:type="gramEnd"/>
            <w:r w:rsidRPr="00696FEF">
              <w:rPr>
                <w:rFonts w:ascii="Arial" w:hAnsi="Arial" w:cs="Arial"/>
              </w:rPr>
              <w:t xml:space="preserve"> Fin del curso alternativo.</w:t>
            </w: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arma reporte con los datos obtenidos, pudiendo representar la información mediante tablas o gráficos.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5A6A46">
        <w:trPr>
          <w:tblCellSpacing w:w="20" w:type="dxa"/>
          <w:jc w:val="center"/>
        </w:trPr>
        <w:tc>
          <w:tcPr>
            <w:tcW w:w="5723" w:type="dxa"/>
            <w:gridSpan w:val="6"/>
          </w:tcPr>
          <w:p w:rsidR="007F6A5D" w:rsidRPr="00696FEF" w:rsidRDefault="005A6A46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del caso de uso.</w:t>
            </w:r>
          </w:p>
        </w:tc>
        <w:tc>
          <w:tcPr>
            <w:tcW w:w="4312" w:type="dxa"/>
            <w:gridSpan w:val="3"/>
          </w:tcPr>
          <w:p w:rsidR="007F6A5D" w:rsidRPr="00696FEF" w:rsidRDefault="007F6A5D" w:rsidP="00696FEF">
            <w:pPr>
              <w:rPr>
                <w:rFonts w:ascii="Arial" w:hAnsi="Arial" w:cs="Arial"/>
              </w:rPr>
            </w:pP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5477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(</w:t>
            </w:r>
            <w:proofErr w:type="gramEnd"/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Reunión, entrevista, documento, </w:t>
            </w:r>
            <w:r w:rsidR="00E96881" w:rsidRPr="00696FEF">
              <w:rPr>
                <w:rFonts w:ascii="Arial" w:hAnsi="Arial" w:cs="Arial"/>
                <w:b/>
                <w:bCs/>
                <w:color w:val="800080"/>
              </w:rPr>
              <w:t>etc.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558" w:type="dxa"/>
            <w:gridSpan w:val="4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  <w:r w:rsidRPr="00696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</w:t>
            </w:r>
            <w:r w:rsidR="00721117" w:rsidRPr="00696FEF">
              <w:rPr>
                <w:rFonts w:ascii="Arial" w:hAnsi="Arial" w:cs="Arial"/>
                <w:bCs/>
              </w:rPr>
              <w:t xml:space="preserve"> </w:t>
            </w:r>
            <w:r w:rsidRPr="00696FEF">
              <w:rPr>
                <w:rFonts w:ascii="Arial" w:hAnsi="Arial" w:cs="Arial"/>
                <w:bCs/>
              </w:rPr>
              <w:t>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7F6A5D" w:rsidRPr="007F6A5D" w:rsidTr="00217E40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6" w:name="_Toc293403909"/>
            <w:bookmarkStart w:id="497" w:name="_Toc294740103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496"/>
            <w:bookmarkEnd w:id="497"/>
          </w:p>
        </w:tc>
      </w:tr>
      <w:tr w:rsidR="007F6A5D" w:rsidRPr="007F6A5D" w:rsidTr="007F6A5D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BFBFBF" w:themeFill="background1" w:themeFillShade="BF"/>
          </w:tcPr>
          <w:p w:rsidR="007F6A5D" w:rsidRPr="00696FEF" w:rsidRDefault="007F6A5D" w:rsidP="00696FEF">
            <w:pPr>
              <w:rPr>
                <w:rFonts w:ascii="Arial" w:hAnsi="Arial" w:cs="Arial"/>
                <w:b/>
                <w:bCs/>
              </w:rPr>
            </w:pPr>
            <w:bookmarkStart w:id="498" w:name="_Toc293403910"/>
            <w:bookmarkStart w:id="499" w:name="_Toc294740104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498"/>
            <w:bookmarkEnd w:id="499"/>
          </w:p>
        </w:tc>
      </w:tr>
      <w:tr w:rsidR="007F6A5D" w:rsidRPr="007F6A5D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0" w:name="_Toc293403911"/>
            <w:bookmarkStart w:id="501" w:name="_Toc294740105"/>
            <w:r w:rsidRPr="00696FEF">
              <w:rPr>
                <w:rFonts w:ascii="Arial" w:hAnsi="Arial" w:cs="Arial"/>
                <w:bCs/>
              </w:rPr>
              <w:t>Versión</w:t>
            </w:r>
            <w:bookmarkEnd w:id="500"/>
            <w:bookmarkEnd w:id="501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2" w:name="_Toc293403912"/>
            <w:bookmarkStart w:id="503" w:name="_Toc294740106"/>
            <w:r w:rsidRPr="00696FEF">
              <w:rPr>
                <w:rFonts w:ascii="Arial" w:hAnsi="Arial" w:cs="Arial"/>
                <w:bCs/>
              </w:rPr>
              <w:t>Fecha</w:t>
            </w:r>
            <w:bookmarkEnd w:id="502"/>
            <w:bookmarkEnd w:id="503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4" w:name="_Toc293403913"/>
            <w:bookmarkStart w:id="505" w:name="_Toc294740107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04"/>
            <w:bookmarkEnd w:id="505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6" w:name="_Toc293403914"/>
            <w:bookmarkStart w:id="507" w:name="_Toc294740108"/>
            <w:r w:rsidRPr="00696FEF">
              <w:rPr>
                <w:rFonts w:ascii="Arial" w:hAnsi="Arial" w:cs="Arial"/>
                <w:bCs/>
              </w:rPr>
              <w:t>Autor</w:t>
            </w:r>
            <w:bookmarkEnd w:id="506"/>
            <w:bookmarkEnd w:id="507"/>
          </w:p>
        </w:tc>
      </w:tr>
      <w:tr w:rsidR="007F6A5D" w:rsidRPr="00721117" w:rsidTr="005A6A46">
        <w:trPr>
          <w:cantSplit/>
          <w:tblCellSpacing w:w="20" w:type="dxa"/>
          <w:jc w:val="center"/>
        </w:trPr>
        <w:tc>
          <w:tcPr>
            <w:tcW w:w="1211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08" w:name="_Toc293403915"/>
            <w:bookmarkStart w:id="509" w:name="_Toc294740109"/>
            <w:r w:rsidRPr="00696FEF">
              <w:rPr>
                <w:rFonts w:ascii="Arial" w:hAnsi="Arial" w:cs="Arial"/>
                <w:bCs/>
              </w:rPr>
              <w:t>1.1</w:t>
            </w:r>
            <w:bookmarkEnd w:id="508"/>
            <w:bookmarkEnd w:id="509"/>
          </w:p>
        </w:tc>
        <w:tc>
          <w:tcPr>
            <w:tcW w:w="1233" w:type="dxa"/>
            <w:gridSpan w:val="2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0" w:name="_Toc293403916"/>
            <w:bookmarkStart w:id="511" w:name="_Toc294740110"/>
            <w:r w:rsidRPr="00696FEF">
              <w:rPr>
                <w:rFonts w:ascii="Arial" w:hAnsi="Arial" w:cs="Arial"/>
                <w:bCs/>
              </w:rPr>
              <w:t>09/05/11</w:t>
            </w:r>
            <w:bookmarkEnd w:id="510"/>
            <w:bookmarkEnd w:id="511"/>
          </w:p>
        </w:tc>
        <w:tc>
          <w:tcPr>
            <w:tcW w:w="4482" w:type="dxa"/>
            <w:gridSpan w:val="5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2" w:name="_Toc293403917"/>
            <w:bookmarkStart w:id="513" w:name="_Toc294740111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12"/>
            <w:bookmarkEnd w:id="513"/>
          </w:p>
        </w:tc>
        <w:tc>
          <w:tcPr>
            <w:tcW w:w="3029" w:type="dxa"/>
          </w:tcPr>
          <w:p w:rsidR="007F6A5D" w:rsidRPr="00696FEF" w:rsidRDefault="007F6A5D" w:rsidP="00696FEF">
            <w:pPr>
              <w:rPr>
                <w:rFonts w:ascii="Arial" w:hAnsi="Arial" w:cs="Arial"/>
                <w:bCs/>
              </w:rPr>
            </w:pPr>
            <w:bookmarkStart w:id="514" w:name="_Toc293403918"/>
            <w:bookmarkStart w:id="515" w:name="_Toc294740112"/>
            <w:r w:rsidRPr="00696FEF">
              <w:rPr>
                <w:rFonts w:ascii="Arial" w:hAnsi="Arial" w:cs="Arial"/>
                <w:bCs/>
              </w:rPr>
              <w:t>Giagante, Ignacio</w:t>
            </w:r>
            <w:bookmarkEnd w:id="514"/>
            <w:bookmarkEnd w:id="515"/>
          </w:p>
        </w:tc>
      </w:tr>
    </w:tbl>
    <w:p w:rsidR="007F6A5D" w:rsidRDefault="007F6A5D" w:rsidP="00721117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5A6A46" w:rsidRDefault="005A6A46" w:rsidP="005A6A46">
      <w:pPr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lastRenderedPageBreak/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  22</w:t>
      </w:r>
      <w:r w:rsidR="00721117">
        <w:rPr>
          <w:rFonts w:ascii="Arial" w:hAnsi="Arial" w:cs="Arial"/>
          <w:i/>
          <w:u w:val="single"/>
          <w:lang w:val="es-ES"/>
        </w:rPr>
        <w:t xml:space="preserve"> </w:t>
      </w:r>
      <w:r w:rsidRPr="005A6A46">
        <w:rPr>
          <w:rFonts w:ascii="Arial" w:hAnsi="Arial" w:cs="Arial"/>
          <w:i/>
          <w:color w:val="000000"/>
          <w:u w:val="single"/>
          <w:lang w:eastAsia="es-AR"/>
        </w:rPr>
        <w:t xml:space="preserve">Reportar estadísticas de clientes inscriptos por período de tiempo </w:t>
      </w:r>
      <w:r w:rsidRPr="00733CAE">
        <w:rPr>
          <w:rFonts w:ascii="Arial" w:hAnsi="Arial" w:cs="Arial"/>
          <w:i/>
          <w:u w:val="single"/>
          <w:lang w:val="es-ES"/>
        </w:rPr>
        <w:t>(curso normal)</w:t>
      </w:r>
    </w:p>
    <w:p w:rsidR="005A6A46" w:rsidRDefault="005A6A46">
      <w:pPr>
        <w:rPr>
          <w:rFonts w:ascii="Arial" w:hAnsi="Arial" w:cs="Arial"/>
          <w:lang w:val="es-ES"/>
        </w:rPr>
      </w:pPr>
    </w:p>
    <w:p w:rsidR="005A6A46" w:rsidRDefault="005A6A46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2B522CE7" wp14:editId="0A915A49">
            <wp:extent cx="3125972" cy="153097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724" cy="15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</w:p>
    <w:tbl>
      <w:tblPr>
        <w:tblW w:w="10227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1074"/>
        <w:gridCol w:w="70"/>
        <w:gridCol w:w="2318"/>
        <w:gridCol w:w="709"/>
        <w:gridCol w:w="323"/>
        <w:gridCol w:w="248"/>
        <w:gridCol w:w="1248"/>
        <w:gridCol w:w="449"/>
        <w:gridCol w:w="2714"/>
      </w:tblGrid>
      <w:tr w:rsidR="00D83CF8" w:rsidTr="00721117">
        <w:trPr>
          <w:cantSplit/>
          <w:trHeight w:val="300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bookmarkStart w:id="516" w:name="_Toc293403919"/>
            <w:bookmarkStart w:id="517" w:name="_Toc294740113"/>
            <w:r w:rsidRPr="00696FEF">
              <w:rPr>
                <w:rFonts w:ascii="Arial" w:hAnsi="Arial" w:cs="Arial"/>
                <w:bCs/>
              </w:rPr>
              <w:t>Nivel del  Use Case</w:t>
            </w:r>
            <w:r w:rsidRPr="00696FEF">
              <w:rPr>
                <w:rFonts w:ascii="Arial" w:hAnsi="Arial" w:cs="Arial"/>
              </w:rPr>
              <w:t xml:space="preserve">: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Negocio                                 </w:t>
            </w:r>
            <w:bookmarkStart w:id="518" w:name="Casilla51111"/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bookmarkEnd w:id="518"/>
            <w:r w:rsidRPr="00696FEF">
              <w:rPr>
                <w:rFonts w:ascii="Arial" w:hAnsi="Arial" w:cs="Arial"/>
              </w:rPr>
              <w:t xml:space="preserve">  Sistema de Información</w:t>
            </w:r>
            <w:bookmarkEnd w:id="516"/>
            <w:bookmarkEnd w:id="517"/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D83CF8" w:rsidTr="00721117">
        <w:trPr>
          <w:cantSplit/>
          <w:trHeight w:val="385"/>
        </w:trPr>
        <w:tc>
          <w:tcPr>
            <w:tcW w:w="7064" w:type="dxa"/>
            <w:gridSpan w:val="8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Nombre del Use Case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productos publicados por periodo de tiempo.</w:t>
            </w:r>
          </w:p>
        </w:tc>
        <w:tc>
          <w:tcPr>
            <w:tcW w:w="3163" w:type="dxa"/>
            <w:gridSpan w:val="2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C0C0C0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ID</w:t>
            </w:r>
            <w:r w:rsidRPr="00696FEF">
              <w:rPr>
                <w:rFonts w:ascii="Arial" w:hAnsi="Arial" w:cs="Arial"/>
              </w:rPr>
              <w:t>: 23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Prioridad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Alta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  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Baja         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4536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Categoría</w:t>
            </w:r>
            <w:r w:rsidRPr="00696FEF">
              <w:rPr>
                <w:rFonts w:ascii="Arial" w:hAnsi="Arial" w:cs="Arial"/>
              </w:rPr>
              <w:t xml:space="preserve">: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Esencial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691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</w:rPr>
              <w:t>Significativo para la Arquitectura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No</w:t>
            </w:r>
          </w:p>
        </w:tc>
      </w:tr>
      <w:tr w:rsidR="00D83CF8" w:rsidTr="00721117">
        <w:trPr>
          <w:cantSplit/>
          <w:trHeight w:val="385"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Complejidad</w:t>
            </w:r>
            <w:r w:rsidRPr="00696FEF">
              <w:rPr>
                <w:rFonts w:ascii="Arial" w:hAnsi="Arial" w:cs="Arial"/>
              </w:rPr>
              <w:t xml:space="preserve">: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Simple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Mediano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Complejo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Muy Complejo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D83CF8" w:rsidTr="00721117">
        <w:trPr>
          <w:cantSplit/>
          <w:trHeight w:val="385"/>
        </w:trPr>
        <w:tc>
          <w:tcPr>
            <w:tcW w:w="5245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Principal</w:t>
            </w:r>
            <w:r w:rsidRPr="00696FEF">
              <w:rPr>
                <w:rFonts w:ascii="Arial" w:hAnsi="Arial" w:cs="Arial"/>
              </w:rPr>
              <w:t xml:space="preserve">: Responsable de </w:t>
            </w:r>
            <w:proofErr w:type="spellStart"/>
            <w:r w:rsidRPr="00696FEF">
              <w:rPr>
                <w:rFonts w:ascii="Arial" w:hAnsi="Arial" w:cs="Arial"/>
              </w:rPr>
              <w:t>resportes</w:t>
            </w:r>
            <w:proofErr w:type="spellEnd"/>
            <w:r w:rsidRPr="00696FEF">
              <w:rPr>
                <w:rFonts w:ascii="Arial" w:hAnsi="Arial" w:cs="Arial"/>
              </w:rPr>
              <w:t xml:space="preserve"> (RR)</w:t>
            </w:r>
          </w:p>
        </w:tc>
        <w:tc>
          <w:tcPr>
            <w:tcW w:w="4982" w:type="dxa"/>
            <w:gridSpan w:val="5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Actor Secundario</w:t>
            </w:r>
            <w:r w:rsidRPr="00696FEF">
              <w:rPr>
                <w:rFonts w:ascii="Arial" w:hAnsi="Arial" w:cs="Arial"/>
              </w:rPr>
              <w:t>: 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Tipo de Use Case</w:t>
            </w:r>
            <w:r w:rsidRPr="00696FEF">
              <w:rPr>
                <w:rFonts w:ascii="Arial" w:hAnsi="Arial" w:cs="Arial"/>
              </w:rPr>
              <w:t xml:space="preserve">: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Concreto                                       </w:t>
            </w:r>
            <w:r w:rsidR="000A71BF" w:rsidRPr="00696FEF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FEF">
              <w:rPr>
                <w:rFonts w:ascii="Arial" w:hAnsi="Arial" w:cs="Arial"/>
              </w:rPr>
              <w:instrText xml:space="preserve"> FORMCHECKBOX </w:instrText>
            </w:r>
            <w:r w:rsidR="000A71BF" w:rsidRPr="00696FEF">
              <w:rPr>
                <w:rFonts w:ascii="Arial" w:hAnsi="Arial" w:cs="Arial"/>
              </w:rPr>
            </w:r>
            <w:r w:rsidR="000A71BF" w:rsidRPr="00696FEF">
              <w:rPr>
                <w:rFonts w:ascii="Arial" w:hAnsi="Arial" w:cs="Arial"/>
              </w:rPr>
              <w:fldChar w:fldCharType="end"/>
            </w:r>
            <w:r w:rsidRPr="00696FEF">
              <w:rPr>
                <w:rFonts w:ascii="Arial" w:hAnsi="Arial" w:cs="Arial"/>
              </w:rPr>
              <w:t xml:space="preserve">   Abstracto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Objetivo</w:t>
            </w:r>
            <w:r w:rsidRPr="00696FEF">
              <w:rPr>
                <w:rFonts w:ascii="Arial" w:hAnsi="Arial" w:cs="Arial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Precondiciones</w:t>
            </w:r>
            <w:r w:rsidRPr="00696FEF">
              <w:rPr>
                <w:rFonts w:ascii="Arial" w:hAnsi="Arial" w:cs="Arial"/>
              </w:rPr>
              <w:t>:  no aplica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 w:val="restart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Post- Condiciones</w:t>
            </w:r>
            <w:r w:rsidRPr="00696FEF">
              <w:rPr>
                <w:rFonts w:ascii="Arial" w:hAnsi="Arial" w:cs="Arial"/>
              </w:rPr>
              <w:t xml:space="preserve"> </w:t>
            </w:r>
          </w:p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D83CF8" w:rsidTr="00721117">
        <w:trPr>
          <w:cantSplit/>
          <w:trHeight w:val="243"/>
        </w:trPr>
        <w:tc>
          <w:tcPr>
            <w:tcW w:w="2218" w:type="dxa"/>
            <w:gridSpan w:val="3"/>
            <w:vMerge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  <w:vAlign w:val="center"/>
          </w:tcPr>
          <w:p w:rsidR="00D83CF8" w:rsidRPr="00696FEF" w:rsidRDefault="00D83CF8" w:rsidP="00696FEF">
            <w:pPr>
              <w:rPr>
                <w:rFonts w:ascii="Arial" w:eastAsia="Calibri" w:hAnsi="Arial" w:cs="Arial"/>
              </w:rPr>
            </w:pPr>
          </w:p>
        </w:tc>
        <w:tc>
          <w:tcPr>
            <w:tcW w:w="8009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  <w:b/>
                <w:bCs/>
              </w:rPr>
              <w:t>Fracaso : no aplica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19" w:name="_Toc294740114"/>
            <w:r w:rsidRPr="00696FEF">
              <w:rPr>
                <w:rFonts w:ascii="Arial" w:hAnsi="Arial" w:cs="Arial"/>
                <w:b/>
                <w:bCs/>
              </w:rPr>
              <w:t>Curso Normal</w:t>
            </w:r>
            <w:bookmarkEnd w:id="519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20" w:name="_Toc294740115"/>
            <w:r w:rsidRPr="00696FEF">
              <w:rPr>
                <w:rFonts w:ascii="Arial" w:hAnsi="Arial" w:cs="Arial"/>
                <w:b/>
                <w:bCs/>
              </w:rPr>
              <w:t>Alternativas</w:t>
            </w:r>
            <w:bookmarkEnd w:id="520"/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pStyle w:val="Prrafodelista1"/>
              <w:numPr>
                <w:ilvl w:val="0"/>
                <w:numId w:val="17"/>
              </w:num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los productos publicados por periodo de tiempo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snapToGrid w:val="0"/>
              <w:spacing w:before="120" w:line="276" w:lineRule="auto"/>
              <w:jc w:val="both"/>
              <w:rPr>
                <w:rFonts w:ascii="Arial" w:hAnsi="Arial" w:cs="Arial"/>
              </w:rPr>
            </w:pPr>
          </w:p>
          <w:p w:rsidR="00D83CF8" w:rsidRPr="00696FEF" w:rsidRDefault="00D83CF8" w:rsidP="00696FEF">
            <w:pPr>
              <w:spacing w:before="120" w:line="276" w:lineRule="auto"/>
              <w:jc w:val="both"/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 </w:t>
            </w: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selecciona la fecha de </w:t>
            </w:r>
            <w:proofErr w:type="spellStart"/>
            <w:r w:rsidRPr="00696FEF">
              <w:rPr>
                <w:rFonts w:ascii="Arial" w:hAnsi="Arial" w:cs="Arial"/>
              </w:rPr>
              <w:t>finalizacion</w:t>
            </w:r>
            <w:proofErr w:type="spellEnd"/>
            <w:r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cuenta la cantidad de publicaciones realizadas en cada periodo de tiempo desde la fecha de inicio del reporte hasta la fecha de </w:t>
            </w:r>
            <w:proofErr w:type="spellStart"/>
            <w:r w:rsidRPr="00696FEF">
              <w:rPr>
                <w:rFonts w:ascii="Arial" w:hAnsi="Arial" w:cs="Arial"/>
              </w:rPr>
              <w:t>finalizacion</w:t>
            </w:r>
            <w:proofErr w:type="spellEnd"/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411" w:type="dxa"/>
            <w:gridSpan w:val="3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c>
          <w:tcPr>
            <w:tcW w:w="5816" w:type="dxa"/>
            <w:gridSpan w:val="7"/>
            <w:tcBorders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lastRenderedPageBreak/>
              <w:t>Fin caso de uso</w:t>
            </w:r>
          </w:p>
        </w:tc>
        <w:tc>
          <w:tcPr>
            <w:tcW w:w="4411" w:type="dxa"/>
            <w:gridSpan w:val="3"/>
            <w:tcBorders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</w:rPr>
            </w:pP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696FEF">
              <w:rPr>
                <w:rFonts w:ascii="Arial" w:hAnsi="Arial" w:cs="Arial"/>
              </w:rPr>
              <w:t>El RR puede cancelar el caso de uso en cualquier momento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D83CF8" w:rsidTr="00721117">
        <w:trPr>
          <w:cantSplit/>
        </w:trPr>
        <w:tc>
          <w:tcPr>
            <w:tcW w:w="5568" w:type="dxa"/>
            <w:gridSpan w:val="6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</w:rPr>
              <w:t>)</w:t>
            </w:r>
            <w:r w:rsidRPr="00696FEF">
              <w:rPr>
                <w:rFonts w:ascii="Arial" w:hAnsi="Arial" w:cs="Arial"/>
                <w:bCs/>
              </w:rPr>
              <w:t xml:space="preserve"> :</w:t>
            </w:r>
          </w:p>
        </w:tc>
        <w:tc>
          <w:tcPr>
            <w:tcW w:w="4659" w:type="dxa"/>
            <w:gridSpan w:val="4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</w:rPr>
              <w:t>no aplica</w:t>
            </w:r>
            <w:r w:rsidRPr="00696FE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</w:rPr>
              <w:t>no aplica</w:t>
            </w:r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/>
              </w:rPr>
            </w:pPr>
            <w:bookmarkStart w:id="521" w:name="_Toc293403920"/>
            <w:bookmarkStart w:id="522" w:name="_Toc294740116"/>
            <w:r w:rsidRPr="00696FEF">
              <w:rPr>
                <w:rFonts w:ascii="Arial" w:hAnsi="Arial" w:cs="Arial"/>
                <w:b/>
                <w:bCs/>
              </w:rPr>
              <w:t xml:space="preserve">Use Case de Generalización: </w:t>
            </w:r>
            <w:r w:rsidRPr="00696FEF">
              <w:rPr>
                <w:rFonts w:ascii="Arial" w:hAnsi="Arial" w:cs="Arial"/>
              </w:rPr>
              <w:t>no aplica</w:t>
            </w:r>
            <w:bookmarkEnd w:id="521"/>
            <w:bookmarkEnd w:id="522"/>
          </w:p>
        </w:tc>
      </w:tr>
      <w:tr w:rsidR="00D83CF8" w:rsidTr="00721117">
        <w:trPr>
          <w:cantSplit/>
        </w:trPr>
        <w:tc>
          <w:tcPr>
            <w:tcW w:w="10227" w:type="dxa"/>
            <w:gridSpan w:val="10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3F3F3"/>
          </w:tcPr>
          <w:p w:rsidR="00D83CF8" w:rsidRPr="00696FEF" w:rsidRDefault="00D83CF8" w:rsidP="00696FEF">
            <w:pPr>
              <w:rPr>
                <w:rFonts w:ascii="Arial" w:hAnsi="Arial" w:cs="Arial"/>
                <w:b/>
                <w:bCs/>
              </w:rPr>
            </w:pPr>
            <w:bookmarkStart w:id="523" w:name="_Toc293403921"/>
            <w:bookmarkStart w:id="524" w:name="_Toc294740117"/>
            <w:r w:rsidRPr="00696FEF">
              <w:rPr>
                <w:rFonts w:ascii="Arial" w:hAnsi="Arial" w:cs="Arial"/>
                <w:b/>
                <w:bCs/>
              </w:rPr>
              <w:t>Historia de Cambios</w:t>
            </w:r>
            <w:bookmarkEnd w:id="523"/>
            <w:bookmarkEnd w:id="524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5" w:name="_Toc293403922"/>
            <w:bookmarkStart w:id="526" w:name="_Toc294740118"/>
            <w:r w:rsidRPr="00696FEF">
              <w:rPr>
                <w:rFonts w:ascii="Arial" w:hAnsi="Arial" w:cs="Arial"/>
                <w:bCs/>
              </w:rPr>
              <w:t>Versión</w:t>
            </w:r>
            <w:bookmarkEnd w:id="525"/>
            <w:bookmarkEnd w:id="526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7" w:name="_Toc293403923"/>
            <w:bookmarkStart w:id="528" w:name="_Toc294740119"/>
            <w:r w:rsidRPr="00696FEF">
              <w:rPr>
                <w:rFonts w:ascii="Arial" w:hAnsi="Arial" w:cs="Arial"/>
                <w:bCs/>
              </w:rPr>
              <w:t>Fecha</w:t>
            </w:r>
            <w:bookmarkEnd w:id="527"/>
            <w:bookmarkEnd w:id="528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29" w:name="_Toc293403924"/>
            <w:bookmarkStart w:id="530" w:name="_Toc294740120"/>
            <w:r w:rsidRPr="00696FEF">
              <w:rPr>
                <w:rFonts w:ascii="Arial" w:hAnsi="Arial" w:cs="Arial"/>
                <w:bCs/>
              </w:rPr>
              <w:t>Descripción del Cambio</w:t>
            </w:r>
            <w:bookmarkEnd w:id="529"/>
            <w:bookmarkEnd w:id="530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1" w:name="_Toc293403925"/>
            <w:bookmarkStart w:id="532" w:name="_Toc294740121"/>
            <w:r w:rsidRPr="00696FEF">
              <w:rPr>
                <w:rFonts w:ascii="Arial" w:hAnsi="Arial" w:cs="Arial"/>
                <w:bCs/>
              </w:rPr>
              <w:t>Autor</w:t>
            </w:r>
            <w:bookmarkEnd w:id="531"/>
            <w:bookmarkEnd w:id="532"/>
          </w:p>
        </w:tc>
      </w:tr>
      <w:tr w:rsidR="00D83CF8" w:rsidTr="00721117">
        <w:trPr>
          <w:cantSplit/>
        </w:trPr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721117" w:rsidP="00696FEF">
            <w:pPr>
              <w:rPr>
                <w:rFonts w:ascii="Arial" w:hAnsi="Arial" w:cs="Arial"/>
                <w:bCs/>
              </w:rPr>
            </w:pPr>
            <w:bookmarkStart w:id="533" w:name="_Toc293403926"/>
            <w:bookmarkStart w:id="534" w:name="_Toc294740122"/>
            <w:r w:rsidRPr="00696FEF">
              <w:rPr>
                <w:rFonts w:ascii="Arial" w:hAnsi="Arial" w:cs="Arial"/>
                <w:bCs/>
              </w:rPr>
              <w:t>1.1</w:t>
            </w:r>
            <w:bookmarkEnd w:id="533"/>
            <w:bookmarkEnd w:id="534"/>
          </w:p>
        </w:tc>
        <w:tc>
          <w:tcPr>
            <w:tcW w:w="107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5" w:name="_Toc293403927"/>
            <w:bookmarkStart w:id="536" w:name="_Toc294740123"/>
            <w:r w:rsidRPr="00696FEF">
              <w:rPr>
                <w:rFonts w:ascii="Arial" w:hAnsi="Arial" w:cs="Arial"/>
                <w:bCs/>
              </w:rPr>
              <w:t>14/05/11</w:t>
            </w:r>
            <w:bookmarkEnd w:id="535"/>
            <w:bookmarkEnd w:id="536"/>
          </w:p>
        </w:tc>
        <w:tc>
          <w:tcPr>
            <w:tcW w:w="5365" w:type="dxa"/>
            <w:gridSpan w:val="7"/>
            <w:tcBorders>
              <w:top w:val="double" w:sz="1" w:space="0" w:color="C0C0C0"/>
              <w:left w:val="double" w:sz="1" w:space="0" w:color="C0C0C0"/>
              <w:bottom w:val="double" w:sz="1" w:space="0" w:color="C0C0C0"/>
            </w:tcBorders>
            <w:shd w:val="clear" w:color="auto" w:fill="auto"/>
          </w:tcPr>
          <w:p w:rsidR="00D83CF8" w:rsidRPr="00696FEF" w:rsidRDefault="00D83CF8" w:rsidP="00696FEF">
            <w:pPr>
              <w:rPr>
                <w:rFonts w:ascii="Arial" w:hAnsi="Arial" w:cs="Arial"/>
                <w:bCs/>
              </w:rPr>
            </w:pPr>
            <w:bookmarkStart w:id="537" w:name="_Toc293403928"/>
            <w:bookmarkStart w:id="538" w:name="_Toc294740124"/>
            <w:r w:rsidRPr="00696FEF">
              <w:rPr>
                <w:rFonts w:ascii="Arial" w:hAnsi="Arial" w:cs="Arial"/>
                <w:bCs/>
              </w:rPr>
              <w:t>Versión Inicial</w:t>
            </w:r>
            <w:bookmarkEnd w:id="537"/>
            <w:bookmarkEnd w:id="538"/>
          </w:p>
        </w:tc>
        <w:tc>
          <w:tcPr>
            <w:tcW w:w="2714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auto"/>
          </w:tcPr>
          <w:p w:rsidR="00D83CF8" w:rsidRPr="00696FEF" w:rsidRDefault="001E72A3" w:rsidP="00696FEF">
            <w:pPr>
              <w:rPr>
                <w:rFonts w:ascii="Arial" w:hAnsi="Arial" w:cs="Arial"/>
                <w:bCs/>
              </w:rPr>
            </w:pPr>
            <w:bookmarkStart w:id="539" w:name="_Toc293403929"/>
            <w:bookmarkStart w:id="540" w:name="_Toc294740125"/>
            <w:r w:rsidRPr="00696FEF">
              <w:rPr>
                <w:rFonts w:ascii="Arial" w:hAnsi="Arial" w:cs="Arial"/>
                <w:bCs/>
              </w:rPr>
              <w:t>Atala, Jorge Eloy Alan</w:t>
            </w:r>
            <w:bookmarkEnd w:id="539"/>
            <w:bookmarkEnd w:id="540"/>
          </w:p>
        </w:tc>
      </w:tr>
    </w:tbl>
    <w:p w:rsidR="005A6A46" w:rsidRDefault="005A6A4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852A1" w:rsidRPr="00130B16" w:rsidRDefault="00C91C46" w:rsidP="00130B16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>– CU</w:t>
      </w:r>
      <w:r w:rsidR="00721117">
        <w:rPr>
          <w:rFonts w:ascii="Arial" w:hAnsi="Arial" w:cs="Arial"/>
          <w:i/>
          <w:u w:val="single"/>
          <w:lang w:val="es-ES"/>
        </w:rPr>
        <w:t xml:space="preserve"> 23</w:t>
      </w:r>
      <w:r>
        <w:rPr>
          <w:rFonts w:ascii="Arial" w:hAnsi="Arial" w:cs="Arial"/>
          <w:i/>
          <w:u w:val="single"/>
          <w:lang w:val="es-ES"/>
        </w:rPr>
        <w:t xml:space="preserve">  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productos publicados por periodo de tiempo.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Start"/>
      <w:r w:rsidRPr="00733CAE">
        <w:rPr>
          <w:rFonts w:ascii="Arial" w:hAnsi="Arial" w:cs="Arial"/>
          <w:i/>
          <w:u w:val="single"/>
          <w:lang w:val="es-ES"/>
        </w:rPr>
        <w:t>curso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1852A1" w:rsidRDefault="001852A1">
      <w:pPr>
        <w:rPr>
          <w:rFonts w:ascii="Arial" w:hAnsi="Arial" w:cs="Arial"/>
          <w:lang w:val="es-ES"/>
        </w:rPr>
      </w:pPr>
    </w:p>
    <w:p w:rsidR="00C91C46" w:rsidRDefault="00C91C46">
      <w:pPr>
        <w:rPr>
          <w:rFonts w:ascii="Arial" w:hAnsi="Arial" w:cs="Arial"/>
          <w:lang w:val="es-ES"/>
        </w:rPr>
      </w:pPr>
    </w:p>
    <w:p w:rsidR="001E72A3" w:rsidRDefault="001E72A3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05415720" wp14:editId="36B8075F">
            <wp:extent cx="4810125" cy="1543050"/>
            <wp:effectExtent l="19050" t="0" r="9525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17" w:rsidRDefault="00721117">
      <w:pPr>
        <w:rPr>
          <w:rFonts w:ascii="Arial" w:hAnsi="Arial" w:cs="Arial"/>
          <w:lang w:val="es-ES"/>
        </w:rPr>
      </w:pPr>
    </w:p>
    <w:p w:rsidR="001852A1" w:rsidRDefault="001852A1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p w:rsidR="00130B16" w:rsidRDefault="00130B16">
      <w:pPr>
        <w:rPr>
          <w:rFonts w:ascii="Arial" w:hAnsi="Arial" w:cs="Arial"/>
          <w:lang w:val="es-ES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2"/>
        <w:gridCol w:w="957"/>
        <w:gridCol w:w="460"/>
        <w:gridCol w:w="1682"/>
        <w:gridCol w:w="81"/>
        <w:gridCol w:w="1153"/>
        <w:gridCol w:w="247"/>
        <w:gridCol w:w="1242"/>
        <w:gridCol w:w="415"/>
        <w:gridCol w:w="2666"/>
      </w:tblGrid>
      <w:tr w:rsidR="00721117" w:rsidRPr="00662C6E" w:rsidTr="00B073C9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lang w:eastAsia="en-US"/>
              </w:rPr>
            </w:pPr>
            <w:bookmarkStart w:id="541" w:name="_Toc294740126"/>
            <w:r w:rsidRPr="00696FEF">
              <w:rPr>
                <w:rFonts w:ascii="Arial" w:hAnsi="Arial" w:cs="Arial"/>
                <w:bCs/>
                <w:lang w:eastAsia="en-US"/>
              </w:rPr>
              <w:lastRenderedPageBreak/>
              <w:t>Nivel del  Use Case</w:t>
            </w:r>
            <w:r w:rsidR="00696FEF" w:rsidRPr="00696FEF">
              <w:rPr>
                <w:rFonts w:ascii="Arial" w:hAnsi="Arial" w:cs="Arial"/>
                <w:lang w:eastAsia="en-US"/>
              </w:rPr>
              <w:t xml:space="preserve">:     </w:t>
            </w:r>
            <w:r w:rsidRPr="00696FEF">
              <w:rPr>
                <w:rFonts w:ascii="Arial" w:hAnsi="Arial" w:cs="Arial"/>
                <w:lang w:eastAsia="en-US"/>
              </w:rPr>
              <w:t xml:space="preserve">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Negocio               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Sistema de Información</w:t>
            </w:r>
            <w:bookmarkEnd w:id="541"/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Paquete: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Iteración: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7014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Nombre del Use Case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color w:val="000000"/>
              </w:rPr>
              <w:t>Reportar estadísticas de alquileres realizados por periodo de tiempo.</w:t>
            </w:r>
          </w:p>
        </w:tc>
        <w:tc>
          <w:tcPr>
            <w:tcW w:w="302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ID</w:t>
            </w:r>
            <w:r w:rsidRPr="00696FEF">
              <w:rPr>
                <w:rFonts w:ascii="Arial" w:hAnsi="Arial" w:cs="Arial"/>
                <w:lang w:eastAsia="en-US"/>
              </w:rPr>
              <w:t>: 24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Prioridad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Alta              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                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Baja         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2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Categoría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Esencial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Soporte           </w:t>
            </w:r>
          </w:p>
        </w:tc>
        <w:tc>
          <w:tcPr>
            <w:tcW w:w="5744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lang w:eastAsia="en-US"/>
              </w:rPr>
              <w:t>Significativo para la Arquitectura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No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Complejidad</w:t>
            </w:r>
            <w:r w:rsidRPr="00696FEF">
              <w:rPr>
                <w:rFonts w:ascii="Arial" w:hAnsi="Arial" w:cs="Arial"/>
                <w:lang w:eastAsia="en-US"/>
              </w:rPr>
              <w:t xml:space="preserve">: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Simple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Mediano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Complejo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Muy Complejo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Extremadamente Complejo  </w:t>
            </w:r>
          </w:p>
        </w:tc>
      </w:tr>
      <w:tr w:rsidR="00721117" w:rsidRPr="00662C6E" w:rsidTr="00B073C9">
        <w:trPr>
          <w:cantSplit/>
          <w:trHeight w:val="385"/>
          <w:tblCellSpacing w:w="20" w:type="dxa"/>
          <w:jc w:val="center"/>
        </w:trPr>
        <w:tc>
          <w:tcPr>
            <w:tcW w:w="437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Principal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  <w:tc>
          <w:tcPr>
            <w:tcW w:w="566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Actor Secundario</w:t>
            </w:r>
            <w:r w:rsidRPr="00696FEF">
              <w:rPr>
                <w:rFonts w:ascii="Arial" w:hAnsi="Arial" w:cs="Arial"/>
                <w:lang w:eastAsia="en-US"/>
              </w:rPr>
              <w:t>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Tipo de Use Case</w:t>
            </w:r>
            <w:r w:rsidRPr="00696FEF">
              <w:rPr>
                <w:rFonts w:ascii="Arial" w:hAnsi="Arial" w:cs="Arial"/>
                <w:lang w:eastAsia="en-US"/>
              </w:rPr>
              <w:t xml:space="preserve">: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Concreto                                       </w:t>
            </w:r>
            <w:r w:rsidRPr="00696FEF">
              <w:rPr>
                <w:rFonts w:ascii="Arial" w:hAnsi="Arial" w:cs="Arial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FEF">
              <w:rPr>
                <w:rFonts w:ascii="Arial" w:hAnsi="Arial" w:cs="Arial"/>
                <w:lang w:eastAsia="en-US"/>
              </w:rPr>
              <w:instrText xml:space="preserve"> FORMCHECKBOX </w:instrText>
            </w:r>
            <w:r w:rsidRPr="00696FEF">
              <w:rPr>
                <w:rFonts w:ascii="Arial" w:hAnsi="Arial" w:cs="Arial"/>
                <w:lang w:eastAsia="en-US"/>
              </w:rPr>
            </w:r>
            <w:r w:rsidRPr="00696FEF">
              <w:rPr>
                <w:rFonts w:ascii="Arial" w:hAnsi="Arial" w:cs="Arial"/>
                <w:lang w:eastAsia="en-US"/>
              </w:rPr>
              <w:fldChar w:fldCharType="end"/>
            </w:r>
            <w:r w:rsidRPr="00696FEF">
              <w:rPr>
                <w:rFonts w:ascii="Arial" w:hAnsi="Arial" w:cs="Arial"/>
                <w:lang w:eastAsia="en-US"/>
              </w:rPr>
              <w:t xml:space="preserve">   Abstracto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Objetivo</w:t>
            </w:r>
            <w:r w:rsidRPr="00696FEF">
              <w:rPr>
                <w:rFonts w:ascii="Arial" w:hAnsi="Arial" w:cs="Arial"/>
                <w:lang w:eastAsia="en-US"/>
              </w:rPr>
              <w:t xml:space="preserve">: </w:t>
            </w:r>
            <w:r w:rsidRPr="00696FEF">
              <w:rPr>
                <w:rFonts w:ascii="Arial" w:hAnsi="Arial" w:cs="Arial"/>
                <w:bCs/>
              </w:rPr>
              <w:t>Generar reportes estadísticos acerca de los productos publicados por periodo de tiempo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Precondiciones</w:t>
            </w:r>
            <w:r w:rsidRPr="00696FEF">
              <w:rPr>
                <w:rFonts w:ascii="Arial" w:hAnsi="Arial" w:cs="Arial"/>
                <w:lang w:eastAsia="en-US"/>
              </w:rPr>
              <w:t>:  no aplica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Post- Condiciones</w:t>
            </w:r>
            <w:r w:rsidRPr="00696FEF">
              <w:rPr>
                <w:rFonts w:ascii="Arial" w:hAnsi="Arial" w:cs="Arial"/>
                <w:lang w:eastAsia="en-US"/>
              </w:rPr>
              <w:t xml:space="preserve"> </w:t>
            </w: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</w:rPr>
              <w:t xml:space="preserve">Éxito: </w:t>
            </w:r>
            <w:r w:rsidRPr="00696FEF">
              <w:rPr>
                <w:rFonts w:ascii="Arial" w:hAnsi="Arial" w:cs="Arial"/>
                <w:bCs/>
              </w:rPr>
              <w:t>Los reportes se generaron correctamente.</w:t>
            </w:r>
          </w:p>
        </w:tc>
      </w:tr>
      <w:tr w:rsidR="00721117" w:rsidRPr="00662C6E" w:rsidTr="00B073C9">
        <w:trPr>
          <w:cantSplit/>
          <w:trHeight w:val="243"/>
          <w:tblCellSpacing w:w="20" w:type="dxa"/>
          <w:jc w:val="center"/>
        </w:trPr>
        <w:tc>
          <w:tcPr>
            <w:tcW w:w="214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886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2" w:name="_Toc294740127"/>
            <w:r w:rsidRPr="00696FEF">
              <w:rPr>
                <w:rFonts w:ascii="Arial" w:hAnsi="Arial" w:cs="Arial"/>
                <w:b/>
                <w:bCs/>
                <w:lang w:eastAsia="en-US"/>
              </w:rPr>
              <w:t>Curso Normal</w:t>
            </w:r>
            <w:bookmarkEnd w:id="542"/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bookmarkStart w:id="543" w:name="_Toc294740128"/>
            <w:r w:rsidRPr="00696FEF">
              <w:rPr>
                <w:rFonts w:ascii="Arial" w:hAnsi="Arial" w:cs="Arial"/>
                <w:b/>
                <w:bCs/>
                <w:lang w:eastAsia="en-US"/>
              </w:rPr>
              <w:t>Alternativas</w:t>
            </w:r>
            <w:bookmarkEnd w:id="543"/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pStyle w:val="Prrafodelista2"/>
              <w:numPr>
                <w:ilvl w:val="0"/>
                <w:numId w:val="25"/>
              </w:numPr>
              <w:snapToGrid w:val="0"/>
              <w:jc w:val="both"/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caso de uso comienza cuando RR (responsable de reportes) decide realizar un reporte en base a los alquileres realizados por periodo de tiempo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un periodo de tiempo para utilizar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selecciona la fecha de inicio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  <w:r w:rsidRPr="00696FEF">
              <w:rPr>
                <w:rFonts w:ascii="Arial" w:hAnsi="Arial" w:cs="Arial"/>
                <w:lang w:eastAsia="en-US"/>
              </w:rPr>
              <w:t xml:space="preserve"> </w:t>
            </w: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selecciona la fecha de </w:t>
            </w:r>
            <w:r w:rsidR="00130B16" w:rsidRPr="00696FEF">
              <w:rPr>
                <w:rFonts w:ascii="Arial" w:hAnsi="Arial" w:cs="Arial"/>
              </w:rPr>
              <w:t>finalización</w:t>
            </w:r>
            <w:r w:rsidRPr="00696FEF">
              <w:rPr>
                <w:rFonts w:ascii="Arial" w:hAnsi="Arial" w:cs="Arial"/>
              </w:rPr>
              <w:t xml:space="preserve"> del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 xml:space="preserve">El RR cuenta la cantidad de alquileres realizados en cada periodo de tiempo desde la fecha de inicio del reporte hasta la fecha de </w:t>
            </w:r>
            <w:r w:rsidR="00130B16" w:rsidRPr="00696FEF">
              <w:rPr>
                <w:rFonts w:ascii="Arial" w:hAnsi="Arial" w:cs="Arial"/>
              </w:rPr>
              <w:t>finalización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El RR realiza una tabla con los datos obtenidos y termina el reporte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trHeight w:val="355"/>
          <w:tblCellSpacing w:w="20" w:type="dxa"/>
          <w:jc w:val="center"/>
        </w:trPr>
        <w:tc>
          <w:tcPr>
            <w:tcW w:w="5772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</w:rPr>
            </w:pPr>
            <w:r w:rsidRPr="00696FEF">
              <w:rPr>
                <w:rFonts w:ascii="Arial" w:hAnsi="Arial" w:cs="Arial"/>
              </w:rPr>
              <w:t>Fin caso de uso</w:t>
            </w:r>
          </w:p>
        </w:tc>
        <w:tc>
          <w:tcPr>
            <w:tcW w:w="426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21117" w:rsidRPr="00696FEF" w:rsidRDefault="00721117" w:rsidP="00696FEF">
            <w:pPr>
              <w:rPr>
                <w:rFonts w:ascii="Arial" w:hAnsi="Arial" w:cs="Arial"/>
                <w:lang w:eastAsia="en-US"/>
              </w:rPr>
            </w:pP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Observaciones: 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Requerimientos no Funcionales Asociados: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552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>Fuente</w:t>
            </w:r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 xml:space="preserve">(Reunión, entrevista, documento, </w:t>
            </w:r>
            <w:proofErr w:type="spellStart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etc</w:t>
            </w:r>
            <w:proofErr w:type="spellEnd"/>
            <w:r w:rsidRPr="00696FEF">
              <w:rPr>
                <w:rFonts w:ascii="Arial" w:hAnsi="Arial" w:cs="Arial"/>
                <w:b/>
                <w:bCs/>
                <w:color w:val="800080"/>
                <w:lang w:eastAsia="en-US"/>
              </w:rPr>
              <w:t>)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 :</w:t>
            </w:r>
          </w:p>
        </w:tc>
        <w:tc>
          <w:tcPr>
            <w:tcW w:w="451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Referencia Fuente: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Extensión:  </w:t>
            </w:r>
            <w:r w:rsidRPr="00696FEF">
              <w:rPr>
                <w:rFonts w:ascii="Arial" w:hAnsi="Arial" w:cs="Arial"/>
                <w:bCs/>
                <w:lang w:eastAsia="en-US"/>
              </w:rPr>
              <w:t xml:space="preserve">no aplica 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Asociaciones de Inclusión: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donde se incluye: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r w:rsidRPr="00696FEF">
              <w:rPr>
                <w:rFonts w:ascii="Arial" w:hAnsi="Arial" w:cs="Arial"/>
                <w:b/>
                <w:bCs/>
                <w:lang w:eastAsia="en-US"/>
              </w:rPr>
              <w:t xml:space="preserve">Use Case al que extiende: </w:t>
            </w:r>
            <w:r w:rsidRPr="00696FEF">
              <w:rPr>
                <w:rFonts w:ascii="Arial" w:hAnsi="Arial" w:cs="Arial"/>
                <w:bCs/>
                <w:lang w:eastAsia="en-US"/>
              </w:rPr>
              <w:t>no aplica</w:t>
            </w:r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4" w:name="_Toc293403930"/>
            <w:bookmarkStart w:id="545" w:name="_Toc294740129"/>
            <w:r w:rsidRPr="00696FEF">
              <w:rPr>
                <w:rFonts w:ascii="Arial" w:hAnsi="Arial" w:cs="Arial"/>
                <w:b/>
                <w:bCs/>
                <w:lang w:eastAsia="en-US"/>
              </w:rPr>
              <w:lastRenderedPageBreak/>
              <w:t xml:space="preserve">Use Case de Generalización: </w:t>
            </w:r>
            <w:r w:rsidRPr="00696FEF">
              <w:rPr>
                <w:rFonts w:ascii="Arial" w:hAnsi="Arial" w:cs="Arial"/>
                <w:lang w:eastAsia="en-US"/>
              </w:rPr>
              <w:t>no aplica</w:t>
            </w:r>
            <w:bookmarkEnd w:id="544"/>
            <w:bookmarkEnd w:id="54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/>
                <w:bCs/>
                <w:lang w:eastAsia="en-US"/>
              </w:rPr>
            </w:pPr>
            <w:bookmarkStart w:id="546" w:name="_Toc293403931"/>
            <w:bookmarkStart w:id="547" w:name="_Toc294740130"/>
            <w:r w:rsidRPr="00696FEF">
              <w:rPr>
                <w:rFonts w:ascii="Arial" w:hAnsi="Arial" w:cs="Arial"/>
                <w:b/>
                <w:bCs/>
                <w:lang w:eastAsia="en-US"/>
              </w:rPr>
              <w:t>Historia de Cambios</w:t>
            </w:r>
            <w:bookmarkEnd w:id="546"/>
            <w:bookmarkEnd w:id="547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48" w:name="_Toc293403932"/>
            <w:bookmarkStart w:id="549" w:name="_Toc294740131"/>
            <w:r w:rsidRPr="00696FEF">
              <w:rPr>
                <w:rFonts w:ascii="Arial" w:hAnsi="Arial" w:cs="Arial"/>
                <w:bCs/>
                <w:lang w:eastAsia="en-US"/>
              </w:rPr>
              <w:t>Versión</w:t>
            </w:r>
            <w:bookmarkEnd w:id="548"/>
            <w:bookmarkEnd w:id="549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0" w:name="_Toc293403933"/>
            <w:bookmarkStart w:id="551" w:name="_Toc294740132"/>
            <w:r w:rsidRPr="00696FEF">
              <w:rPr>
                <w:rFonts w:ascii="Arial" w:hAnsi="Arial" w:cs="Arial"/>
                <w:bCs/>
                <w:lang w:eastAsia="en-US"/>
              </w:rPr>
              <w:t>Fecha</w:t>
            </w:r>
            <w:bookmarkEnd w:id="550"/>
            <w:bookmarkEnd w:id="551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2" w:name="_Toc293403934"/>
            <w:bookmarkStart w:id="553" w:name="_Toc294740133"/>
            <w:r w:rsidRPr="00696FEF">
              <w:rPr>
                <w:rFonts w:ascii="Arial" w:hAnsi="Arial" w:cs="Arial"/>
                <w:bCs/>
                <w:lang w:eastAsia="en-US"/>
              </w:rPr>
              <w:t>Descripción del Cambio</w:t>
            </w:r>
            <w:bookmarkEnd w:id="552"/>
            <w:bookmarkEnd w:id="553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4" w:name="_Toc293403935"/>
            <w:bookmarkStart w:id="555" w:name="_Toc294740134"/>
            <w:r w:rsidRPr="00696FEF">
              <w:rPr>
                <w:rFonts w:ascii="Arial" w:hAnsi="Arial" w:cs="Arial"/>
                <w:bCs/>
                <w:lang w:eastAsia="en-US"/>
              </w:rPr>
              <w:t>Autor</w:t>
            </w:r>
            <w:bookmarkEnd w:id="554"/>
            <w:bookmarkEnd w:id="555"/>
          </w:p>
        </w:tc>
      </w:tr>
      <w:tr w:rsidR="00721117" w:rsidRPr="00662C6E" w:rsidTr="00B073C9">
        <w:trPr>
          <w:cantSplit/>
          <w:tblCellSpacing w:w="20" w:type="dxa"/>
          <w:jc w:val="center"/>
        </w:trPr>
        <w:tc>
          <w:tcPr>
            <w:tcW w:w="1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6" w:name="_Toc293403936"/>
            <w:bookmarkStart w:id="557" w:name="_Toc294740135"/>
            <w:r w:rsidRPr="00696FEF">
              <w:rPr>
                <w:rFonts w:ascii="Arial" w:hAnsi="Arial" w:cs="Arial"/>
                <w:bCs/>
                <w:lang w:eastAsia="en-US"/>
              </w:rPr>
              <w:t>1.1</w:t>
            </w:r>
            <w:bookmarkEnd w:id="556"/>
            <w:bookmarkEnd w:id="557"/>
          </w:p>
        </w:tc>
        <w:tc>
          <w:tcPr>
            <w:tcW w:w="137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58" w:name="_Toc293403937"/>
            <w:bookmarkStart w:id="559" w:name="_Toc294740136"/>
            <w:r w:rsidRPr="00696FEF">
              <w:rPr>
                <w:rFonts w:ascii="Arial" w:hAnsi="Arial" w:cs="Arial"/>
                <w:bCs/>
                <w:lang w:eastAsia="en-US"/>
              </w:rPr>
              <w:t>09/05/11</w:t>
            </w:r>
            <w:bookmarkEnd w:id="558"/>
            <w:bookmarkEnd w:id="559"/>
          </w:p>
        </w:tc>
        <w:tc>
          <w:tcPr>
            <w:tcW w:w="478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0" w:name="_Toc293403938"/>
            <w:bookmarkStart w:id="561" w:name="_Toc294740137"/>
            <w:r w:rsidRPr="00696FEF">
              <w:rPr>
                <w:rFonts w:ascii="Arial" w:hAnsi="Arial" w:cs="Arial"/>
                <w:bCs/>
                <w:lang w:eastAsia="en-US"/>
              </w:rPr>
              <w:t>Versión Inicial</w:t>
            </w:r>
            <w:bookmarkEnd w:id="560"/>
            <w:bookmarkEnd w:id="561"/>
          </w:p>
        </w:tc>
        <w:tc>
          <w:tcPr>
            <w:tcW w:w="2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21117" w:rsidRPr="00696FEF" w:rsidRDefault="00721117" w:rsidP="00696FEF">
            <w:pPr>
              <w:rPr>
                <w:rFonts w:ascii="Arial" w:hAnsi="Arial" w:cs="Arial"/>
                <w:bCs/>
                <w:lang w:eastAsia="en-US"/>
              </w:rPr>
            </w:pPr>
            <w:bookmarkStart w:id="562" w:name="_Toc293403939"/>
            <w:bookmarkStart w:id="563" w:name="_Toc294740138"/>
            <w:r w:rsidRPr="00696FEF">
              <w:rPr>
                <w:rFonts w:ascii="Arial" w:hAnsi="Arial" w:cs="Arial"/>
                <w:bCs/>
                <w:lang w:eastAsia="en-US"/>
              </w:rPr>
              <w:t>Cardozo, Damián</w:t>
            </w:r>
            <w:bookmarkEnd w:id="562"/>
            <w:bookmarkEnd w:id="563"/>
          </w:p>
        </w:tc>
      </w:tr>
    </w:tbl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 w:rsidP="00721117">
      <w:pPr>
        <w:snapToGrid w:val="0"/>
        <w:spacing w:line="276" w:lineRule="auto"/>
        <w:rPr>
          <w:rFonts w:ascii="Arial" w:hAnsi="Arial" w:cs="Arial"/>
          <w:i/>
          <w:u w:val="single"/>
          <w:lang w:val="es-ES"/>
        </w:rPr>
      </w:pPr>
      <w:r w:rsidRPr="00733CAE">
        <w:rPr>
          <w:rFonts w:ascii="Arial" w:hAnsi="Arial" w:cs="Arial"/>
          <w:i/>
          <w:u w:val="single"/>
          <w:lang w:val="es-ES"/>
        </w:rPr>
        <w:t xml:space="preserve">Diagrama de Comunicación </w:t>
      </w:r>
      <w:r>
        <w:rPr>
          <w:rFonts w:ascii="Arial" w:hAnsi="Arial" w:cs="Arial"/>
          <w:i/>
          <w:u w:val="single"/>
          <w:lang w:val="es-ES"/>
        </w:rPr>
        <w:t xml:space="preserve">– CU 24  </w:t>
      </w:r>
      <w:r w:rsidRPr="00721117">
        <w:rPr>
          <w:rFonts w:ascii="Arial" w:hAnsi="Arial" w:cs="Arial"/>
          <w:i/>
          <w:color w:val="000000"/>
          <w:sz w:val="22"/>
          <w:szCs w:val="22"/>
          <w:u w:val="single"/>
        </w:rPr>
        <w:t>Reportar estadísticas de alquileres realizados por periodo de tiempo</w:t>
      </w:r>
      <w:r w:rsidRPr="00C91C46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  <w:r w:rsidRPr="00C91C46">
        <w:rPr>
          <w:rFonts w:ascii="Arial" w:hAnsi="Arial" w:cs="Arial"/>
          <w:i/>
          <w:u w:val="single"/>
          <w:lang w:val="es-ES"/>
        </w:rPr>
        <w:t xml:space="preserve"> </w:t>
      </w:r>
      <w:r w:rsidRPr="00733CAE">
        <w:rPr>
          <w:rFonts w:ascii="Arial" w:hAnsi="Arial" w:cs="Arial"/>
          <w:i/>
          <w:u w:val="single"/>
          <w:lang w:val="es-ES"/>
        </w:rPr>
        <w:t>(</w:t>
      </w:r>
      <w:proofErr w:type="gramStart"/>
      <w:r w:rsidRPr="00733CAE">
        <w:rPr>
          <w:rFonts w:ascii="Arial" w:hAnsi="Arial" w:cs="Arial"/>
          <w:i/>
          <w:u w:val="single"/>
          <w:lang w:val="es-ES"/>
        </w:rPr>
        <w:t>curso</w:t>
      </w:r>
      <w:proofErr w:type="gramEnd"/>
      <w:r w:rsidRPr="00733CAE">
        <w:rPr>
          <w:rFonts w:ascii="Arial" w:hAnsi="Arial" w:cs="Arial"/>
          <w:i/>
          <w:u w:val="single"/>
          <w:lang w:val="es-ES"/>
        </w:rPr>
        <w:t xml:space="preserve"> normal)</w:t>
      </w:r>
    </w:p>
    <w:p w:rsidR="00721117" w:rsidRDefault="00721117">
      <w:pPr>
        <w:rPr>
          <w:rFonts w:ascii="Arial" w:hAnsi="Arial" w:cs="Arial"/>
          <w:lang w:val="es-ES"/>
        </w:rPr>
      </w:pPr>
    </w:p>
    <w:p w:rsidR="00721117" w:rsidRDefault="00721117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_tradnl" w:eastAsia="es-ES_tradnl" w:bidi="ar-SA"/>
        </w:rPr>
        <w:drawing>
          <wp:inline distT="0" distB="0" distL="0" distR="0" wp14:anchorId="4CFF8973" wp14:editId="0248D4A0">
            <wp:extent cx="3246664" cy="1325055"/>
            <wp:effectExtent l="19050" t="0" r="0" b="0"/>
            <wp:docPr id="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457" cy="132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05" w:rsidRDefault="00533605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A065FB" w:rsidRPr="004B4900" w:rsidRDefault="00072F7D" w:rsidP="00696FEF">
      <w:pPr>
        <w:pStyle w:val="Ttulo1"/>
        <w:rPr>
          <w:rFonts w:ascii="Berlin Sans FB" w:hAnsi="Berlin Sans FB"/>
          <w:b w:val="0"/>
          <w:bCs w:val="0"/>
          <w:color w:val="000000"/>
          <w:kern w:val="0"/>
          <w:u w:val="single"/>
        </w:rPr>
      </w:pPr>
      <w:bookmarkStart w:id="564" w:name="_Toc294740139"/>
      <w:bookmarkStart w:id="565" w:name="_Toc294741609"/>
      <w:r w:rsidRPr="004B4900">
        <w:rPr>
          <w:rFonts w:ascii="Berlin Sans FB" w:hAnsi="Berlin Sans FB"/>
          <w:b w:val="0"/>
          <w:bCs w:val="0"/>
          <w:color w:val="000000"/>
          <w:kern w:val="0"/>
          <w:u w:val="single"/>
        </w:rPr>
        <w:lastRenderedPageBreak/>
        <w:t>3</w:t>
      </w:r>
      <w:r w:rsidR="00533605" w:rsidRPr="004B4900">
        <w:rPr>
          <w:rFonts w:ascii="Berlin Sans FB" w:hAnsi="Berlin Sans FB"/>
          <w:b w:val="0"/>
          <w:bCs w:val="0"/>
          <w:color w:val="000000"/>
          <w:kern w:val="0"/>
          <w:u w:val="single"/>
        </w:rPr>
        <w:t>. Modelo de Objetos de Negocio.</w:t>
      </w:r>
      <w:bookmarkEnd w:id="564"/>
      <w:bookmarkEnd w:id="565"/>
      <w:r w:rsidR="001852A1" w:rsidRPr="004B4900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begin"/>
      </w:r>
      <w:r w:rsidR="001852A1" w:rsidRPr="004B4900">
        <w:rPr>
          <w:rFonts w:ascii="Berlin Sans FB" w:hAnsi="Berlin Sans FB"/>
          <w:u w:val="single"/>
        </w:rPr>
        <w:instrText xml:space="preserve"> XE "</w:instrText>
      </w:r>
      <w:r w:rsidR="001852A1" w:rsidRPr="004B4900">
        <w:rPr>
          <w:rFonts w:ascii="Berlin Sans FB" w:hAnsi="Berlin Sans FB"/>
          <w:b w:val="0"/>
          <w:bCs w:val="0"/>
          <w:color w:val="000000"/>
          <w:kern w:val="0"/>
          <w:u w:val="single"/>
        </w:rPr>
        <w:instrText>4. Modelo de Objetos de Negocio.</w:instrText>
      </w:r>
      <w:r w:rsidR="001852A1" w:rsidRPr="004B4900">
        <w:rPr>
          <w:rFonts w:ascii="Berlin Sans FB" w:hAnsi="Berlin Sans FB"/>
          <w:u w:val="single"/>
        </w:rPr>
        <w:instrText xml:space="preserve">" </w:instrText>
      </w:r>
      <w:r w:rsidR="001852A1" w:rsidRPr="004B4900">
        <w:rPr>
          <w:rFonts w:ascii="Berlin Sans FB" w:hAnsi="Berlin Sans FB"/>
          <w:b w:val="0"/>
          <w:bCs w:val="0"/>
          <w:color w:val="000000"/>
          <w:kern w:val="0"/>
          <w:u w:val="single"/>
        </w:rPr>
        <w:fldChar w:fldCharType="end"/>
      </w:r>
    </w:p>
    <w:p w:rsidR="00533605" w:rsidRPr="004B4900" w:rsidRDefault="00533605" w:rsidP="00696FEF">
      <w:pPr>
        <w:pStyle w:val="Ttulo2"/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</w:pPr>
      <w:bookmarkStart w:id="566" w:name="_Toc294740140"/>
      <w:bookmarkStart w:id="567" w:name="_Toc294741610"/>
      <w:r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>Diagrama de</w:t>
      </w:r>
      <w:r w:rsidR="00A065FB" w:rsidRPr="004B4900">
        <w:rPr>
          <w:rFonts w:ascii="Berlin Sans FB" w:eastAsia="Times New Roman" w:hAnsi="Berlin Sans FB" w:cs="Arial"/>
          <w:b w:val="0"/>
          <w:bCs w:val="0"/>
          <w:color w:val="000000"/>
          <w:kern w:val="0"/>
          <w:sz w:val="28"/>
          <w:szCs w:val="28"/>
          <w:lang w:val="es-ES" w:eastAsia="es-ES" w:bidi="ar-SA"/>
        </w:rPr>
        <w:t xml:space="preserve"> Clases</w:t>
      </w:r>
      <w:bookmarkEnd w:id="566"/>
      <w:bookmarkEnd w:id="567"/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begin"/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instrText xml:space="preserve"> XE "Diagrama de Clases" </w:instrText>
      </w:r>
      <w:r w:rsidR="001852A1" w:rsidRPr="004B4900"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val="es-ES_tradnl" w:eastAsia="es-ES_tradnl" w:bidi="ar-SA"/>
        </w:rPr>
        <w:fldChar w:fldCharType="end"/>
      </w:r>
    </w:p>
    <w:p w:rsidR="00A065FB" w:rsidRPr="00533605" w:rsidRDefault="00A065FB" w:rsidP="00A065FB">
      <w:pPr>
        <w:widowControl/>
        <w:suppressAutoHyphens w:val="0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val="es-ES" w:eastAsia="es-ES" w:bidi="ar-SA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0"/>
          <w:lang w:val="es-ES_tradnl" w:eastAsia="es-ES_tradnl" w:bidi="ar-SA"/>
        </w:rPr>
        <w:drawing>
          <wp:anchor distT="0" distB="0" distL="114300" distR="114300" simplePos="0" relativeHeight="251661312" behindDoc="0" locked="0" layoutInCell="1" allowOverlap="1" wp14:anchorId="3F11BB6B" wp14:editId="264FC1AE">
            <wp:simplePos x="0" y="0"/>
            <wp:positionH relativeFrom="column">
              <wp:posOffset>-266700</wp:posOffset>
            </wp:positionH>
            <wp:positionV relativeFrom="paragraph">
              <wp:posOffset>-1905</wp:posOffset>
            </wp:positionV>
            <wp:extent cx="6503705" cy="9029700"/>
            <wp:effectExtent l="19050" t="0" r="0" b="0"/>
            <wp:wrapNone/>
            <wp:docPr id="2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05" cy="902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FB" w:rsidRDefault="00A065FB">
      <w:pPr>
        <w:widowControl/>
        <w:suppressAutoHyphens w:val="0"/>
        <w:spacing w:after="200"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:rsidR="006E36D5" w:rsidRPr="004B4900" w:rsidRDefault="006E36D5" w:rsidP="004B4900">
      <w:pPr>
        <w:pStyle w:val="Ttulo1"/>
        <w:rPr>
          <w:rFonts w:ascii="Berlin Sans FB" w:hAnsi="Berlin Sans FB"/>
          <w:b w:val="0"/>
          <w:u w:val="single"/>
        </w:rPr>
      </w:pPr>
      <w:bookmarkStart w:id="568" w:name="_Toc294740141"/>
      <w:bookmarkStart w:id="569" w:name="_Toc294741611"/>
      <w:r w:rsidRPr="004B4900">
        <w:rPr>
          <w:rFonts w:ascii="Berlin Sans FB" w:hAnsi="Berlin Sans FB"/>
          <w:b w:val="0"/>
          <w:u w:val="single"/>
        </w:rPr>
        <w:lastRenderedPageBreak/>
        <w:t xml:space="preserve">4. </w:t>
      </w:r>
      <w:r w:rsidR="00A065FB" w:rsidRPr="004B4900">
        <w:rPr>
          <w:rFonts w:ascii="Berlin Sans FB" w:hAnsi="Berlin Sans FB"/>
          <w:b w:val="0"/>
          <w:u w:val="single"/>
        </w:rPr>
        <w:t>Conclusión</w:t>
      </w:r>
      <w:bookmarkEnd w:id="568"/>
      <w:bookmarkEnd w:id="569"/>
    </w:p>
    <w:p w:rsidR="00533605" w:rsidRDefault="001852A1">
      <w:pPr>
        <w:rPr>
          <w:rFonts w:ascii="Arial" w:hAnsi="Arial" w:cs="Arial"/>
          <w:b/>
          <w:sz w:val="28"/>
          <w:lang w:val="es-ES"/>
        </w:rPr>
      </w:pPr>
      <w:r w:rsidRPr="006E36D5">
        <w:rPr>
          <w:rFonts w:ascii="Arial" w:hAnsi="Arial" w:cs="Arial"/>
          <w:b/>
          <w:sz w:val="28"/>
          <w:lang w:val="es-ES"/>
        </w:rPr>
        <w:fldChar w:fldCharType="begin"/>
      </w:r>
      <w:r w:rsidRPr="006E36D5">
        <w:rPr>
          <w:sz w:val="26"/>
        </w:rPr>
        <w:instrText xml:space="preserve"> XE "</w:instrText>
      </w:r>
      <w:r w:rsidRPr="006E36D5">
        <w:rPr>
          <w:rFonts w:ascii="Arial" w:hAnsi="Arial" w:cs="Arial"/>
          <w:b/>
          <w:sz w:val="28"/>
          <w:lang w:val="es-ES"/>
        </w:rPr>
        <w:instrText>Conclusión</w:instrText>
      </w:r>
      <w:r w:rsidRPr="006E36D5">
        <w:rPr>
          <w:sz w:val="26"/>
        </w:rPr>
        <w:instrText xml:space="preserve">" </w:instrText>
      </w:r>
      <w:r w:rsidRPr="006E36D5">
        <w:rPr>
          <w:rFonts w:ascii="Arial" w:hAnsi="Arial" w:cs="Arial"/>
          <w:b/>
          <w:sz w:val="28"/>
          <w:lang w:val="es-ES"/>
        </w:rPr>
        <w:fldChar w:fldCharType="end"/>
      </w:r>
    </w:p>
    <w:p w:rsidR="006E36D5" w:rsidRDefault="006E36D5">
      <w:pPr>
        <w:rPr>
          <w:rFonts w:ascii="Arial" w:hAnsi="Arial" w:cs="Arial"/>
          <w:b/>
          <w:sz w:val="28"/>
          <w:lang w:val="es-ES"/>
        </w:rPr>
      </w:pPr>
    </w:p>
    <w:p w:rsidR="006E36D5" w:rsidRPr="006E36D5" w:rsidRDefault="006E36D5" w:rsidP="006E36D5">
      <w:pPr>
        <w:jc w:val="both"/>
        <w:rPr>
          <w:rFonts w:ascii="Arial" w:hAnsi="Arial" w:cs="Arial"/>
          <w:sz w:val="28"/>
          <w:lang w:val="es-ES"/>
        </w:rPr>
      </w:pPr>
      <w:r w:rsidRPr="006E36D5">
        <w:rPr>
          <w:rFonts w:ascii="Arial" w:hAnsi="Arial" w:cs="Arial"/>
          <w:sz w:val="28"/>
          <w:lang w:val="es-ES"/>
        </w:rPr>
        <w:t xml:space="preserve">Este trabajo nos permitió establecer las bases </w:t>
      </w:r>
      <w:r w:rsidR="004B4900" w:rsidRPr="006E36D5">
        <w:rPr>
          <w:rFonts w:ascii="Arial" w:hAnsi="Arial" w:cs="Arial"/>
          <w:sz w:val="28"/>
          <w:lang w:val="es-ES"/>
        </w:rPr>
        <w:t>sólidas</w:t>
      </w:r>
      <w:r w:rsidRPr="006E36D5">
        <w:rPr>
          <w:rFonts w:ascii="Arial" w:hAnsi="Arial" w:cs="Arial"/>
          <w:sz w:val="28"/>
          <w:lang w:val="es-ES"/>
        </w:rPr>
        <w:t xml:space="preserve"> para respecto a los flujos de información que dan soporte al negocio. A partir de este estudio propondremos una solución soportada por un sistema informático</w:t>
      </w:r>
      <w:r>
        <w:rPr>
          <w:rFonts w:ascii="Arial" w:hAnsi="Arial" w:cs="Arial"/>
          <w:sz w:val="28"/>
          <w:lang w:val="es-ES"/>
        </w:rPr>
        <w:t xml:space="preserve"> que dé soporte a las diferentes áreas de este negocio de manera óptima.</w:t>
      </w:r>
    </w:p>
    <w:p w:rsidR="00A065FB" w:rsidRPr="00A065FB" w:rsidRDefault="00A065FB">
      <w:pPr>
        <w:rPr>
          <w:rFonts w:ascii="Arial" w:hAnsi="Arial" w:cs="Arial"/>
          <w:b/>
          <w:lang w:val="es-ES"/>
        </w:rPr>
      </w:pPr>
    </w:p>
    <w:p w:rsidR="00A065FB" w:rsidRPr="00A26D14" w:rsidRDefault="00A065FB">
      <w:pPr>
        <w:rPr>
          <w:rFonts w:ascii="Arial" w:hAnsi="Arial" w:cs="Arial"/>
          <w:lang w:val="es-ES"/>
        </w:rPr>
      </w:pPr>
    </w:p>
    <w:sectPr w:rsidR="00A065FB" w:rsidRPr="00A26D14" w:rsidSect="00072F7D">
      <w:footerReference w:type="default" r:id="rId34"/>
      <w:type w:val="continuous"/>
      <w:pgSz w:w="11906" w:h="16838"/>
      <w:pgMar w:top="1716" w:right="1440" w:bottom="1716" w:left="1440" w:header="1440" w:footer="1440" w:gutter="0"/>
      <w:cols w:space="720"/>
      <w:titlePg/>
      <w:docGrid w:linePitch="360" w:charSpace="2147442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644" w:rsidRDefault="00050644" w:rsidP="00A26D14">
      <w:r>
        <w:separator/>
      </w:r>
    </w:p>
  </w:endnote>
  <w:endnote w:type="continuationSeparator" w:id="0">
    <w:p w:rsidR="00050644" w:rsidRDefault="00050644" w:rsidP="00A26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307155"/>
      <w:docPartObj>
        <w:docPartGallery w:val="Page Numbers (Bottom of Page)"/>
        <w:docPartUnique/>
      </w:docPartObj>
    </w:sdtPr>
    <w:sdtContent>
      <w:p w:rsidR="00624422" w:rsidRDefault="00624422">
        <w:pPr>
          <w:pStyle w:val="Piedepgina"/>
          <w:jc w:val="right"/>
        </w:pPr>
        <w:r w:rsidRPr="00072F7D">
          <w:rPr>
            <w:rFonts w:ascii="Arial" w:hAnsi="Arial" w:cs="Arial"/>
          </w:rPr>
          <w:fldChar w:fldCharType="begin"/>
        </w:r>
        <w:r w:rsidRPr="00072F7D">
          <w:rPr>
            <w:rFonts w:ascii="Arial" w:hAnsi="Arial" w:cs="Arial"/>
          </w:rPr>
          <w:instrText xml:space="preserve"> PAGE   \* MERGEFORMAT </w:instrText>
        </w:r>
        <w:r w:rsidRPr="00072F7D">
          <w:rPr>
            <w:rFonts w:ascii="Arial" w:hAnsi="Arial" w:cs="Arial"/>
          </w:rPr>
          <w:fldChar w:fldCharType="separate"/>
        </w:r>
        <w:r w:rsidR="006D25DA">
          <w:rPr>
            <w:rFonts w:ascii="Arial" w:hAnsi="Arial" w:cs="Arial"/>
            <w:noProof/>
          </w:rPr>
          <w:t>50</w:t>
        </w:r>
        <w:r w:rsidRPr="00072F7D">
          <w:rPr>
            <w:rFonts w:ascii="Arial" w:hAnsi="Arial" w:cs="Arial"/>
          </w:rPr>
          <w:fldChar w:fldCharType="end"/>
        </w:r>
      </w:p>
    </w:sdtContent>
  </w:sdt>
  <w:p w:rsidR="00624422" w:rsidRDefault="006244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644" w:rsidRDefault="00050644" w:rsidP="00A26D14">
      <w:r>
        <w:separator/>
      </w:r>
    </w:p>
  </w:footnote>
  <w:footnote w:type="continuationSeparator" w:id="0">
    <w:p w:rsidR="00050644" w:rsidRDefault="00050644" w:rsidP="00A26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81EBD"/>
    <w:multiLevelType w:val="multilevel"/>
    <w:tmpl w:val="F414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DC784F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C30B21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5817DC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D49CC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471F38"/>
    <w:multiLevelType w:val="multilevel"/>
    <w:tmpl w:val="ABC884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D8425B"/>
    <w:multiLevelType w:val="hybridMultilevel"/>
    <w:tmpl w:val="D1C4DE80"/>
    <w:lvl w:ilvl="0" w:tplc="8878F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CA587A"/>
    <w:multiLevelType w:val="hybridMultilevel"/>
    <w:tmpl w:val="584CF0A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705D5"/>
    <w:multiLevelType w:val="hybridMultilevel"/>
    <w:tmpl w:val="BE9C12E6"/>
    <w:lvl w:ilvl="0" w:tplc="65863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857FB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E33CDE"/>
    <w:multiLevelType w:val="multilevel"/>
    <w:tmpl w:val="AC886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E529AA"/>
    <w:multiLevelType w:val="hybridMultilevel"/>
    <w:tmpl w:val="C72C8C04"/>
    <w:lvl w:ilvl="0" w:tplc="9F52A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D21829"/>
    <w:multiLevelType w:val="multilevel"/>
    <w:tmpl w:val="0000000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DD3EB7"/>
    <w:multiLevelType w:val="hybridMultilevel"/>
    <w:tmpl w:val="BDF28F6E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</w:num>
  <w:num w:numId="6">
    <w:abstractNumId w:val="9"/>
  </w:num>
  <w:num w:numId="7">
    <w:abstractNumId w:val="21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0"/>
  </w:num>
  <w:num w:numId="19">
    <w:abstractNumId w:val="11"/>
  </w:num>
  <w:num w:numId="20">
    <w:abstractNumId w:val="8"/>
  </w:num>
  <w:num w:numId="21">
    <w:abstractNumId w:val="15"/>
  </w:num>
  <w:num w:numId="22">
    <w:abstractNumId w:val="20"/>
  </w:num>
  <w:num w:numId="23">
    <w:abstractNumId w:val="14"/>
  </w:num>
  <w:num w:numId="24">
    <w:abstractNumId w:val="7"/>
  </w:num>
  <w:num w:numId="25">
    <w:abstractNumId w:val="22"/>
  </w:num>
  <w:num w:numId="26">
    <w:abstractNumId w:val="12"/>
    <w:lvlOverride w:ilvl="0">
      <w:lvl w:ilvl="0">
        <w:numFmt w:val="decimal"/>
        <w:lvlText w:val="%1."/>
        <w:lvlJc w:val="left"/>
      </w:lvl>
    </w:lvlOverride>
  </w:num>
  <w:num w:numId="27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455"/>
    <w:rsid w:val="00012F9D"/>
    <w:rsid w:val="00015F8F"/>
    <w:rsid w:val="00025F13"/>
    <w:rsid w:val="00050644"/>
    <w:rsid w:val="000513DF"/>
    <w:rsid w:val="00072F7D"/>
    <w:rsid w:val="000A71BF"/>
    <w:rsid w:val="000B15F8"/>
    <w:rsid w:val="000F5E93"/>
    <w:rsid w:val="00130B16"/>
    <w:rsid w:val="001576C2"/>
    <w:rsid w:val="001852A1"/>
    <w:rsid w:val="001E72A3"/>
    <w:rsid w:val="001F3C7F"/>
    <w:rsid w:val="002133F1"/>
    <w:rsid w:val="00217E40"/>
    <w:rsid w:val="00230099"/>
    <w:rsid w:val="00231ADD"/>
    <w:rsid w:val="00232455"/>
    <w:rsid w:val="002A766A"/>
    <w:rsid w:val="002B2B93"/>
    <w:rsid w:val="003408E3"/>
    <w:rsid w:val="003E6B26"/>
    <w:rsid w:val="004216DF"/>
    <w:rsid w:val="00451E40"/>
    <w:rsid w:val="00454C2D"/>
    <w:rsid w:val="004664A9"/>
    <w:rsid w:val="004B4900"/>
    <w:rsid w:val="004D4F04"/>
    <w:rsid w:val="004E264B"/>
    <w:rsid w:val="00514440"/>
    <w:rsid w:val="00515D96"/>
    <w:rsid w:val="00533605"/>
    <w:rsid w:val="0053544A"/>
    <w:rsid w:val="0054772C"/>
    <w:rsid w:val="00571131"/>
    <w:rsid w:val="005A1F87"/>
    <w:rsid w:val="005A6A46"/>
    <w:rsid w:val="005C4D26"/>
    <w:rsid w:val="005F1F8D"/>
    <w:rsid w:val="00603AA8"/>
    <w:rsid w:val="00624422"/>
    <w:rsid w:val="00655EE4"/>
    <w:rsid w:val="00677B86"/>
    <w:rsid w:val="00696FEF"/>
    <w:rsid w:val="006B7BC1"/>
    <w:rsid w:val="006C33BF"/>
    <w:rsid w:val="006D25DA"/>
    <w:rsid w:val="006D4AF2"/>
    <w:rsid w:val="006E36D5"/>
    <w:rsid w:val="00721117"/>
    <w:rsid w:val="00733CAE"/>
    <w:rsid w:val="007352A9"/>
    <w:rsid w:val="007533C8"/>
    <w:rsid w:val="00763F2F"/>
    <w:rsid w:val="00767F5C"/>
    <w:rsid w:val="00773993"/>
    <w:rsid w:val="0078244C"/>
    <w:rsid w:val="007C1F26"/>
    <w:rsid w:val="007F6A5D"/>
    <w:rsid w:val="00821007"/>
    <w:rsid w:val="00833EEA"/>
    <w:rsid w:val="00860632"/>
    <w:rsid w:val="00861A77"/>
    <w:rsid w:val="008D371C"/>
    <w:rsid w:val="00904ED9"/>
    <w:rsid w:val="009245D1"/>
    <w:rsid w:val="009338E0"/>
    <w:rsid w:val="00934C3E"/>
    <w:rsid w:val="00980C1E"/>
    <w:rsid w:val="0098649D"/>
    <w:rsid w:val="009964BF"/>
    <w:rsid w:val="009B3681"/>
    <w:rsid w:val="009C4BE4"/>
    <w:rsid w:val="009D35BA"/>
    <w:rsid w:val="00A00561"/>
    <w:rsid w:val="00A03B3D"/>
    <w:rsid w:val="00A065FB"/>
    <w:rsid w:val="00A26D14"/>
    <w:rsid w:val="00A302BE"/>
    <w:rsid w:val="00A321E5"/>
    <w:rsid w:val="00A62E49"/>
    <w:rsid w:val="00A96EF8"/>
    <w:rsid w:val="00AF6B72"/>
    <w:rsid w:val="00B073C9"/>
    <w:rsid w:val="00B3324F"/>
    <w:rsid w:val="00B34DAE"/>
    <w:rsid w:val="00C05FB3"/>
    <w:rsid w:val="00C91C46"/>
    <w:rsid w:val="00C95A3B"/>
    <w:rsid w:val="00D13FEF"/>
    <w:rsid w:val="00D47556"/>
    <w:rsid w:val="00D71137"/>
    <w:rsid w:val="00D75D2D"/>
    <w:rsid w:val="00D77E44"/>
    <w:rsid w:val="00D83CF8"/>
    <w:rsid w:val="00DF188F"/>
    <w:rsid w:val="00E24873"/>
    <w:rsid w:val="00E32CEE"/>
    <w:rsid w:val="00E44C21"/>
    <w:rsid w:val="00E57EB2"/>
    <w:rsid w:val="00E96881"/>
    <w:rsid w:val="00EA0455"/>
    <w:rsid w:val="00EE2A22"/>
    <w:rsid w:val="00EF4353"/>
    <w:rsid w:val="00F72FAB"/>
    <w:rsid w:val="00F85DCD"/>
    <w:rsid w:val="00F9204D"/>
    <w:rsid w:val="00FA6D98"/>
    <w:rsid w:val="00FB5778"/>
    <w:rsid w:val="00FD6231"/>
    <w:rsid w:val="00FE73EE"/>
    <w:rsid w:val="00FF2797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14"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val="es-AR" w:eastAsia="hi-IN" w:bidi="hi-IN"/>
    </w:rPr>
  </w:style>
  <w:style w:type="paragraph" w:styleId="Ttulo1">
    <w:name w:val="heading 1"/>
    <w:basedOn w:val="Normal"/>
    <w:next w:val="Normal"/>
    <w:link w:val="Ttulo1Car"/>
    <w:qFormat/>
    <w:rsid w:val="00A26D14"/>
    <w:pPr>
      <w:keepNext/>
      <w:widowControl/>
      <w:suppressAutoHyphens w:val="0"/>
      <w:spacing w:before="240" w:after="60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4900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ar"/>
    <w:unhideWhenUsed/>
    <w:qFormat/>
    <w:rsid w:val="00A26D14"/>
    <w:pPr>
      <w:keepNext/>
      <w:widowControl/>
      <w:suppressAutoHyphens w:val="0"/>
      <w:spacing w:before="240" w:after="60"/>
      <w:outlineLvl w:val="2"/>
    </w:pPr>
    <w:rPr>
      <w:rFonts w:ascii="Arial" w:eastAsia="Times New Roman" w:hAnsi="Arial" w:cs="Arial"/>
      <w:b/>
      <w:bCs/>
      <w:noProof/>
      <w:kern w:val="0"/>
      <w:sz w:val="26"/>
      <w:szCs w:val="26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26D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paragraph" w:styleId="Piedepgina">
    <w:name w:val="footer"/>
    <w:basedOn w:val="Normal"/>
    <w:link w:val="PiedepginaCar"/>
    <w:uiPriority w:val="99"/>
    <w:rsid w:val="00A26D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D14"/>
    <w:rPr>
      <w:rFonts w:ascii="Liberation Serif" w:eastAsia="DejaVu Sans" w:hAnsi="Liberation Serif" w:cs="Lohit Hindi"/>
      <w:kern w:val="1"/>
      <w:sz w:val="24"/>
      <w:szCs w:val="24"/>
      <w:lang w:val="en-US" w:eastAsia="hi-IN" w:bidi="hi-IN"/>
    </w:rPr>
  </w:style>
  <w:style w:type="character" w:customStyle="1" w:styleId="Ttulo1Car">
    <w:name w:val="Título 1 Car"/>
    <w:basedOn w:val="Fuentedeprrafopredeter"/>
    <w:link w:val="Ttulo1"/>
    <w:rsid w:val="00A26D14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A26D14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unhideWhenUsed/>
    <w:rsid w:val="00A26D14"/>
    <w:pPr>
      <w:widowControl/>
      <w:suppressAutoHyphens w:val="0"/>
    </w:pPr>
    <w:rPr>
      <w:rFonts w:ascii="Times New Roman" w:eastAsia="Times New Roman" w:hAnsi="Times New Roman" w:cs="Times New Roman"/>
      <w:kern w:val="0"/>
      <w:sz w:val="22"/>
      <w:szCs w:val="20"/>
      <w:lang w:val="es-ES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A26D14"/>
    <w:rPr>
      <w:rFonts w:ascii="Times New Roman" w:eastAsia="Times New Roman" w:hAnsi="Times New Roman" w:cs="Times New Roman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D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D14"/>
    <w:rPr>
      <w:rFonts w:ascii="Tahoma" w:eastAsia="DejaVu Sans" w:hAnsi="Tahoma" w:cs="Mangal"/>
      <w:kern w:val="1"/>
      <w:sz w:val="16"/>
      <w:szCs w:val="14"/>
      <w:lang w:val="en-US" w:eastAsia="hi-IN" w:bidi="hi-IN"/>
    </w:rPr>
  </w:style>
  <w:style w:type="paragraph" w:styleId="Prrafodelista">
    <w:name w:val="List Paragraph"/>
    <w:basedOn w:val="Normal"/>
    <w:uiPriority w:val="34"/>
    <w:qFormat/>
    <w:rsid w:val="000B15F8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noProof/>
      <w:kern w:val="0"/>
      <w:lang w:val="es-ES" w:eastAsia="es-ES" w:bidi="ar-SA"/>
    </w:rPr>
  </w:style>
  <w:style w:type="table" w:styleId="Sombreadoclaro-nfasis1">
    <w:name w:val="Light Shading Accent 1"/>
    <w:basedOn w:val="Tablanormal"/>
    <w:uiPriority w:val="60"/>
    <w:rsid w:val="001F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rrafodelista1">
    <w:name w:val="Párrafo de lista1"/>
    <w:basedOn w:val="Normal"/>
    <w:rsid w:val="00D83CF8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customStyle="1" w:styleId="Prrafodelista2">
    <w:name w:val="Párrafo de lista2"/>
    <w:basedOn w:val="Normal"/>
    <w:rsid w:val="00721117"/>
    <w:pPr>
      <w:ind w:left="720"/>
    </w:pPr>
    <w:rPr>
      <w:rFonts w:ascii="Times New Roman" w:eastAsia="Lucida Sans Unicode" w:hAnsi="Times New Roman" w:cs="Times New Roman"/>
      <w:lang w:bidi="ar-SA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245D1"/>
    <w:pPr>
      <w:spacing w:after="100"/>
    </w:pPr>
    <w:rPr>
      <w:rFonts w:ascii="Arial" w:hAnsi="Arial" w:cs="Mangal"/>
      <w:szCs w:val="21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245D1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9245D1"/>
    <w:pPr>
      <w:widowControl/>
      <w:suppressAutoHyphens w:val="0"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unhideWhenUsed/>
    <w:rsid w:val="009245D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072F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semiHidden/>
    <w:unhideWhenUsed/>
    <w:rsid w:val="001852A1"/>
    <w:pPr>
      <w:ind w:left="240" w:hanging="240"/>
    </w:pPr>
    <w:rPr>
      <w:rFonts w:ascii="Arial" w:hAnsi="Arial" w:cs="Mangal"/>
      <w:szCs w:val="21"/>
    </w:rPr>
  </w:style>
  <w:style w:type="table" w:styleId="Listamedia1">
    <w:name w:val="Medium List 1"/>
    <w:basedOn w:val="Tablanormal"/>
    <w:uiPriority w:val="65"/>
    <w:rsid w:val="00D77E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D77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4B4900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val="es-AR" w:eastAsia="hi-I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B490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21" Type="http://schemas.openxmlformats.org/officeDocument/2006/relationships/image" Target="media/image13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136"/>
    <w:rsid w:val="0084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09AE1376DF4512ABEA14620C058466">
    <w:name w:val="D809AE1376DF4512ABEA14620C058466"/>
    <w:rsid w:val="00846136"/>
  </w:style>
  <w:style w:type="paragraph" w:customStyle="1" w:styleId="1C00D35E0DED4F4CAC6637450D5FE47F">
    <w:name w:val="1C00D35E0DED4F4CAC6637450D5FE47F"/>
    <w:rsid w:val="00846136"/>
  </w:style>
  <w:style w:type="paragraph" w:customStyle="1" w:styleId="839252625B5A40FE8C190E2CF74CDE0C">
    <w:name w:val="839252625B5A40FE8C190E2CF74CDE0C"/>
    <w:rsid w:val="008461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09AE1376DF4512ABEA14620C058466">
    <w:name w:val="D809AE1376DF4512ABEA14620C058466"/>
    <w:rsid w:val="00846136"/>
  </w:style>
  <w:style w:type="paragraph" w:customStyle="1" w:styleId="1C00D35E0DED4F4CAC6637450D5FE47F">
    <w:name w:val="1C00D35E0DED4F4CAC6637450D5FE47F"/>
    <w:rsid w:val="00846136"/>
  </w:style>
  <w:style w:type="paragraph" w:customStyle="1" w:styleId="839252625B5A40FE8C190E2CF74CDE0C">
    <w:name w:val="839252625B5A40FE8C190E2CF74CDE0C"/>
    <w:rsid w:val="00846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1CA89-72E9-4C27-8836-9466E8058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11097</Words>
  <Characters>61038</Characters>
  <Application>Microsoft Office Word</Application>
  <DocSecurity>0</DocSecurity>
  <Lines>508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Araceli</cp:lastModifiedBy>
  <cp:revision>45</cp:revision>
  <dcterms:created xsi:type="dcterms:W3CDTF">2011-05-16T21:39:00Z</dcterms:created>
  <dcterms:modified xsi:type="dcterms:W3CDTF">2011-06-02T04:49:00Z</dcterms:modified>
</cp:coreProperties>
</file>