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4" w:rsidRDefault="00A26D14" w:rsidP="00844704">
      <w:pPr>
        <w:ind w:left="708" w:hanging="708"/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eastAsia="es-AR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833EEA" w:rsidRDefault="00A26D14" w:rsidP="00A26D14">
      <w:pPr>
        <w:ind w:left="140" w:right="140"/>
        <w:rPr>
          <w:rFonts w:ascii="Arial Black" w:hAnsi="Arial Black"/>
          <w:sz w:val="48"/>
          <w:szCs w:val="48"/>
          <w:lang w:val="es-ES"/>
        </w:rPr>
      </w:pPr>
      <w:r w:rsidRPr="00833EEA">
        <w:rPr>
          <w:rFonts w:ascii="Arial Black" w:hAnsi="Arial Black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Atala,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Giagante,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4B4900" w:rsidRDefault="004B4900" w:rsidP="004B4900">
      <w:pPr>
        <w:pStyle w:val="TtulodeTDC"/>
      </w:pPr>
    </w:p>
    <w:sdt>
      <w:sdtPr>
        <w:rPr>
          <w:rFonts w:ascii="Liberation Serif" w:eastAsia="DejaVu Sans" w:hAnsi="Liberation Serif" w:cs="Lohit Hindi"/>
          <w:b w:val="0"/>
          <w:bCs w:val="0"/>
          <w:color w:val="auto"/>
          <w:kern w:val="1"/>
          <w:sz w:val="24"/>
          <w:szCs w:val="24"/>
          <w:lang w:val="es-ES" w:eastAsia="hi-IN" w:bidi="hi-IN"/>
        </w:rPr>
        <w:id w:val="1788238844"/>
        <w:docPartObj>
          <w:docPartGallery w:val="Table of Contents"/>
          <w:docPartUnique/>
        </w:docPartObj>
      </w:sdtPr>
      <w:sdtContent>
        <w:p w:rsidR="00696FEF" w:rsidRPr="00696FEF" w:rsidRDefault="00696FEF" w:rsidP="007D3F42">
          <w:pPr>
            <w:pStyle w:val="TtulodeTDC"/>
            <w:ind w:left="708" w:hanging="708"/>
            <w:rPr>
              <w:color w:val="auto"/>
            </w:rPr>
          </w:pPr>
          <w:r w:rsidRPr="00696FEF">
            <w:rPr>
              <w:color w:val="auto"/>
              <w:lang w:val="es-ES"/>
            </w:rPr>
            <w:t>Contenido</w:t>
          </w:r>
        </w:p>
        <w:p w:rsidR="002243FE" w:rsidRDefault="00EF2AB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r w:rsidRPr="00EF2AB2">
            <w:fldChar w:fldCharType="begin"/>
          </w:r>
          <w:r w:rsidR="00696FEF">
            <w:instrText xml:space="preserve"> TOC \o "1-3" \h \z \u </w:instrText>
          </w:r>
          <w:r w:rsidRPr="00EF2AB2">
            <w:fldChar w:fldCharType="separate"/>
          </w:r>
          <w:hyperlink w:anchor="_Toc295766244" w:history="1">
            <w:r w:rsidR="002243FE" w:rsidRPr="00844AD6">
              <w:rPr>
                <w:rStyle w:val="Hipervnculo"/>
                <w:rFonts w:ascii="Berlin Sans FB" w:hAnsi="Berlin Sans FB"/>
                <w:noProof/>
              </w:rPr>
              <w:t>1. Introducción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EF2AB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hyperlink w:anchor="_Toc295766245" w:history="1">
            <w:r w:rsidR="002243FE" w:rsidRPr="00844AD6">
              <w:rPr>
                <w:rStyle w:val="Hipervnculo"/>
                <w:rFonts w:ascii="Berlin Sans FB" w:hAnsi="Berlin Sans FB"/>
                <w:noProof/>
              </w:rPr>
              <w:t>2. Modelo de Casos de Uso de Sistema de Información de Negocio.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EF2AB2">
          <w:pPr>
            <w:pStyle w:val="TDC2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46" w:history="1">
            <w:r w:rsidR="002243FE" w:rsidRPr="00844AD6">
              <w:rPr>
                <w:rStyle w:val="Hipervnculo"/>
                <w:rFonts w:ascii="Berlin Sans FB" w:eastAsia="Times New Roman" w:hAnsi="Berlin Sans FB" w:cs="Arial"/>
                <w:noProof/>
              </w:rPr>
              <w:t>a. Listado Ordenado de Casos de Uso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EF2AB2">
          <w:pPr>
            <w:pStyle w:val="TDC2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47" w:history="1">
            <w:r w:rsidR="002243FE" w:rsidRPr="00844AD6">
              <w:rPr>
                <w:rStyle w:val="Hipervnculo"/>
                <w:rFonts w:ascii="Berlin Sans FB" w:hAnsi="Berlin Sans FB" w:cs="Arial"/>
                <w:noProof/>
                <w:lang w:bidi="hi-IN"/>
              </w:rPr>
              <w:t>b. Diagrama de Caso de Uso.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EF2AB2">
          <w:pPr>
            <w:pStyle w:val="TDC2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48" w:history="1">
            <w:r w:rsidR="002243FE" w:rsidRPr="00844AD6">
              <w:rPr>
                <w:rStyle w:val="Hipervnculo"/>
                <w:rFonts w:ascii="Berlin Sans FB" w:hAnsi="Berlin Sans FB" w:cs="Arial"/>
                <w:noProof/>
                <w:lang w:bidi="hi-IN"/>
              </w:rPr>
              <w:t>c. Descripción a trazo fino de Caso de Uso y Diagramas de Comunicaciones.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EF2AB2">
          <w:pPr>
            <w:pStyle w:val="TDC3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49" w:history="1">
            <w:r w:rsidR="002243FE" w:rsidRPr="00844AD6">
              <w:rPr>
                <w:rStyle w:val="Hipervnculo"/>
                <w:noProof/>
              </w:rPr>
              <w:t>Descripción de actor: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EF2AB2">
          <w:pPr>
            <w:pStyle w:val="TDC2"/>
            <w:tabs>
              <w:tab w:val="right" w:leader="dot" w:pos="9016"/>
            </w:tabs>
            <w:rPr>
              <w:noProof/>
              <w:lang w:val="es-ES_tradnl" w:eastAsia="es-ES_tradnl"/>
            </w:rPr>
          </w:pPr>
          <w:hyperlink w:anchor="_Toc295766250" w:history="1">
            <w:r w:rsidR="002243FE" w:rsidRPr="00844AD6">
              <w:rPr>
                <w:rStyle w:val="Hipervnculo"/>
                <w:rFonts w:ascii="Berlin Sans FB" w:eastAsia="Times New Roman" w:hAnsi="Berlin Sans FB" w:cs="Arial"/>
                <w:noProof/>
              </w:rPr>
              <w:t>Diagrama de Clases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FE" w:rsidRDefault="00EF2AB2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hyperlink w:anchor="_Toc295766251" w:history="1">
            <w:r w:rsidR="002243FE" w:rsidRPr="00844AD6">
              <w:rPr>
                <w:rStyle w:val="Hipervnculo"/>
                <w:rFonts w:ascii="Berlin Sans FB" w:hAnsi="Berlin Sans FB"/>
                <w:noProof/>
              </w:rPr>
              <w:t>4. Conclusión</w:t>
            </w:r>
            <w:r w:rsidR="00224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43FE">
              <w:rPr>
                <w:noProof/>
                <w:webHidden/>
              </w:rPr>
              <w:instrText xml:space="preserve"> PAGEREF _Toc295766251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3FE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FEF" w:rsidRDefault="00EF2AB2">
          <w:r>
            <w:rPr>
              <w:b/>
              <w:bCs/>
              <w:lang w:val="es-ES"/>
            </w:rPr>
            <w:fldChar w:fldCharType="end"/>
          </w:r>
        </w:p>
      </w:sdtContent>
    </w:sdt>
    <w:p w:rsidR="00072F7D" w:rsidRPr="009245D1" w:rsidRDefault="00072F7D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32"/>
        </w:rPr>
      </w:pPr>
    </w:p>
    <w:tbl>
      <w:tblPr>
        <w:tblStyle w:val="Tablaconcuadrcula"/>
        <w:tblW w:w="70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</w:tblGrid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4B4900">
            <w:pPr>
              <w:widowControl/>
              <w:suppressAutoHyphens w:val="0"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</w:tbl>
    <w:p w:rsidR="009245D1" w:rsidRDefault="009245D1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u w:val="single"/>
        </w:rPr>
      </w:pPr>
      <w:bookmarkStart w:id="0" w:name="_Toc294739822"/>
      <w:bookmarkStart w:id="1" w:name="_Toc295766244"/>
      <w:r w:rsidRPr="00D77E44">
        <w:rPr>
          <w:rFonts w:ascii="Berlin Sans FB" w:hAnsi="Berlin Sans FB"/>
          <w:b w:val="0"/>
          <w:bCs w:val="0"/>
          <w:color w:val="000000"/>
          <w:u w:val="single"/>
        </w:rPr>
        <w:lastRenderedPageBreak/>
        <w:t>1</w:t>
      </w:r>
      <w:r w:rsidR="009245D1" w:rsidRPr="00D77E44">
        <w:rPr>
          <w:rFonts w:ascii="Berlin Sans FB" w:hAnsi="Berlin Sans FB"/>
          <w:b w:val="0"/>
          <w:bCs w:val="0"/>
          <w:color w:val="000000"/>
          <w:u w:val="single"/>
        </w:rPr>
        <w:t xml:space="preserve">. </w:t>
      </w:r>
      <w:r w:rsidR="00A26D14" w:rsidRPr="00D77E44">
        <w:rPr>
          <w:rFonts w:ascii="Berlin Sans FB" w:hAnsi="Berlin Sans FB"/>
          <w:b w:val="0"/>
          <w:bCs w:val="0"/>
          <w:color w:val="000000"/>
          <w:u w:val="single"/>
        </w:rPr>
        <w:t>Introducción</w:t>
      </w:r>
      <w:bookmarkEnd w:id="0"/>
      <w:bookmarkEnd w:id="1"/>
      <w:r w:rsidR="00EF2AB2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u w:val="single"/>
        </w:rPr>
        <w:instrText>2. Introducción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EF2AB2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end"/>
      </w:r>
    </w:p>
    <w:p w:rsidR="00FF6298" w:rsidRDefault="00FF6298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informe </w:t>
      </w:r>
      <w:r w:rsidR="008D371C">
        <w:rPr>
          <w:rFonts w:ascii="Arial" w:hAnsi="Arial" w:cs="Arial"/>
          <w:bCs/>
          <w:color w:val="000000"/>
        </w:rPr>
        <w:t>desarrollará  el modelo</w:t>
      </w:r>
      <w:r>
        <w:rPr>
          <w:rFonts w:ascii="Arial" w:hAnsi="Arial" w:cs="Arial"/>
          <w:bCs/>
          <w:color w:val="000000"/>
        </w:rPr>
        <w:t xml:space="preserve"> del negocio que se llevó acabo, mostraremos aquí los distintos actores de negocios identificados como la lista de los casos de uso de negocios. 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El propósito principal del modelo de negocio es detallar como es usado el negocio por sus clientes,  incluyendo aquellas actividades de soporte que conciernen indirectamente  a clientes.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modelo de negocio es compuesto por caso de uso de negocio, actores de negocio y las relaciones entre ellos; además muestra los trabajadores del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caso de uso de negocio es una secuencia de acciones que realiza un negocio para producir un resultado de valor para un actor individual de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actor de negocio representa un rol jugado por algo o por alguien en el entorno del negocio, en relación de este. Para comprender completamente el negocio se debe entender quién puede interactuar con este.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trabajador de negocio representa un rol o un conjunto de roles de negocio.</w:t>
      </w:r>
      <w:r w:rsidR="00D77E44">
        <w:rPr>
          <w:rFonts w:ascii="Arial" w:hAnsi="Arial" w:cs="Arial"/>
          <w:bCs/>
          <w:color w:val="000000"/>
        </w:rPr>
        <w:t xml:space="preserve"> Un trabajador de negocio representa una abstracción de un ser humano que actúa dentro del negocio.</w:t>
      </w:r>
    </w:p>
    <w:p w:rsidR="00D77E44" w:rsidRDefault="00D77E44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</w:p>
    <w:p w:rsidR="009245D1" w:rsidRDefault="009245D1">
      <w:pPr>
        <w:widowControl/>
        <w:suppressAutoHyphens w:val="0"/>
        <w:spacing w:after="200" w:line="276" w:lineRule="auto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kern w:val="0"/>
          <w:u w:val="single"/>
        </w:rPr>
      </w:pPr>
      <w:bookmarkStart w:id="2" w:name="_Toc294739823"/>
      <w:bookmarkStart w:id="3" w:name="_Toc295766245"/>
      <w:r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lastRenderedPageBreak/>
        <w:t>2</w:t>
      </w:r>
      <w:r w:rsidR="00A26D14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t>. Modelo de Casos de Uso de Sistema de Información de Negocio.</w:t>
      </w:r>
      <w:bookmarkEnd w:id="2"/>
      <w:bookmarkEnd w:id="3"/>
      <w:r w:rsidR="00EF2AB2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instrText>3. Modelo de Casos de Uso de Sistema de Información de Negocio.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EF2AB2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end"/>
      </w:r>
    </w:p>
    <w:p w:rsidR="00130B16" w:rsidRDefault="004B4900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bookmarkStart w:id="4" w:name="_Toc294739824"/>
      <w:bookmarkStart w:id="5" w:name="_Toc295766246"/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a. </w:t>
      </w:r>
      <w:r w:rsidR="00A26D14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Listado Orde</w:t>
      </w:r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nado de Casos de Uso</w:t>
      </w:r>
      <w:bookmarkEnd w:id="4"/>
      <w:bookmarkEnd w:id="5"/>
    </w:p>
    <w:p w:rsidR="00A26D14" w:rsidRDefault="00EF2AB2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instrText>Listado Ordenado de Casos de Uso con número.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end"/>
      </w:r>
    </w:p>
    <w:tbl>
      <w:tblPr>
        <w:tblStyle w:val="Cuadrculaclara1"/>
        <w:tblW w:w="9402" w:type="dxa"/>
        <w:tblLook w:val="04A0"/>
      </w:tblPr>
      <w:tblGrid>
        <w:gridCol w:w="675"/>
        <w:gridCol w:w="3638"/>
        <w:gridCol w:w="5089"/>
      </w:tblGrid>
      <w:tr w:rsidR="00D77E44" w:rsidTr="003B6598">
        <w:trPr>
          <w:cnfStyle w:val="100000000000"/>
        </w:trPr>
        <w:tc>
          <w:tcPr>
            <w:cnfStyle w:val="001000000000"/>
            <w:tcW w:w="675" w:type="dxa"/>
          </w:tcPr>
          <w:p w:rsidR="00D77E44" w:rsidRPr="00E44C21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ID</w:t>
            </w:r>
          </w:p>
        </w:tc>
        <w:tc>
          <w:tcPr>
            <w:tcW w:w="3638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Nombre del caso de uso</w:t>
            </w:r>
          </w:p>
        </w:tc>
        <w:tc>
          <w:tcPr>
            <w:tcW w:w="5089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Objetivo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A62E49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62E49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3638" w:type="dxa"/>
          </w:tcPr>
          <w:p w:rsidR="00D77E44" w:rsidRPr="00D77E44" w:rsidRDefault="00D77E44" w:rsidP="00A62E49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9245D1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Inscribir </w:t>
            </w:r>
            <w:r w:rsidR="00A62E49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cliente</w:t>
            </w:r>
          </w:p>
        </w:tc>
        <w:tc>
          <w:tcPr>
            <w:tcW w:w="5089" w:type="dxa"/>
          </w:tcPr>
          <w:p w:rsidR="00D77E44" w:rsidRPr="00D77E44" w:rsidRDefault="00A62E4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Realizar el registro de todos los datos necesarios de un nuevo 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 cliente que se incorpora a la entidad de alquiler (EA).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Definir categorías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productos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Definir las distintas categorías y sus contenidos (subcategorías) en las que se agruparan los productos a publicitar.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Public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Registrar los datos del producto a publicar para alquiler.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3638" w:type="dxa"/>
          </w:tcPr>
          <w:p w:rsidR="00D77E44" w:rsidRPr="00233405" w:rsidRDefault="00233405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highlight w:val="yellow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Cambiar estado publicación</w:t>
            </w:r>
          </w:p>
        </w:tc>
        <w:tc>
          <w:tcPr>
            <w:tcW w:w="5089" w:type="dxa"/>
          </w:tcPr>
          <w:p w:rsidR="00D77E44" w:rsidRPr="00233405" w:rsidRDefault="006B5EB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highlight w:val="yellow"/>
                <w:lang w:val="es-ES" w:eastAsia="es-ES" w:bidi="ar-SA"/>
              </w:rPr>
            </w:pPr>
            <w:r>
              <w:rPr>
                <w:rFonts w:ascii="Arial" w:hAnsi="Arial" w:cs="Arial"/>
              </w:rPr>
              <w:t>Permitir que un cliente cambie el estado de su publicación.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Destac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2E445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F72FAB">
              <w:rPr>
                <w:rFonts w:ascii="Arial" w:hAnsi="Arial" w:cs="Arial"/>
                <w:lang w:val="es-ES"/>
              </w:rPr>
              <w:t>Destacar</w:t>
            </w:r>
            <w:r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6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pedido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E3406D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0B15F8">
              <w:rPr>
                <w:rFonts w:ascii="Arial" w:hAnsi="Arial" w:cs="Arial"/>
                <w:lang w:val="es-ES"/>
              </w:rPr>
              <w:t>Recibir el pedido de alqu</w:t>
            </w:r>
            <w:r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7</w:t>
            </w:r>
          </w:p>
        </w:tc>
        <w:tc>
          <w:tcPr>
            <w:tcW w:w="3638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Confirmar pedido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alquiler</w:t>
            </w:r>
          </w:p>
        </w:tc>
        <w:tc>
          <w:tcPr>
            <w:tcW w:w="5089" w:type="dxa"/>
          </w:tcPr>
          <w:p w:rsidR="00D77E44" w:rsidRDefault="00E334C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C</w:t>
            </w:r>
            <w:r w:rsidRPr="0054772C">
              <w:rPr>
                <w:rFonts w:ascii="Arial" w:hAnsi="Arial" w:cs="Arial"/>
              </w:rPr>
              <w:t>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8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modificación de tiempo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9F784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  <w:lang w:eastAsia="en-US"/>
              </w:rPr>
              <w:t>Tomar modificación de tiempo de alquiler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9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Finalizar alquiler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producto</w:t>
            </w:r>
          </w:p>
        </w:tc>
        <w:tc>
          <w:tcPr>
            <w:tcW w:w="5089" w:type="dxa"/>
          </w:tcPr>
          <w:p w:rsidR="00D77E44" w:rsidRDefault="009F784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  <w:bCs/>
                <w:lang w:eastAsia="en-US"/>
              </w:rPr>
              <w:t>Dar por finalizado un proceso de alquiler.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10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</w:t>
            </w:r>
            <w:r w:rsidR="00C9004B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por parte del cliente dueño del producto.</w:t>
            </w:r>
          </w:p>
        </w:tc>
        <w:tc>
          <w:tcPr>
            <w:tcW w:w="5089" w:type="dxa"/>
          </w:tcPr>
          <w:p w:rsidR="00D77E44" w:rsidRDefault="00C9004B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CC067D">
              <w:rPr>
                <w:rFonts w:ascii="Arial" w:hAnsi="Arial" w:cs="Arial"/>
                <w:bCs/>
                <w:lang w:eastAsia="en-US"/>
              </w:rPr>
              <w:t xml:space="preserve">Calificar el proceso de alquiler por parte </w:t>
            </w:r>
            <w:r w:rsidRPr="00CC067D">
              <w:rPr>
                <w:rFonts w:ascii="Arial" w:hAnsi="Arial" w:cs="Arial"/>
                <w:lang w:eastAsia="en-US"/>
              </w:rPr>
              <w:t>del cliente dueño del producto</w:t>
            </w:r>
            <w:r w:rsidRPr="00CC067D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11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calificación </w:t>
            </w:r>
            <w:r w:rsidR="00C9004B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cliente que alquila.</w:t>
            </w:r>
          </w:p>
        </w:tc>
        <w:tc>
          <w:tcPr>
            <w:tcW w:w="5089" w:type="dxa"/>
          </w:tcPr>
          <w:p w:rsidR="00D77E44" w:rsidRDefault="00C9004B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>
              <w:rPr>
                <w:rFonts w:ascii="Arial" w:hAnsi="Arial" w:cs="Arial"/>
                <w:lang w:eastAsia="en-US"/>
              </w:rPr>
              <w:t>cliente</w:t>
            </w:r>
            <w:r>
              <w:rPr>
                <w:rFonts w:ascii="Arial" w:hAnsi="Arial" w:cs="Arial"/>
                <w:bCs/>
                <w:lang w:eastAsia="en-US"/>
              </w:rPr>
              <w:t xml:space="preserve"> que alquila.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12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</w:t>
            </w:r>
          </w:p>
        </w:tc>
        <w:tc>
          <w:tcPr>
            <w:tcW w:w="5089" w:type="dxa"/>
          </w:tcPr>
          <w:p w:rsidR="00D77E44" w:rsidRDefault="008827C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 xml:space="preserve">Ingresar la réplica del </w:t>
            </w:r>
            <w:r>
              <w:rPr>
                <w:rFonts w:ascii="Arial" w:hAnsi="Arial" w:cs="Arial"/>
              </w:rPr>
              <w:t>cliente a una respuesta</w:t>
            </w:r>
            <w:r w:rsidRPr="00624422">
              <w:rPr>
                <w:rFonts w:ascii="Arial" w:hAnsi="Arial" w:cs="Arial"/>
              </w:rPr>
              <w:t xml:space="preserve"> de alguno de sus productos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13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réplica </w:t>
            </w:r>
          </w:p>
        </w:tc>
        <w:tc>
          <w:tcPr>
            <w:tcW w:w="5089" w:type="dxa"/>
          </w:tcPr>
          <w:p w:rsidR="00D77E44" w:rsidRDefault="008827C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>Ingresar la réplica del Cliente a la calificación del locador de un producto alquilado por él.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14</w:t>
            </w:r>
          </w:p>
        </w:tc>
        <w:tc>
          <w:tcPr>
            <w:tcW w:w="3638" w:type="dxa"/>
          </w:tcPr>
          <w:p w:rsidR="00D77E44" w:rsidRPr="001F3C7F" w:rsidRDefault="000931DA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 xml:space="preserve">Tomar preguntas </w:t>
            </w:r>
            <w:r w:rsidRPr="007009B2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un cliente </w:t>
            </w:r>
            <w:r w:rsidRPr="007009B2">
              <w:rPr>
                <w:rFonts w:ascii="Arial" w:hAnsi="Arial" w:cs="Arial"/>
              </w:rPr>
              <w:t xml:space="preserve"> s</w:t>
            </w:r>
            <w:r w:rsidR="001A6F6E">
              <w:rPr>
                <w:rFonts w:ascii="Arial" w:hAnsi="Arial" w:cs="Arial"/>
              </w:rPr>
              <w:t>obre una publicación.</w:t>
            </w:r>
          </w:p>
        </w:tc>
        <w:tc>
          <w:tcPr>
            <w:tcW w:w="5089" w:type="dxa"/>
          </w:tcPr>
          <w:p w:rsidR="00D77E44" w:rsidRDefault="000931DA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 xml:space="preserve">Tomar una pregunta de un Clientesobre un producto y </w:t>
            </w:r>
            <w:r>
              <w:rPr>
                <w:rFonts w:ascii="Arial" w:hAnsi="Arial" w:cs="Arial"/>
              </w:rPr>
              <w:t>dejarla a disposición para su respuesta</w:t>
            </w:r>
            <w:r w:rsidR="001A6F6E">
              <w:rPr>
                <w:rFonts w:ascii="Arial" w:hAnsi="Arial" w:cs="Arial"/>
              </w:rPr>
              <w:t>.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15</w:t>
            </w:r>
          </w:p>
        </w:tc>
        <w:tc>
          <w:tcPr>
            <w:tcW w:w="3638" w:type="dxa"/>
          </w:tcPr>
          <w:p w:rsidR="00D77E44" w:rsidRPr="001F3C7F" w:rsidRDefault="00D77E44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respuestas </w:t>
            </w:r>
            <w:r w:rsidR="001A6F6E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del cliente sobre una publicación.</w:t>
            </w:r>
          </w:p>
        </w:tc>
        <w:tc>
          <w:tcPr>
            <w:tcW w:w="5089" w:type="dxa"/>
          </w:tcPr>
          <w:p w:rsidR="00D77E44" w:rsidRDefault="001A6F6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Tomar la respuesta del cliente  a una pregunta realizada sobre una/unas de sus publicaciones activas.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16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Inscribir p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ublicitante</w:t>
            </w:r>
          </w:p>
        </w:tc>
        <w:tc>
          <w:tcPr>
            <w:tcW w:w="5089" w:type="dxa"/>
          </w:tcPr>
          <w:p w:rsidR="00D77E44" w:rsidRDefault="009F784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>Registrar los datos de un publicitante en la entidad de publicidades</w:t>
            </w:r>
          </w:p>
        </w:tc>
      </w:tr>
      <w:tr w:rsidR="00D77E44" w:rsidTr="003B6598">
        <w:trPr>
          <w:cnfStyle w:val="00000010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17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pedido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publicidad</w:t>
            </w:r>
          </w:p>
        </w:tc>
        <w:tc>
          <w:tcPr>
            <w:tcW w:w="5089" w:type="dxa"/>
          </w:tcPr>
          <w:p w:rsidR="00D77E44" w:rsidRDefault="009F784C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Recibir el pedido de publicación de una publicidad al cliente</w:t>
            </w:r>
          </w:p>
        </w:tc>
      </w:tr>
      <w:tr w:rsidR="00D77E44" w:rsidTr="003B6598">
        <w:trPr>
          <w:cnfStyle w:val="000000010000"/>
        </w:trPr>
        <w:tc>
          <w:tcPr>
            <w:cnfStyle w:val="00100000000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18</w:t>
            </w:r>
          </w:p>
        </w:tc>
        <w:tc>
          <w:tcPr>
            <w:tcW w:w="3638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icar anuncio</w:t>
            </w:r>
            <w:r w:rsidR="00472124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publicitario.</w:t>
            </w:r>
          </w:p>
        </w:tc>
        <w:tc>
          <w:tcPr>
            <w:tcW w:w="5089" w:type="dxa"/>
          </w:tcPr>
          <w:p w:rsidR="00D77E44" w:rsidRDefault="00F01575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24422">
              <w:rPr>
                <w:rFonts w:ascii="Arial" w:hAnsi="Arial" w:cs="Arial"/>
              </w:rPr>
              <w:t>Determinar los pedidos de publicidad disponibles y publicar los anuncios</w:t>
            </w:r>
            <w:r>
              <w:rPr>
                <w:rFonts w:ascii="Arial" w:hAnsi="Arial" w:cs="Arial"/>
              </w:rPr>
              <w:t xml:space="preserve"> publicitarios</w:t>
            </w:r>
            <w:r w:rsidRPr="00624422">
              <w:rPr>
                <w:rFonts w:ascii="Arial" w:hAnsi="Arial" w:cs="Arial"/>
              </w:rPr>
              <w:t xml:space="preserve"> correspondientes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44C21" w:rsidTr="003B6598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19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denuncia de publicació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n inadecuada</w:t>
            </w:r>
            <w:r w:rsidR="005A2704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.</w:t>
            </w:r>
          </w:p>
        </w:tc>
        <w:tc>
          <w:tcPr>
            <w:tcW w:w="5089" w:type="dxa"/>
          </w:tcPr>
          <w:p w:rsidR="00E44C21" w:rsidRDefault="00F01575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96FEF">
              <w:rPr>
                <w:rFonts w:ascii="Arial" w:hAnsi="Arial" w:cs="Arial"/>
              </w:rPr>
              <w:t>Tomar una denuncia de publicación indebida por parte de un Cliente e informar la situación para un posterior análisis.</w:t>
            </w:r>
          </w:p>
        </w:tc>
      </w:tr>
      <w:tr w:rsidR="00E44C21" w:rsidTr="003B6598">
        <w:trPr>
          <w:cnfStyle w:val="000000010000"/>
        </w:trPr>
        <w:tc>
          <w:tcPr>
            <w:cnfStyle w:val="001000000000"/>
            <w:tcW w:w="675" w:type="dxa"/>
          </w:tcPr>
          <w:p w:rsidR="00E44C21" w:rsidRPr="00E44C21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20</w:t>
            </w:r>
          </w:p>
        </w:tc>
        <w:tc>
          <w:tcPr>
            <w:tcW w:w="3638" w:type="dxa"/>
          </w:tcPr>
          <w:p w:rsidR="00E44C21" w:rsidRPr="001F3C7F" w:rsidRDefault="007D3F42" w:rsidP="00B879D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Revisar denuncia</w:t>
            </w:r>
          </w:p>
        </w:tc>
        <w:tc>
          <w:tcPr>
            <w:tcW w:w="5089" w:type="dxa"/>
          </w:tcPr>
          <w:p w:rsidR="00F01575" w:rsidRDefault="003A372E" w:rsidP="00F01575">
            <w:pPr>
              <w:widowControl/>
              <w:suppressAutoHyphens w:val="0"/>
              <w:ind w:left="708" w:hanging="708"/>
              <w:textAlignment w:val="baseline"/>
              <w:cnfStyle w:val="000000010000"/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Determinar si u</w:t>
            </w:r>
            <w:r>
              <w:rPr>
                <w:rFonts w:ascii="Arial" w:hAnsi="Arial" w:cs="Arial"/>
              </w:rPr>
              <w:t xml:space="preserve">na denuncia es válida y, </w:t>
            </w:r>
          </w:p>
          <w:p w:rsidR="00E44C21" w:rsidRDefault="003A372E" w:rsidP="00D83226">
            <w:pPr>
              <w:widowControl/>
              <w:suppressAutoHyphens w:val="0"/>
              <w:ind w:left="708" w:hanging="708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lastRenderedPageBreak/>
              <w:t>de ser</w:t>
            </w:r>
            <w:r w:rsidR="00D83226">
              <w:rPr>
                <w:rFonts w:ascii="Arial" w:hAnsi="Arial" w:cs="Arial"/>
              </w:rPr>
              <w:t xml:space="preserve"> </w:t>
            </w:r>
            <w:r w:rsidRPr="003A372E">
              <w:rPr>
                <w:rFonts w:ascii="Arial" w:hAnsi="Arial" w:cs="Arial"/>
              </w:rPr>
              <w:t xml:space="preserve">así, </w:t>
            </w:r>
            <w:r w:rsidR="00D83226">
              <w:rPr>
                <w:rFonts w:ascii="Arial" w:hAnsi="Arial" w:cs="Arial"/>
              </w:rPr>
              <w:t>tomar las acciones correspondientes.</w:t>
            </w:r>
          </w:p>
        </w:tc>
      </w:tr>
      <w:tr w:rsidR="00E44C21" w:rsidTr="003B6598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lastRenderedPageBreak/>
              <w:t>21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usuarios inscriptos por period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o de tiempo</w:t>
            </w:r>
          </w:p>
        </w:tc>
        <w:tc>
          <w:tcPr>
            <w:tcW w:w="5089" w:type="dxa"/>
          </w:tcPr>
          <w:p w:rsidR="00E44C21" w:rsidRDefault="003A372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96FEF">
              <w:rPr>
                <w:rFonts w:ascii="Arial" w:hAnsi="Arial" w:cs="Arial"/>
                <w:color w:val="000000"/>
                <w:lang w:eastAsia="es-AR"/>
              </w:rPr>
              <w:t>Reportar estadísticas de clientes inscriptos por período de tiempo</w:t>
            </w:r>
            <w:r>
              <w:rPr>
                <w:rFonts w:ascii="Arial" w:hAnsi="Arial" w:cs="Arial"/>
                <w:color w:val="000000"/>
                <w:lang w:eastAsia="es-AR"/>
              </w:rPr>
              <w:t>.</w:t>
            </w:r>
          </w:p>
        </w:tc>
      </w:tr>
      <w:tr w:rsidR="00E44C21" w:rsidTr="003B6598">
        <w:trPr>
          <w:cnfStyle w:val="00000001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22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productos publicados por 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riodo de tiempo</w:t>
            </w:r>
          </w:p>
        </w:tc>
        <w:tc>
          <w:tcPr>
            <w:tcW w:w="5089" w:type="dxa"/>
          </w:tcPr>
          <w:p w:rsidR="00E44C21" w:rsidRDefault="003A372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96FEF">
              <w:rPr>
                <w:rFonts w:ascii="Arial" w:hAnsi="Arial" w:cs="Arial"/>
                <w:color w:val="000000"/>
              </w:rPr>
              <w:t>Reportar estadísticas de productos publicados por periodo de tiempo.</w:t>
            </w:r>
          </w:p>
        </w:tc>
      </w:tr>
      <w:tr w:rsidR="00E44C21" w:rsidTr="003B6598">
        <w:trPr>
          <w:cnfStyle w:val="000000100000"/>
        </w:trPr>
        <w:tc>
          <w:tcPr>
            <w:cnfStyle w:val="00100000000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23</w:t>
            </w:r>
          </w:p>
        </w:tc>
        <w:tc>
          <w:tcPr>
            <w:tcW w:w="3638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alquileres realizados por periodo de tiempo</w:t>
            </w:r>
          </w:p>
        </w:tc>
        <w:tc>
          <w:tcPr>
            <w:tcW w:w="5089" w:type="dxa"/>
          </w:tcPr>
          <w:p w:rsidR="00E44C21" w:rsidRDefault="003A372E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696FEF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</w:tr>
      <w:tr w:rsidR="00C17450" w:rsidTr="003B6598">
        <w:trPr>
          <w:cnfStyle w:val="000000010000"/>
        </w:trPr>
        <w:tc>
          <w:tcPr>
            <w:cnfStyle w:val="001000000000"/>
            <w:tcW w:w="675" w:type="dxa"/>
          </w:tcPr>
          <w:p w:rsidR="00C17450" w:rsidRPr="003B6598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24</w:t>
            </w:r>
          </w:p>
        </w:tc>
        <w:tc>
          <w:tcPr>
            <w:tcW w:w="3638" w:type="dxa"/>
          </w:tcPr>
          <w:p w:rsidR="00C17450" w:rsidRPr="001F3C7F" w:rsidRDefault="009742A6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Dar de baja</w:t>
            </w:r>
            <w:r w:rsidR="00C17450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publicación</w:t>
            </w:r>
          </w:p>
        </w:tc>
        <w:tc>
          <w:tcPr>
            <w:tcW w:w="5089" w:type="dxa"/>
          </w:tcPr>
          <w:p w:rsidR="00C17450" w:rsidRDefault="008827CC" w:rsidP="007D3F42">
            <w:pPr>
              <w:cnfStyle w:val="000000010000"/>
              <w:rPr>
                <w:kern w:val="0"/>
                <w:lang w:val="es-ES" w:eastAsia="es-ES" w:bidi="ar-SA"/>
              </w:rPr>
            </w:pPr>
            <w:r>
              <w:rPr>
                <w:rFonts w:ascii="Arial" w:hAnsi="Arial" w:cs="Arial"/>
              </w:rPr>
              <w:t>Dar de baja una publicación que no cumple con las normas del negocio.</w:t>
            </w:r>
          </w:p>
        </w:tc>
      </w:tr>
      <w:tr w:rsidR="00C17450" w:rsidTr="003B6598">
        <w:trPr>
          <w:cnfStyle w:val="000000100000"/>
        </w:trPr>
        <w:tc>
          <w:tcPr>
            <w:cnfStyle w:val="001000000000"/>
            <w:tcW w:w="675" w:type="dxa"/>
          </w:tcPr>
          <w:p w:rsidR="00C17450" w:rsidRPr="003B6598" w:rsidRDefault="007D3F42" w:rsidP="008827CC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  <w:r w:rsidR="008827CC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3638" w:type="dxa"/>
          </w:tcPr>
          <w:p w:rsidR="00C17450" w:rsidRDefault="007D3F42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Suspender cliente</w:t>
            </w:r>
          </w:p>
        </w:tc>
        <w:tc>
          <w:tcPr>
            <w:tcW w:w="5089" w:type="dxa"/>
          </w:tcPr>
          <w:p w:rsidR="00C17450" w:rsidRDefault="008827CC" w:rsidP="00FA7A65">
            <w:pPr>
              <w:cnfStyle w:val="000000100000"/>
              <w:rPr>
                <w:kern w:val="0"/>
                <w:lang w:val="es-ES" w:eastAsia="es-ES" w:bidi="ar-SA"/>
              </w:rPr>
            </w:pPr>
            <w:r>
              <w:rPr>
                <w:rFonts w:ascii="Arial" w:hAnsi="Arial" w:cs="Arial"/>
              </w:rPr>
              <w:t>Suspender un cliente inhabilitándolo para operar en el sitio, y poner todas sus publicaciones activas en estado “Inactivo”</w:t>
            </w:r>
          </w:p>
        </w:tc>
      </w:tr>
      <w:tr w:rsidR="00C17450" w:rsidTr="003B6598">
        <w:trPr>
          <w:cnfStyle w:val="000000010000"/>
        </w:trPr>
        <w:tc>
          <w:tcPr>
            <w:cnfStyle w:val="001000000000"/>
            <w:tcW w:w="675" w:type="dxa"/>
          </w:tcPr>
          <w:p w:rsidR="00C17450" w:rsidRPr="003B6598" w:rsidRDefault="007D3F42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  <w:r w:rsidR="008827CC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6</w:t>
            </w:r>
          </w:p>
        </w:tc>
        <w:tc>
          <w:tcPr>
            <w:tcW w:w="3638" w:type="dxa"/>
          </w:tcPr>
          <w:p w:rsidR="00C17450" w:rsidRDefault="00C17450" w:rsidP="006B5EBE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Registrar advertencia </w:t>
            </w:r>
          </w:p>
        </w:tc>
        <w:tc>
          <w:tcPr>
            <w:tcW w:w="5089" w:type="dxa"/>
          </w:tcPr>
          <w:p w:rsidR="00C17450" w:rsidRDefault="007F3586" w:rsidP="007D3F42">
            <w:pPr>
              <w:cnfStyle w:val="000000010000"/>
              <w:rPr>
                <w:kern w:val="0"/>
                <w:lang w:val="es-ES" w:eastAsia="es-ES" w:bidi="ar-SA"/>
              </w:rPr>
            </w:pPr>
            <w:r>
              <w:rPr>
                <w:rFonts w:ascii="Arial" w:hAnsi="Arial" w:cs="Arial"/>
              </w:rPr>
              <w:t>Registrar la advertencia a un cliente por un incumplimiento en una norma del negocio.</w:t>
            </w:r>
          </w:p>
        </w:tc>
      </w:tr>
      <w:tr w:rsidR="00C17450" w:rsidTr="003B6598">
        <w:trPr>
          <w:cnfStyle w:val="000000100000"/>
        </w:trPr>
        <w:tc>
          <w:tcPr>
            <w:cnfStyle w:val="001000000000"/>
            <w:tcW w:w="675" w:type="dxa"/>
          </w:tcPr>
          <w:p w:rsidR="00C17450" w:rsidRPr="003B6598" w:rsidRDefault="007D3F42" w:rsidP="00233405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3B6598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  <w:r w:rsidR="008827CC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7</w:t>
            </w:r>
          </w:p>
        </w:tc>
        <w:tc>
          <w:tcPr>
            <w:tcW w:w="3638" w:type="dxa"/>
          </w:tcPr>
          <w:p w:rsidR="00C17450" w:rsidRDefault="005602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Consultar  producto publicado</w:t>
            </w:r>
          </w:p>
        </w:tc>
        <w:tc>
          <w:tcPr>
            <w:tcW w:w="5089" w:type="dxa"/>
          </w:tcPr>
          <w:p w:rsidR="00C17450" w:rsidRDefault="005648FC" w:rsidP="005648FC">
            <w:pPr>
              <w:cnfStyle w:val="000000100000"/>
              <w:rPr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la búsqueda de un producto publicitado para su consulta.</w:t>
            </w:r>
          </w:p>
        </w:tc>
      </w:tr>
      <w:tr w:rsidR="0085203F" w:rsidTr="003B6598">
        <w:trPr>
          <w:cnfStyle w:val="000000010000"/>
        </w:trPr>
        <w:tc>
          <w:tcPr>
            <w:cnfStyle w:val="001000000000"/>
            <w:tcW w:w="675" w:type="dxa"/>
          </w:tcPr>
          <w:p w:rsidR="0085203F" w:rsidRPr="003B6598" w:rsidRDefault="0085203F" w:rsidP="00233405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  <w:t>2</w:t>
            </w:r>
            <w:r w:rsidR="008827CC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lang w:val="es-ES" w:eastAsia="es-ES" w:bidi="ar-SA"/>
              </w:rPr>
              <w:t>8</w:t>
            </w:r>
          </w:p>
        </w:tc>
        <w:tc>
          <w:tcPr>
            <w:tcW w:w="3638" w:type="dxa"/>
          </w:tcPr>
          <w:p w:rsidR="0085203F" w:rsidRDefault="0085203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Quitar suspensión de cliente</w:t>
            </w:r>
          </w:p>
        </w:tc>
        <w:tc>
          <w:tcPr>
            <w:tcW w:w="5089" w:type="dxa"/>
          </w:tcPr>
          <w:p w:rsidR="0085203F" w:rsidRDefault="008827CC" w:rsidP="005648FC">
            <w:pPr>
              <w:cnfStyle w:val="000000010000"/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</w:rPr>
              <w:t>Revisar si el periodo de suspensión de clientes suspendidos finalizo, y en ese caso quitar la suspensión.</w:t>
            </w:r>
          </w:p>
        </w:tc>
      </w:tr>
    </w:tbl>
    <w:p w:rsidR="00E44C21" w:rsidRDefault="00E44C21" w:rsidP="00E44C21">
      <w:pPr>
        <w:widowControl/>
        <w:suppressAutoHyphens w:val="0"/>
        <w:spacing w:after="200" w:line="276" w:lineRule="auto"/>
        <w:rPr>
          <w:rFonts w:ascii="Berlin Sans FB" w:eastAsia="Times New Roman" w:hAnsi="Berlin Sans FB" w:cs="Arial"/>
          <w:b/>
          <w:bCs/>
          <w:color w:val="000000"/>
          <w:kern w:val="0"/>
          <w:sz w:val="28"/>
          <w:szCs w:val="28"/>
          <w:lang w:val="es-ES" w:eastAsia="es-ES" w:bidi="ar-SA"/>
        </w:rPr>
      </w:pPr>
    </w:p>
    <w:p w:rsidR="00A26D14" w:rsidRPr="00E44C21" w:rsidRDefault="00A26D14" w:rsidP="004B4900">
      <w:pPr>
        <w:pStyle w:val="Ttulo2"/>
        <w:rPr>
          <w:rFonts w:ascii="Arial" w:hAnsi="Arial" w:cs="Arial"/>
          <w:b w:val="0"/>
          <w:bCs w:val="0"/>
          <w:color w:val="000000"/>
          <w:sz w:val="24"/>
          <w:szCs w:val="24"/>
          <w:lang w:val="es-ES"/>
        </w:rPr>
      </w:pPr>
      <w:bookmarkStart w:id="6" w:name="_Toc294739825"/>
      <w:bookmarkStart w:id="7" w:name="_Toc295766247"/>
      <w:r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b. Diagrama de Caso de Uso.</w:t>
      </w:r>
      <w:bookmarkEnd w:id="6"/>
      <w:bookmarkEnd w:id="7"/>
      <w:r w:rsidR="00EF2AB2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b. Diagrama de Caso de Uso.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="00EF2AB2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9C4BE4" w:rsidRDefault="00820100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noProof/>
          <w:color w:val="000000"/>
          <w:lang w:eastAsia="es-AR" w:bidi="ar-SA"/>
        </w:rPr>
        <w:lastRenderedPageBreak/>
        <w:drawing>
          <wp:inline distT="0" distB="0" distL="0" distR="0">
            <wp:extent cx="6003985" cy="588157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16" cy="588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BE4">
        <w:rPr>
          <w:rFonts w:ascii="Arial" w:hAnsi="Arial" w:cs="Arial"/>
          <w:b/>
          <w:bCs/>
          <w:color w:val="000000"/>
          <w:lang w:val="es-ES"/>
        </w:rPr>
        <w:br w:type="page"/>
      </w:r>
    </w:p>
    <w:p w:rsidR="00A26D14" w:rsidRPr="00E44C21" w:rsidRDefault="00A26D14" w:rsidP="004B4900">
      <w:pPr>
        <w:pStyle w:val="Ttulo2"/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</w:pPr>
      <w:bookmarkStart w:id="8" w:name="_Toc294739826"/>
      <w:bookmarkStart w:id="9" w:name="_Toc295766248"/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lastRenderedPageBreak/>
        <w:t>c. Descripción a trazo fino de Caso de Uso</w:t>
      </w:r>
      <w:r w:rsidR="00A065FB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 xml:space="preserve"> y Diagramas de Comunicaciones</w:t>
      </w:r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.</w:t>
      </w:r>
      <w:bookmarkEnd w:id="8"/>
      <w:bookmarkEnd w:id="9"/>
      <w:r w:rsidR="00EF2AB2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E44C21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c. Descripción a trazo fino de Caso de Uso y Diagramas de Comunicaciones.</w:instrText>
      </w:r>
      <w:r w:rsidR="001852A1" w:rsidRPr="00E44C21">
        <w:rPr>
          <w:rFonts w:ascii="Berlin Sans FB" w:hAnsi="Berlin Sans FB"/>
          <w:sz w:val="28"/>
          <w:szCs w:val="28"/>
        </w:rPr>
        <w:instrText xml:space="preserve">" </w:instrText>
      </w:r>
      <w:r w:rsidR="00EF2AB2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025F13" w:rsidRPr="00E44C21" w:rsidRDefault="00E44C21" w:rsidP="00E44C21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  <w:lang w:eastAsia="es-ES_tradnl"/>
        </w:rPr>
      </w:pPr>
      <w:r w:rsidRPr="00E44C21">
        <w:rPr>
          <w:rFonts w:ascii="Arial" w:hAnsi="Arial" w:cs="Arial"/>
          <w:sz w:val="22"/>
          <w:szCs w:val="22"/>
          <w:lang w:eastAsia="es-ES_tradnl"/>
        </w:rPr>
        <w:t>Descripción de Trabajadores  de negocio:</w:t>
      </w:r>
    </w:p>
    <w:tbl>
      <w:tblPr>
        <w:tblStyle w:val="Cuadrculaclara1"/>
        <w:tblW w:w="0" w:type="auto"/>
        <w:tblLook w:val="04A0"/>
      </w:tblPr>
      <w:tblGrid>
        <w:gridCol w:w="1375"/>
        <w:gridCol w:w="3269"/>
        <w:gridCol w:w="4598"/>
      </w:tblGrid>
      <w:tr w:rsidR="00E44C21" w:rsidRPr="001F3C7F" w:rsidTr="00E44C21">
        <w:trPr>
          <w:cnfStyle w:val="100000000000"/>
        </w:trPr>
        <w:tc>
          <w:tcPr>
            <w:cnfStyle w:val="001000000000"/>
            <w:tcW w:w="1375" w:type="dxa"/>
          </w:tcPr>
          <w:p w:rsidR="00E44C21" w:rsidRPr="00E44C21" w:rsidRDefault="00E44C21" w:rsidP="00E44C21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Trabajador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EA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Entidad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</w:p>
        </w:tc>
      </w:tr>
      <w:tr w:rsidR="00E44C21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RE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Recepcionista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E44C21">
              <w:rPr>
                <w:rFonts w:ascii="Arial" w:hAnsi="Arial" w:cs="Arial"/>
                <w:sz w:val="24"/>
                <w:szCs w:val="24"/>
              </w:rPr>
              <w:t>mpleado del negocio que tiene el primer contacto con el cliente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RP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publicación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 la organización encargado de administrar las publicaciones de los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4C21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gestionar los alquileres de los clientes.</w:t>
            </w:r>
          </w:p>
        </w:tc>
      </w:tr>
      <w:tr w:rsidR="00E44C21" w:rsidRPr="001F3C7F" w:rsidTr="00E44C21">
        <w:trPr>
          <w:cnfStyle w:val="000000100000"/>
        </w:trPr>
        <w:tc>
          <w:tcPr>
            <w:cnfStyle w:val="00100000000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RR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Reporte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la generación de los diferentes reportes que se</w:t>
            </w:r>
            <w:r>
              <w:rPr>
                <w:rFonts w:ascii="Arial" w:hAnsi="Arial" w:cs="Arial"/>
                <w:sz w:val="24"/>
                <w:szCs w:val="24"/>
              </w:rPr>
              <w:t>rvirán para la toma de decisiones</w:t>
            </w:r>
            <w:r w:rsidRPr="00E44C2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91360" w:rsidRPr="001F3C7F" w:rsidTr="00E44C21">
        <w:trPr>
          <w:cnfStyle w:val="000000010000"/>
        </w:trPr>
        <w:tc>
          <w:tcPr>
            <w:cnfStyle w:val="001000000000"/>
            <w:tcW w:w="1375" w:type="dxa"/>
          </w:tcPr>
          <w:p w:rsidR="00A91360" w:rsidRPr="00E44C21" w:rsidRDefault="00A91360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lang w:eastAsia="es-ES_tradnl"/>
              </w:rPr>
            </w:pPr>
            <w:r w:rsidRPr="00A91360"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es-ES_tradnl"/>
              </w:rPr>
              <w:t>RD</w:t>
            </w:r>
          </w:p>
        </w:tc>
        <w:tc>
          <w:tcPr>
            <w:tcW w:w="3269" w:type="dxa"/>
          </w:tcPr>
          <w:p w:rsidR="00A91360" w:rsidRPr="00E44C21" w:rsidRDefault="00A91360" w:rsidP="007C1F26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A913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Denuncias</w:t>
            </w:r>
          </w:p>
        </w:tc>
        <w:tc>
          <w:tcPr>
            <w:tcW w:w="4598" w:type="dxa"/>
          </w:tcPr>
          <w:p w:rsidR="00A91360" w:rsidRPr="00A91360" w:rsidRDefault="00A91360" w:rsidP="007C1F26">
            <w:pPr>
              <w:textAlignment w:val="baseline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A91360">
              <w:rPr>
                <w:rFonts w:ascii="Arial" w:hAnsi="Arial" w:cs="Arial"/>
                <w:sz w:val="24"/>
                <w:szCs w:val="24"/>
              </w:rPr>
              <w:t>Empleado del negocio con la responsabilidad de revisar denuncias, determinar validez de las mismas, y tomar las acciones necesarias ante una denuncia valida.</w:t>
            </w:r>
          </w:p>
        </w:tc>
      </w:tr>
    </w:tbl>
    <w:p w:rsidR="00025F13" w:rsidRDefault="00025F13" w:rsidP="00E44C21">
      <w:pPr>
        <w:pStyle w:val="Ttulo3"/>
        <w:rPr>
          <w:b w:val="0"/>
          <w:sz w:val="22"/>
          <w:szCs w:val="22"/>
        </w:rPr>
      </w:pPr>
      <w:bookmarkStart w:id="10" w:name="_Toc294739827"/>
      <w:bookmarkStart w:id="11" w:name="_Toc295766249"/>
      <w:r w:rsidRPr="00E44C21">
        <w:rPr>
          <w:b w:val="0"/>
          <w:sz w:val="22"/>
          <w:szCs w:val="22"/>
        </w:rPr>
        <w:t>Descripción de actor:</w:t>
      </w:r>
      <w:bookmarkEnd w:id="10"/>
      <w:bookmarkEnd w:id="11"/>
    </w:p>
    <w:p w:rsidR="00E44C21" w:rsidRDefault="00E44C21" w:rsidP="00E44C21">
      <w:pPr>
        <w:rPr>
          <w:lang w:val="es-ES" w:eastAsia="es-ES" w:bidi="ar-SA"/>
        </w:rPr>
      </w:pPr>
    </w:p>
    <w:tbl>
      <w:tblPr>
        <w:tblStyle w:val="Cuadrculaclara1"/>
        <w:tblW w:w="0" w:type="auto"/>
        <w:tblLook w:val="04A0"/>
      </w:tblPr>
      <w:tblGrid>
        <w:gridCol w:w="1375"/>
        <w:gridCol w:w="3269"/>
        <w:gridCol w:w="4598"/>
      </w:tblGrid>
      <w:tr w:rsidR="00E44C21" w:rsidRPr="001F3C7F" w:rsidTr="005F1F8D">
        <w:trPr>
          <w:cnfStyle w:val="100000000000"/>
        </w:trPr>
        <w:tc>
          <w:tcPr>
            <w:cnfStyle w:val="001000000000"/>
            <w:tcW w:w="1375" w:type="dxa"/>
          </w:tcPr>
          <w:p w:rsidR="00E44C21" w:rsidRPr="00E44C21" w:rsidRDefault="00E44C21" w:rsidP="005F1F8D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Actor</w:t>
            </w:r>
          </w:p>
        </w:tc>
        <w:tc>
          <w:tcPr>
            <w:tcW w:w="4598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40116A">
        <w:trPr>
          <w:cnfStyle w:val="000000100000"/>
          <w:trHeight w:val="881"/>
        </w:trPr>
        <w:tc>
          <w:tcPr>
            <w:cnfStyle w:val="001000000000"/>
            <w:tcW w:w="1375" w:type="dxa"/>
          </w:tcPr>
          <w:p w:rsidR="00E44C21" w:rsidRPr="00E44C21" w:rsidRDefault="00E44C21" w:rsidP="005F1F8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textAlignment w:val="baseline"/>
              <w:cnfStyle w:val="0000001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Se considera cliente a cualquier persona o empresa que se acerque a la entidad de alquiler.</w:t>
            </w:r>
          </w:p>
        </w:tc>
      </w:tr>
      <w:tr w:rsidR="0040116A" w:rsidRPr="001F3C7F" w:rsidTr="005F1F8D">
        <w:trPr>
          <w:cnfStyle w:val="000000010000"/>
        </w:trPr>
        <w:tc>
          <w:tcPr>
            <w:cnfStyle w:val="001000000000"/>
            <w:tcW w:w="1375" w:type="dxa"/>
          </w:tcPr>
          <w:p w:rsidR="0040116A" w:rsidRPr="0040116A" w:rsidRDefault="0040116A" w:rsidP="005F1F8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 xml:space="preserve">Publicista </w:t>
            </w:r>
          </w:p>
        </w:tc>
        <w:tc>
          <w:tcPr>
            <w:tcW w:w="3269" w:type="dxa"/>
          </w:tcPr>
          <w:p w:rsidR="0040116A" w:rsidRPr="0040116A" w:rsidRDefault="0040116A" w:rsidP="005F1F8D">
            <w:pPr>
              <w:textAlignment w:val="baseline"/>
              <w:cnfStyle w:val="00000001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4011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 xml:space="preserve">Publicista </w:t>
            </w:r>
          </w:p>
        </w:tc>
        <w:tc>
          <w:tcPr>
            <w:tcW w:w="4598" w:type="dxa"/>
          </w:tcPr>
          <w:p w:rsidR="0040116A" w:rsidRPr="0040116A" w:rsidRDefault="0040116A" w:rsidP="00E44C21">
            <w:pPr>
              <w:cnfStyle w:val="00000001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 o empresa que desea colocar anuncios publicitarios en la EA.</w:t>
            </w:r>
          </w:p>
        </w:tc>
      </w:tr>
    </w:tbl>
    <w:p w:rsidR="00025F13" w:rsidRPr="00E44C21" w:rsidRDefault="00025F13" w:rsidP="00E44C21">
      <w:pPr>
        <w:rPr>
          <w:rFonts w:ascii="Arial" w:hAnsi="Arial" w:cs="Arial"/>
        </w:rPr>
      </w:pPr>
    </w:p>
    <w:p w:rsidR="00025F13" w:rsidRDefault="00025F13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12" w:name="_Toc29473982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  <w:lang w:eastAsia="en-US"/>
              </w:rPr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illa5"/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  <w:lang w:eastAsia="en-US"/>
              </w:rPr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end"/>
            </w:r>
            <w:bookmarkEnd w:id="13"/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2"/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Inscribir </w:t>
            </w:r>
            <w:r w:rsidR="00A62E49">
              <w:rPr>
                <w:rFonts w:ascii="Arial" w:hAnsi="Arial" w:cs="Arial"/>
              </w:rPr>
              <w:t>cliente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A26D14" w:rsidRDefault="00EF2AB2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Objetivo</w:t>
            </w:r>
            <w:r w:rsidR="00655EE4">
              <w:rPr>
                <w:rFonts w:ascii="Arial" w:hAnsi="Arial" w:cs="Arial"/>
                <w:b/>
              </w:rPr>
              <w:t xml:space="preserve">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A321E5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e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el nuevo cliente </w:t>
            </w:r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que desea utilizar el se</w:t>
            </w:r>
            <w:r w:rsidR="003B3DBF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</w:t>
            </w:r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vicio de la EA.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4" w:name="_Toc294739829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14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5" w:name="_Toc294739830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5"/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47636A" w:rsidRDefault="0047636A" w:rsidP="004763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ES_tradnl"/>
              </w:rPr>
              <w:t xml:space="preserve">1- </w:t>
            </w:r>
            <w:r w:rsidR="00A26D14" w:rsidRPr="0047636A">
              <w:rPr>
                <w:rFonts w:ascii="Arial" w:hAnsi="Arial" w:cs="Arial"/>
                <w:lang w:eastAsia="es-ES_tradnl"/>
              </w:rPr>
              <w:t xml:space="preserve">El caso de uso comienza cuando un cliente se presenta en la EA requiriendo  </w:t>
            </w:r>
            <w:r w:rsidR="00A62E49" w:rsidRPr="0047636A">
              <w:rPr>
                <w:rFonts w:ascii="Arial" w:hAnsi="Arial" w:cs="Arial"/>
                <w:lang w:eastAsia="es-ES_tradnl"/>
              </w:rPr>
              <w:t>utilizar el servicio.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2-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recepcionista (RE) le consulta si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 xml:space="preserve">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2.A El cliente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 anterioridad.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2.A.1El RE verifica que   ya existen</w:t>
            </w:r>
            <w:r w:rsidR="00DF188F">
              <w:rPr>
                <w:rFonts w:ascii="Arial" w:eastAsia="Times New Roman" w:hAnsi="Arial" w:cs="Arial"/>
                <w:lang w:val="es-ES" w:eastAsia="es-ES_tradnl"/>
              </w:rPr>
              <w:t xml:space="preserve"> los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datos del cliente.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r w:rsidRPr="00A62E49">
              <w:rPr>
                <w:rFonts w:ascii="Arial" w:hAnsi="Arial" w:cs="Arial"/>
                <w:lang w:eastAsia="es-ES_tradnl"/>
              </w:rPr>
              <w:t>2.A.2 Se cancela el caso de uso</w:t>
            </w:r>
            <w:r w:rsidR="00A62E49">
              <w:rPr>
                <w:rFonts w:ascii="Arial" w:hAnsi="Arial" w:cs="Arial"/>
                <w:lang w:eastAsia="es-ES_tradnl"/>
              </w:rPr>
              <w:t>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3-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  El cliente no acepta las normas y condiciones del negocio.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3.A.1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4-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 solicita que el cliente le proporcione los siguientes datos personales: nombre, apellido, número de </w:t>
            </w:r>
            <w:r w:rsidR="00E96881" w:rsidRPr="00A26D14">
              <w:rPr>
                <w:rFonts w:ascii="Arial" w:eastAsia="Times New Roman" w:hAnsi="Arial" w:cs="Arial"/>
                <w:lang w:val="es-ES" w:eastAsia="es-ES_tradnl"/>
              </w:rPr>
              <w:t>DNI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presenta los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4.A.1 El RE informa los requisitos que debe cumplir.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4.A.2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5-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47636A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.A El cliente no es mayor de edad</w:t>
            </w:r>
          </w:p>
          <w:p w:rsidR="00A26D14" w:rsidRPr="00A62E49" w:rsidRDefault="0047636A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s-ES_tradnl"/>
              </w:rPr>
              <w:t>5</w:t>
            </w:r>
            <w:r w:rsidR="00A26D14" w:rsidRPr="00A62E49">
              <w:rPr>
                <w:rFonts w:ascii="Arial" w:hAnsi="Arial" w:cs="Arial"/>
                <w:lang w:eastAsia="es-ES_tradnl"/>
              </w:rPr>
              <w:t>.A.1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6- </w:t>
            </w:r>
            <w:r w:rsidR="00A26D14"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47636A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 </w:t>
            </w:r>
            <w:r w:rsidR="00A26D14" w:rsidRPr="00F94D3F">
              <w:rPr>
                <w:rFonts w:ascii="Arial" w:hAnsi="Arial" w:cs="Arial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6" w:name="_Toc293403695"/>
            <w:bookmarkStart w:id="17" w:name="_Toc29473983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16"/>
            <w:bookmarkEnd w:id="17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8" w:name="_Toc293403696"/>
            <w:bookmarkStart w:id="19" w:name="_Toc29473983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18"/>
            <w:bookmarkEnd w:id="19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0" w:name="_Toc293403697"/>
            <w:bookmarkStart w:id="21" w:name="_Toc29473983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20"/>
            <w:bookmarkEnd w:id="21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2" w:name="_Toc293403698"/>
            <w:bookmarkStart w:id="23" w:name="_Toc29473983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22"/>
            <w:bookmarkEnd w:id="23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4" w:name="_Toc293403699"/>
            <w:bookmarkStart w:id="25" w:name="_Toc29473983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4"/>
            <w:bookmarkEnd w:id="25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6" w:name="_Toc293403700"/>
            <w:bookmarkStart w:id="27" w:name="_Toc29473983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26"/>
            <w:bookmarkEnd w:id="27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8" w:name="_Toc293403701"/>
            <w:bookmarkStart w:id="29" w:name="_Toc29473983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28"/>
            <w:bookmarkEnd w:id="29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0" w:name="_Toc293403702"/>
            <w:bookmarkStart w:id="31" w:name="_Toc294739838"/>
            <w:r w:rsidRPr="005F1F8D">
              <w:rPr>
                <w:rFonts w:ascii="Arial" w:hAnsi="Arial" w:cs="Arial"/>
                <w:bCs/>
                <w:lang w:eastAsia="en-US"/>
              </w:rPr>
              <w:t>12/05/11</w:t>
            </w:r>
            <w:bookmarkEnd w:id="30"/>
            <w:bookmarkEnd w:id="31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2" w:name="_Toc293403703"/>
            <w:bookmarkStart w:id="33" w:name="_Toc29473983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32"/>
            <w:bookmarkEnd w:id="33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4" w:name="_Toc293403704"/>
            <w:bookmarkStart w:id="35" w:name="_Toc294739840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34"/>
            <w:bookmarkEnd w:id="35"/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40116A" w:rsidRDefault="0040116A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t xml:space="preserve">Diagrama de Comunicación – CU  01 Inscribir </w:t>
      </w:r>
      <w:r w:rsidR="00A62E49">
        <w:rPr>
          <w:rFonts w:ascii="Arial" w:hAnsi="Arial" w:cs="Arial"/>
          <w:i/>
          <w:u w:val="single"/>
          <w:lang w:val="es-ES"/>
        </w:rPr>
        <w:t>cliente</w:t>
      </w:r>
      <w:r w:rsidRPr="000513DF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36" w:name="_Toc294739841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  <w:lang w:eastAsia="en-US"/>
              </w:rPr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  <w:lang w:eastAsia="en-US"/>
              </w:rPr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36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</w:t>
            </w:r>
            <w:r w:rsidR="00A62E49">
              <w:rPr>
                <w:rFonts w:ascii="Arial" w:hAnsi="Arial" w:cs="Arial"/>
              </w:rPr>
              <w:t>2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EF2AB2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definir las distintas categorías</w:t>
            </w:r>
            <w:r w:rsidR="00A62E49">
              <w:rPr>
                <w:rFonts w:ascii="Arial" w:hAnsi="Arial" w:cs="Arial"/>
              </w:rPr>
              <w:t xml:space="preserve"> y sus contenidos (subcategorías)</w:t>
            </w:r>
            <w:r>
              <w:rPr>
                <w:rFonts w:ascii="Arial" w:hAnsi="Arial" w:cs="Arial"/>
              </w:rPr>
              <w:t xml:space="preserve">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definió y registró las categorías</w:t>
            </w:r>
            <w:r w:rsidR="00A62E49">
              <w:rPr>
                <w:rFonts w:ascii="Arial" w:hAnsi="Arial" w:cs="Arial"/>
                <w:bCs/>
              </w:rPr>
              <w:t xml:space="preserve"> y/o subcategorías</w:t>
            </w:r>
            <w:r>
              <w:rPr>
                <w:rFonts w:ascii="Arial" w:hAnsi="Arial" w:cs="Arial"/>
                <w:bCs/>
              </w:rPr>
              <w:t xml:space="preserve">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 RP detecta la existencia de la categoría</w:t>
            </w:r>
            <w:r w:rsidR="00286372">
              <w:rPr>
                <w:rFonts w:ascii="Arial" w:hAnsi="Arial" w:cs="Arial"/>
                <w:bCs/>
              </w:rPr>
              <w:t>.</w:t>
            </w:r>
          </w:p>
          <w:p w:rsidR="00B34DAE" w:rsidRPr="00B34DAE" w:rsidRDefault="00B34DAE" w:rsidP="0028637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 w:rsidR="00286372">
              <w:rPr>
                <w:rFonts w:ascii="Arial" w:hAnsi="Arial" w:cs="Arial"/>
                <w:bCs/>
              </w:rPr>
              <w:t>El RP detecta que existe la subcategoría dentro de la categoría a la que desea asignarla.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7" w:name="_Toc294739842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37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8" w:name="_Toc294739843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38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ingresa los datos, nombre y descripción, de la categoría y no existe una categoría con esos 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A62E49" w:rsidRDefault="00B34DAE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  El  RP detecta que ya existe</w:t>
            </w:r>
            <w:r w:rsidR="00286372">
              <w:rPr>
                <w:rFonts w:ascii="Arial" w:hAnsi="Arial" w:cs="Arial"/>
                <w:lang w:eastAsia="en-US"/>
              </w:rPr>
              <w:t xml:space="preserve"> como categoría.</w:t>
            </w:r>
          </w:p>
          <w:p w:rsidR="00571131" w:rsidRDefault="00B34DAE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.A.1</w:t>
            </w:r>
            <w:r w:rsidR="00286372">
              <w:rPr>
                <w:rFonts w:ascii="Arial" w:hAnsi="Arial" w:cs="Arial"/>
                <w:lang w:eastAsia="en-US"/>
              </w:rPr>
              <w:t>Se cancela el caso de uso.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>2.B El RP detecta que ya existe como subcategoría y verifica que la categoría a la que pertenece no es la misma a la desea asignarla y no lo es.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2.B.1 Fin del curso alternativo.</w:t>
            </w:r>
          </w:p>
          <w:p w:rsidR="00286372" w:rsidRDefault="00286372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2.CEl RP detecta que ya existe como subcategoría y verifica que la categoría a la que pertenece no es la misma a la desea asignarla y si lo es.</w:t>
            </w:r>
          </w:p>
          <w:p w:rsidR="00286372" w:rsidRPr="00F94D3F" w:rsidRDefault="00286372" w:rsidP="000E5BBF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2.C.1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3- El RP confirma</w:t>
            </w:r>
            <w:r w:rsidR="00B34DAE">
              <w:rPr>
                <w:rFonts w:ascii="Arial" w:hAnsi="Arial" w:cs="Arial"/>
              </w:rPr>
              <w:t xml:space="preserve"> que los datos ingresados corresponden a una</w:t>
            </w:r>
            <w:r>
              <w:rPr>
                <w:rFonts w:ascii="Arial" w:hAnsi="Arial" w:cs="Arial"/>
              </w:rPr>
              <w:t xml:space="preserve">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3.A El RP confirma que los datos ingresados </w:t>
            </w:r>
            <w:r w:rsidR="0087677E">
              <w:rPr>
                <w:rFonts w:ascii="Arial" w:eastAsia="Times New Roman" w:hAnsi="Arial" w:cs="Arial"/>
                <w:lang w:val="es-ES" w:eastAsia="es-ES_tradnl"/>
              </w:rPr>
              <w:t xml:space="preserve">pertenecen a una subcategoría y la asignaa </w:t>
            </w:r>
            <w:r>
              <w:rPr>
                <w:rFonts w:ascii="Arial" w:eastAsia="Times New Roman" w:hAnsi="Arial" w:cs="Arial"/>
                <w:lang w:val="es-ES" w:eastAsia="es-ES_tradnl"/>
              </w:rPr>
              <w:t xml:space="preserve">la categoría a  </w:t>
            </w:r>
            <w:r w:rsidR="0087677E">
              <w:rPr>
                <w:rFonts w:ascii="Arial" w:eastAsia="Times New Roman" w:hAnsi="Arial" w:cs="Arial"/>
                <w:lang w:val="es-ES" w:eastAsia="es-ES_tradnl"/>
              </w:rPr>
              <w:t>la cual pertenece.</w:t>
            </w:r>
          </w:p>
          <w:p w:rsidR="00B34DAE" w:rsidRPr="00571131" w:rsidRDefault="000E5BBF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3.A.1 Fin del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E83C4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9" w:name="_Toc293403715"/>
            <w:bookmarkStart w:id="40" w:name="_Toc294739844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39"/>
            <w:bookmarkEnd w:id="40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1" w:name="_Toc293403716"/>
            <w:bookmarkStart w:id="42" w:name="_Toc294739845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41"/>
            <w:bookmarkEnd w:id="42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3" w:name="_Toc293403717"/>
            <w:bookmarkStart w:id="44" w:name="_Toc294739846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43"/>
            <w:bookmarkEnd w:id="44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5" w:name="_Toc293403718"/>
            <w:bookmarkStart w:id="46" w:name="_Toc294739847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45"/>
            <w:bookmarkEnd w:id="46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7" w:name="_Toc293403719"/>
            <w:bookmarkStart w:id="48" w:name="_Toc294739848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47"/>
            <w:bookmarkEnd w:id="48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9" w:name="_Toc293403720"/>
            <w:bookmarkStart w:id="50" w:name="_Toc294739849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49"/>
            <w:bookmarkEnd w:id="50"/>
          </w:p>
        </w:tc>
      </w:tr>
      <w:tr w:rsidR="00571131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1" w:name="_Toc293403721"/>
            <w:bookmarkStart w:id="52" w:name="_Toc294739850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51"/>
            <w:bookmarkEnd w:id="52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3" w:name="_Toc293403722"/>
            <w:bookmarkStart w:id="54" w:name="_Toc294739851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53"/>
            <w:bookmarkEnd w:id="54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5" w:name="_Toc293403723"/>
            <w:bookmarkStart w:id="56" w:name="_Toc294739852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5"/>
            <w:bookmarkEnd w:id="5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7" w:name="_Toc293403724"/>
            <w:bookmarkStart w:id="58" w:name="_Toc294739853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57"/>
            <w:bookmarkEnd w:id="58"/>
          </w:p>
        </w:tc>
      </w:tr>
      <w:tr w:rsidR="007352A9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9" w:name="_Toc294739854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59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0" w:name="_Toc294739855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60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1" w:name="_Toc294739856"/>
            <w:r w:rsidRPr="005F1F8D">
              <w:rPr>
                <w:rFonts w:ascii="Arial" w:hAnsi="Arial" w:cs="Arial"/>
                <w:bCs/>
                <w:lang w:eastAsia="en-US"/>
              </w:rPr>
              <w:t>Se agrega la opción de subcategorías</w:t>
            </w:r>
            <w:bookmarkEnd w:id="61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2" w:name="_Toc294739857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62"/>
          </w:p>
        </w:tc>
      </w:tr>
    </w:tbl>
    <w:p w:rsidR="00571131" w:rsidRPr="005F1F8D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</w:t>
      </w:r>
      <w:r w:rsidR="00B34DAE">
        <w:rPr>
          <w:rFonts w:ascii="Arial" w:hAnsi="Arial" w:cs="Arial"/>
          <w:i/>
          <w:u w:val="single"/>
          <w:lang w:val="es-ES"/>
        </w:rPr>
        <w:t>2</w:t>
      </w:r>
      <w:r w:rsidRPr="00571131">
        <w:rPr>
          <w:rFonts w:ascii="Arial" w:hAnsi="Arial" w:cs="Arial"/>
          <w:i/>
          <w:u w:val="single"/>
          <w:lang w:val="es-ES"/>
        </w:rPr>
        <w:t>Definir categorías de productos(curso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3C196A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2914650" cy="136624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3C196A" w:rsidRDefault="003C196A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3"/>
        <w:gridCol w:w="1074"/>
        <w:gridCol w:w="70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63" w:name="_Toc29473985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  <w:lang w:eastAsia="en-US"/>
              </w:rPr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  <w:lang w:eastAsia="en-US"/>
              </w:rPr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63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EF2AB2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1:</w:t>
            </w:r>
            <w:r w:rsidR="00F33E74">
              <w:rPr>
                <w:rFonts w:ascii="Arial" w:hAnsi="Arial" w:cs="Arial"/>
                <w:bCs/>
              </w:rPr>
              <w:t>El cliente no se encuentra registrado en la EA.</w:t>
            </w:r>
          </w:p>
          <w:p w:rsidR="009964BF" w:rsidRPr="00F33E74" w:rsidRDefault="00571131" w:rsidP="00F33E7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 xml:space="preserve">El cliente no proporciona los datos </w:t>
            </w:r>
            <w:r w:rsidR="00F33E74">
              <w:rPr>
                <w:rFonts w:ascii="Arial" w:hAnsi="Arial" w:cs="Arial"/>
                <w:bCs/>
              </w:rPr>
              <w:t>necesarios para la publicación.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4" w:name="_Toc294739859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Curso Normal</w:t>
            </w:r>
            <w:bookmarkEnd w:id="64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65" w:name="_Toc294739860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Alternativas</w:t>
            </w:r>
            <w:bookmarkEnd w:id="65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1-Elcaso de</w:t>
            </w:r>
            <w:r w:rsidR="0078244C">
              <w:rPr>
                <w:rFonts w:ascii="Arial" w:hAnsi="Arial" w:cs="Arial"/>
              </w:rPr>
              <w:t xml:space="preserve"> uso comienza cuando el cliente</w:t>
            </w:r>
            <w:r>
              <w:rPr>
                <w:rFonts w:ascii="Arial" w:hAnsi="Arial" w:cs="Arial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9964BF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2E4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</w:t>
            </w:r>
            <w:r w:rsidR="002E445F">
              <w:rPr>
                <w:rFonts w:ascii="Arial" w:hAnsi="Arial" w:cs="Arial"/>
              </w:rPr>
              <w:t>RP solicita al cliente su DNI</w:t>
            </w:r>
            <w:r>
              <w:rPr>
                <w:rFonts w:ascii="Arial" w:hAnsi="Arial" w:cs="Arial"/>
              </w:rPr>
              <w:t xml:space="preserve"> para verificar si se encuentra registrado y se encuentra.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 El RP verifica que no se encuentra registrado como cliente.</w:t>
            </w:r>
          </w:p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2.A.1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solicita al cliente le</w:t>
            </w:r>
            <w:r w:rsidR="00EE015D">
              <w:rPr>
                <w:rFonts w:ascii="Arial" w:hAnsi="Arial" w:cs="Arial"/>
              </w:rPr>
              <w:t xml:space="preserve"> indique la categoría y subcategoría</w:t>
            </w:r>
            <w:r>
              <w:rPr>
                <w:rFonts w:ascii="Arial" w:hAnsi="Arial" w:cs="Arial"/>
              </w:rPr>
              <w:t xml:space="preserve">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5F1F8D">
            <w:pPr>
              <w:rPr>
                <w:rFonts w:ascii="Arial" w:hAnsi="Arial" w:cs="Arial"/>
              </w:rPr>
            </w:pPr>
            <w:r w:rsidRPr="0078244C">
              <w:rPr>
                <w:rFonts w:ascii="Arial" w:hAnsi="Arial" w:cs="Arial"/>
              </w:rPr>
              <w:t>3.A El cliente no indica la categoría del producto.</w:t>
            </w:r>
          </w:p>
          <w:p w:rsidR="00571131" w:rsidRPr="0078244C" w:rsidRDefault="00571131" w:rsidP="005F1F8D">
            <w:pPr>
              <w:rPr>
                <w:rFonts w:ascii="Arial" w:hAnsi="Arial" w:cs="Arial"/>
              </w:rPr>
            </w:pPr>
            <w:r w:rsidRPr="0078244C">
              <w:rPr>
                <w:rFonts w:ascii="Arial" w:hAnsi="Arial" w:cs="Arial"/>
              </w:rPr>
              <w:t xml:space="preserve">3.A.1 El RP le informa que </w:t>
            </w:r>
            <w:r w:rsidR="00F33E74">
              <w:rPr>
                <w:rFonts w:ascii="Arial" w:hAnsi="Arial" w:cs="Arial"/>
              </w:rPr>
              <w:t>estos datos son obligatorios.</w:t>
            </w:r>
          </w:p>
          <w:p w:rsidR="00571131" w:rsidRPr="00F94D3F" w:rsidRDefault="00571131" w:rsidP="00F33E74">
            <w:pPr>
              <w:rPr>
                <w:rFonts w:ascii="Arial" w:hAnsi="Arial" w:cs="Arial"/>
                <w:lang w:eastAsia="en-US"/>
              </w:rPr>
            </w:pPr>
            <w:r w:rsidRPr="0078244C">
              <w:rPr>
                <w:rFonts w:ascii="Arial" w:hAnsi="Arial" w:cs="Arial"/>
              </w:rPr>
              <w:t>3.A.2</w:t>
            </w:r>
            <w:r w:rsidR="00F33E74">
              <w:rPr>
                <w:rFonts w:ascii="Arial" w:hAnsi="Arial" w:cs="Arial"/>
              </w:rPr>
              <w:t>Fin del curso alternativo</w:t>
            </w:r>
            <w:r w:rsidRPr="0078244C">
              <w:rPr>
                <w:rFonts w:ascii="Arial" w:hAnsi="Arial" w:cs="Arial"/>
              </w:rPr>
              <w:t>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</w:t>
            </w:r>
            <w:r w:rsidR="00F33E74">
              <w:rPr>
                <w:rFonts w:ascii="Arial" w:hAnsi="Arial" w:cs="Arial"/>
              </w:rPr>
              <w:t xml:space="preserve"> 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33E7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4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 El cliente no informa.</w:t>
            </w:r>
          </w:p>
          <w:p w:rsidR="00F33E7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4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.A.1 El RP informa que es necesario los datos para publicar.</w:t>
            </w:r>
          </w:p>
          <w:p w:rsidR="00F33E74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4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.A.2</w:t>
            </w:r>
            <w:r w:rsidR="00FB6EB4">
              <w:rPr>
                <w:rFonts w:ascii="Arial" w:eastAsia="Times New Roman" w:hAnsi="Arial" w:cs="Arial"/>
                <w:lang w:val="es-ES" w:eastAsia="es-ES_tradnl"/>
              </w:rPr>
              <w:t xml:space="preserve">Fin del curso </w:t>
            </w:r>
            <w:r w:rsidR="003C196A">
              <w:rPr>
                <w:rFonts w:ascii="Arial" w:eastAsia="Times New Roman" w:hAnsi="Arial" w:cs="Arial"/>
                <w:lang w:val="es-ES" w:eastAsia="es-ES_tradnl"/>
              </w:rPr>
              <w:t>alternativo</w:t>
            </w:r>
            <w:r w:rsidR="00FB6EB4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F33E74" w:rsidRDefault="00F33E7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F33E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</w:t>
            </w:r>
            <w:r w:rsidR="00F33E74">
              <w:rPr>
                <w:rFonts w:ascii="Arial" w:hAnsi="Arial" w:cs="Arial"/>
              </w:rPr>
              <w:t xml:space="preserve"> El RP consulta si desea incorporar una foto del producto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33E7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 El cliente desea incorporar una foto del producto en la publicación.</w:t>
            </w:r>
          </w:p>
          <w:p w:rsidR="00F33E7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.A.1 El RP solicita que se le entrega la foto a incorporar en la publicación y el cliente la entrega.</w:t>
            </w:r>
          </w:p>
          <w:p w:rsidR="00FB6EB4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.A.2 El RP </w:t>
            </w:r>
            <w:r w:rsidR="00FB6EB4">
              <w:rPr>
                <w:rFonts w:ascii="Arial" w:eastAsia="Times New Roman" w:hAnsi="Arial" w:cs="Arial"/>
                <w:lang w:val="es-ES" w:eastAsia="es-ES_tradnl"/>
              </w:rPr>
              <w:t xml:space="preserve">adjunta  la foto del </w:t>
            </w:r>
            <w:r w:rsidR="00FB6EB4">
              <w:rPr>
                <w:rFonts w:ascii="Arial" w:eastAsia="Times New Roman" w:hAnsi="Arial" w:cs="Arial"/>
                <w:lang w:val="es-ES" w:eastAsia="es-ES_tradnl"/>
              </w:rPr>
              <w:lastRenderedPageBreak/>
              <w:t>producto a los datos.</w:t>
            </w:r>
          </w:p>
          <w:p w:rsidR="00571131" w:rsidRPr="00571131" w:rsidRDefault="00F33E74" w:rsidP="00F33E74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.A.3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6-El RP consulta al cliente el tipo de publicación que desea, norma</w:t>
            </w:r>
            <w:r w:rsidR="00FB6EB4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 El cliente selecciona publicación destacada. Se llama al caso de uso 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</w:t>
            </w:r>
            <w:r w:rsidR="009964BF">
              <w:rPr>
                <w:rFonts w:ascii="Arial" w:eastAsia="Times New Roman" w:hAnsi="Arial" w:cs="Arial"/>
                <w:i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571131">
              <w:rPr>
                <w:rFonts w:ascii="Arial" w:eastAsia="Times New Roman" w:hAnsi="Arial" w:cs="Arial"/>
                <w:lang w:val="es-ES" w:eastAsia="es-ES_tradnl"/>
              </w:rPr>
              <w:t>6.A.1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FB6EB4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EB4" w:rsidRDefault="00FB6EB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 El RP consulta si desea publicar otro producto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EB4" w:rsidRDefault="00FB6EB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8.A  El cliente si desea publicar un nuevo producto.</w:t>
            </w:r>
          </w:p>
          <w:p w:rsidR="00FB6EB4" w:rsidRDefault="00793D9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8.A.1</w:t>
            </w:r>
            <w:r w:rsidR="00233405">
              <w:rPr>
                <w:rFonts w:ascii="Arial" w:eastAsia="Times New Roman" w:hAnsi="Arial" w:cs="Arial"/>
                <w:lang w:val="es-ES" w:eastAsia="es-ES_tradnl"/>
              </w:rPr>
              <w:t xml:space="preserve">El RP </w:t>
            </w:r>
            <w:r w:rsidR="003C196A">
              <w:rPr>
                <w:rFonts w:ascii="Arial" w:eastAsia="Times New Roman" w:hAnsi="Arial" w:cs="Arial"/>
                <w:lang w:val="es-ES" w:eastAsia="es-ES_tradnl"/>
              </w:rPr>
              <w:t>solicita los datos necesario nuevamente para la nueva publicación.</w:t>
            </w:r>
          </w:p>
          <w:p w:rsidR="003C196A" w:rsidRPr="00571131" w:rsidRDefault="003C196A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8.A.2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FB6EB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71131">
              <w:rPr>
                <w:rFonts w:ascii="Arial" w:hAnsi="Arial" w:cs="Arial"/>
              </w:rPr>
              <w:t>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FB6EB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71131">
              <w:rPr>
                <w:rFonts w:ascii="Arial" w:hAnsi="Arial" w:cs="Arial"/>
              </w:rPr>
              <w:t>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</w:rPr>
              <w:t>0</w:t>
            </w:r>
            <w:r w:rsidR="009964BF">
              <w:rPr>
                <w:rFonts w:ascii="Arial" w:hAnsi="Arial" w:cs="Arial"/>
                <w:bCs/>
              </w:rPr>
              <w:t>5</w:t>
            </w:r>
            <w:r w:rsidRPr="00972626">
              <w:rPr>
                <w:rFonts w:ascii="Arial" w:hAnsi="Arial" w:cs="Arial"/>
                <w:bCs/>
              </w:rPr>
              <w:t>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6" w:name="_Toc293403725"/>
            <w:bookmarkStart w:id="67" w:name="_Toc29473986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66"/>
            <w:bookmarkEnd w:id="67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8" w:name="_Toc293403726"/>
            <w:bookmarkStart w:id="69" w:name="_Toc29473986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68"/>
            <w:bookmarkEnd w:id="69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0" w:name="_Toc293403727"/>
            <w:bookmarkStart w:id="71" w:name="_Toc29473986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70"/>
            <w:bookmarkEnd w:id="71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2" w:name="_Toc293403728"/>
            <w:bookmarkStart w:id="73" w:name="_Toc29473986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72"/>
            <w:bookmarkEnd w:id="73"/>
          </w:p>
        </w:tc>
        <w:tc>
          <w:tcPr>
            <w:tcW w:w="589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4" w:name="_Toc293403729"/>
            <w:bookmarkStart w:id="75" w:name="_Toc29473986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74"/>
            <w:bookmarkEnd w:id="75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6" w:name="_Toc293403730"/>
            <w:bookmarkStart w:id="77" w:name="_Toc29473986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76"/>
            <w:bookmarkEnd w:id="77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8" w:name="_Toc293403731"/>
            <w:bookmarkStart w:id="79" w:name="_Toc29473986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78"/>
            <w:bookmarkEnd w:id="79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0" w:name="_Toc293403732"/>
            <w:bookmarkStart w:id="81" w:name="_Toc294739868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80"/>
            <w:bookmarkEnd w:id="81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2" w:name="_Toc293403733"/>
            <w:bookmarkStart w:id="83" w:name="_Toc29473986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82"/>
            <w:bookmarkEnd w:id="83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4" w:name="_Toc293403734"/>
            <w:bookmarkStart w:id="85" w:name="_Toc294739870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84"/>
            <w:bookmarkEnd w:id="85"/>
          </w:p>
        </w:tc>
      </w:tr>
      <w:tr w:rsidR="009964BF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6" w:name="_Toc294739871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86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7" w:name="_Toc294739872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87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8" w:name="_Toc294739873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88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9" w:name="_Toc294739874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89"/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>iagrama de Comunicación – CU  03</w:t>
      </w:r>
      <w:r w:rsidRPr="0078244C">
        <w:rPr>
          <w:rFonts w:ascii="Arial" w:hAnsi="Arial" w:cs="Arial"/>
          <w:i/>
          <w:u w:val="single"/>
          <w:lang w:val="es-ES"/>
        </w:rPr>
        <w:t xml:space="preserve">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ublicar producto</w:t>
      </w:r>
      <w:r w:rsidRPr="0078244C">
        <w:rPr>
          <w:rFonts w:ascii="Arial" w:hAnsi="Arial" w:cs="Arial"/>
          <w:i/>
          <w:u w:val="single"/>
          <w:lang w:val="es-ES"/>
        </w:rPr>
        <w:t>(curso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4"/>
        <w:gridCol w:w="50"/>
        <w:gridCol w:w="1985"/>
        <w:gridCol w:w="1313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90" w:name="_Toc294739875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  <w:lang w:eastAsia="en-US"/>
              </w:rPr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  <w:lang w:eastAsia="en-US"/>
              </w:rPr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90"/>
          </w:p>
        </w:tc>
      </w:tr>
      <w:tr w:rsidR="0078244C" w:rsidTr="005F1F8D">
        <w:trPr>
          <w:cantSplit/>
          <w:trHeight w:val="275"/>
          <w:tblCellSpacing w:w="20" w:type="dxa"/>
          <w:jc w:val="center"/>
        </w:trPr>
        <w:tc>
          <w:tcPr>
            <w:tcW w:w="69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69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107A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3C196A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cambiar estado publicación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04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78244C" w:rsidRPr="0078244C" w:rsidTr="003C196A">
        <w:trPr>
          <w:cantSplit/>
          <w:trHeight w:val="353"/>
          <w:tblCellSpacing w:w="20" w:type="dxa"/>
          <w:jc w:val="center"/>
        </w:trPr>
        <w:tc>
          <w:tcPr>
            <w:tcW w:w="41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 w:rsidR="003C196A">
              <w:rPr>
                <w:rFonts w:ascii="Arial" w:hAnsi="Arial" w:cs="Arial"/>
              </w:rPr>
              <w:t xml:space="preserve">: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 w:rsidR="003C196A">
              <w:rPr>
                <w:rFonts w:ascii="Arial" w:hAnsi="Arial" w:cs="Arial"/>
              </w:rPr>
              <w:t xml:space="preserve"> Esencial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4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 w:rsidR="003C196A">
              <w:rPr>
                <w:rFonts w:ascii="Arial" w:hAnsi="Arial" w:cs="Arial"/>
              </w:rPr>
              <w:t xml:space="preserve"> Si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78244C" w:rsidRDefault="00EF2AB2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8244C" w:rsidTr="003C196A">
        <w:trPr>
          <w:cantSplit/>
          <w:trHeight w:val="385"/>
          <w:tblCellSpacing w:w="20" w:type="dxa"/>
          <w:jc w:val="center"/>
        </w:trPr>
        <w:tc>
          <w:tcPr>
            <w:tcW w:w="41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84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733CAE">
              <w:rPr>
                <w:rFonts w:ascii="Arial" w:hAnsi="Arial" w:cs="Arial"/>
                <w:b/>
                <w:bCs/>
              </w:rPr>
              <w:t xml:space="preserve">: </w:t>
            </w:r>
            <w:r w:rsidR="006B5EBE">
              <w:rPr>
                <w:rFonts w:ascii="Arial" w:hAnsi="Arial" w:cs="Arial"/>
              </w:rPr>
              <w:t>permitir que un cliente cambie el estado de su publicación.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tiene al menos una publicación activa.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6B5EB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C028A2">
              <w:rPr>
                <w:rFonts w:ascii="Arial" w:hAnsi="Arial" w:cs="Arial"/>
                <w:bCs/>
              </w:rPr>
              <w:t xml:space="preserve">se </w:t>
            </w:r>
            <w:r w:rsidR="006B5EBE">
              <w:rPr>
                <w:rFonts w:ascii="Arial" w:hAnsi="Arial" w:cs="Arial"/>
                <w:bCs/>
              </w:rPr>
              <w:t xml:space="preserve">modificó el estado de </w:t>
            </w:r>
            <w:r w:rsidRPr="00C028A2">
              <w:rPr>
                <w:rFonts w:ascii="Arial" w:hAnsi="Arial" w:cs="Arial"/>
                <w:bCs/>
              </w:rPr>
              <w:t xml:space="preserve"> la publicación del producto.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presenta el comprobante de la publicación.</w:t>
            </w:r>
          </w:p>
          <w:p w:rsidR="0078244C" w:rsidRPr="0078244C" w:rsidRDefault="0078244C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La publicación no existe.</w:t>
            </w:r>
          </w:p>
          <w:p w:rsidR="00015F8F" w:rsidRPr="0078244C" w:rsidRDefault="00015F8F" w:rsidP="006B5EBE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</w:t>
            </w:r>
            <w:r w:rsidR="006B5EBE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1" w:name="_Toc294739876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91"/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2" w:name="_Toc294739877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92"/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1-El caso de uso comienza cuando se acerca a la EA un cliente que desea </w:t>
            </w:r>
            <w:r w:rsidR="006B5EBE">
              <w:rPr>
                <w:rFonts w:ascii="Arial" w:hAnsi="Arial" w:cs="Arial"/>
              </w:rPr>
              <w:t xml:space="preserve">modificar el estado de </w:t>
            </w:r>
            <w:r w:rsidR="0000477F">
              <w:rPr>
                <w:rFonts w:ascii="Arial" w:hAnsi="Arial" w:cs="Arial"/>
              </w:rPr>
              <w:t xml:space="preserve"> una publicación de un producto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</w:tc>
      </w:tr>
      <w:tr w:rsidR="00015F8F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2E4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RP solicita al cliente </w:t>
            </w:r>
            <w:r w:rsidR="002E445F">
              <w:rPr>
                <w:rFonts w:ascii="Arial" w:hAnsi="Arial" w:cs="Arial"/>
              </w:rPr>
              <w:t xml:space="preserve">su DNI </w:t>
            </w:r>
            <w:r>
              <w:rPr>
                <w:rFonts w:ascii="Arial" w:hAnsi="Arial" w:cs="Arial"/>
              </w:rPr>
              <w:t>para verificar si se encuentra registrado y se encuentra.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 El RP verifica que no se encuentra registrado como cliente.</w:t>
            </w:r>
          </w:p>
          <w:p w:rsidR="00015F8F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2.A.1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015F8F" w:rsidP="00F71F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8244C">
              <w:rPr>
                <w:rFonts w:ascii="Arial" w:hAnsi="Arial" w:cs="Arial"/>
              </w:rPr>
              <w:t xml:space="preserve">- El RP solicita el comprobante de </w:t>
            </w:r>
            <w:r w:rsidR="00F71F76">
              <w:rPr>
                <w:rFonts w:ascii="Arial" w:hAnsi="Arial" w:cs="Arial"/>
              </w:rPr>
              <w:t xml:space="preserve">la publicación, </w:t>
            </w:r>
            <w:r w:rsidR="0078244C">
              <w:rPr>
                <w:rFonts w:ascii="Arial" w:hAnsi="Arial" w:cs="Arial"/>
              </w:rPr>
              <w:t xml:space="preserve">para poder identificar la publicación a </w:t>
            </w:r>
            <w:r w:rsidR="00F71F76">
              <w:rPr>
                <w:rFonts w:ascii="Arial" w:hAnsi="Arial" w:cs="Arial"/>
              </w:rPr>
              <w:t xml:space="preserve">modificar el </w:t>
            </w:r>
            <w:r w:rsidR="00F71F76">
              <w:rPr>
                <w:rFonts w:ascii="Arial" w:hAnsi="Arial" w:cs="Arial"/>
              </w:rPr>
              <w:lastRenderedPageBreak/>
              <w:t>estado</w:t>
            </w:r>
            <w:r w:rsidR="0078244C">
              <w:rPr>
                <w:rFonts w:ascii="Arial" w:hAnsi="Arial" w:cs="Arial"/>
              </w:rPr>
              <w:t xml:space="preserve"> y el cliente presenta el comprobante.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 El cliente no presenta el comprobante de la publicación.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.A.1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  <w:r w:rsidR="0078244C">
              <w:rPr>
                <w:rFonts w:ascii="Arial" w:hAnsi="Arial" w:cs="Arial"/>
              </w:rPr>
              <w:t>- El RP busca la publicación y esta existe.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 La publicación no existe.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.A.1 El RP informa de la situación.</w:t>
            </w:r>
          </w:p>
          <w:p w:rsidR="0078244C" w:rsidRPr="00F94D3F" w:rsidRDefault="00015F8F" w:rsidP="005F1F8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.A.2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4951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495173">
              <w:rPr>
                <w:rFonts w:ascii="Arial" w:hAnsi="Arial" w:cs="Arial"/>
              </w:rPr>
              <w:t>- El RP verifica el estado actual de la publicación y se la informa al cliente.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71F76" w:rsidRPr="00F94D3F" w:rsidRDefault="00F71F76" w:rsidP="00F71F76">
            <w:pPr>
              <w:rPr>
                <w:rFonts w:ascii="Arial" w:hAnsi="Arial" w:cs="Arial"/>
                <w:lang w:eastAsia="en-US"/>
              </w:rPr>
            </w:pPr>
          </w:p>
          <w:p w:rsidR="0078244C" w:rsidRPr="00F94D3F" w:rsidRDefault="0078244C" w:rsidP="005F1F8D">
            <w:pPr>
              <w:rPr>
                <w:rFonts w:ascii="Arial" w:hAnsi="Arial" w:cs="Arial"/>
                <w:lang w:eastAsia="en-US"/>
              </w:rPr>
            </w:pP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015F8F" w:rsidP="00F71F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495173">
              <w:rPr>
                <w:rFonts w:ascii="Arial" w:hAnsi="Arial" w:cs="Arial"/>
              </w:rPr>
              <w:t>-El RP solicita el nuevo estado a asignar a la publicación, distinta a la actual, y el cliente informa.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5F1F8D">
        <w:trPr>
          <w:cantSplit/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015F8F" w:rsidP="0049517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="00733CAE">
              <w:rPr>
                <w:rFonts w:ascii="Arial" w:hAnsi="Arial" w:cs="Arial"/>
                <w:bCs/>
              </w:rPr>
              <w:t>-</w:t>
            </w:r>
            <w:r w:rsidR="00495173">
              <w:rPr>
                <w:rFonts w:ascii="Arial" w:hAnsi="Arial" w:cs="Arial"/>
                <w:bCs/>
              </w:rPr>
              <w:t>El RP modifica el estado de la publicación e informa al cliente que la modificación se llevó con éxito.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5F1F8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95173" w:rsidRPr="00733CAE" w:rsidTr="005F1F8D">
        <w:trPr>
          <w:cantSplit/>
          <w:tblCellSpacing w:w="20" w:type="dxa"/>
          <w:jc w:val="center"/>
        </w:trPr>
        <w:tc>
          <w:tcPr>
            <w:tcW w:w="575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173" w:rsidRDefault="00495173" w:rsidP="0049517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8- Fin del caso de uso.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173" w:rsidRDefault="00495173" w:rsidP="005F1F8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="00495173">
              <w:rPr>
                <w:rFonts w:ascii="Arial" w:hAnsi="Arial" w:cs="Arial"/>
                <w:bCs/>
              </w:rPr>
              <w:t>los posibles estados a modificar son activar una publicación, dar de baja una publicación, eliminar una publicación.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733CAE"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550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45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6B5EB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6B5EBE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3" w:name="_Toc293403735"/>
            <w:bookmarkStart w:id="94" w:name="_Toc294739878"/>
            <w:r w:rsidRPr="005F1F8D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5F1F8D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5F1F8D">
              <w:rPr>
                <w:rFonts w:ascii="Arial" w:hAnsi="Arial" w:cs="Arial"/>
                <w:lang w:eastAsia="en-US"/>
              </w:rPr>
              <w:t>no aplica</w:t>
            </w:r>
            <w:bookmarkEnd w:id="93"/>
            <w:bookmarkEnd w:id="94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5" w:name="_Toc293403736"/>
            <w:bookmarkStart w:id="96" w:name="_Toc294739879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95"/>
            <w:bookmarkEnd w:id="96"/>
          </w:p>
        </w:tc>
      </w:tr>
      <w:tr w:rsidR="0078244C" w:rsidTr="002E445F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7" w:name="_Toc293403737"/>
            <w:bookmarkStart w:id="98" w:name="_Toc294739880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97"/>
            <w:bookmarkEnd w:id="98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9" w:name="_Toc293403738"/>
            <w:bookmarkStart w:id="100" w:name="_Toc294739881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99"/>
            <w:bookmarkEnd w:id="100"/>
          </w:p>
        </w:tc>
        <w:tc>
          <w:tcPr>
            <w:tcW w:w="57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1" w:name="_Toc293403739"/>
            <w:bookmarkStart w:id="102" w:name="_Toc294739882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01"/>
            <w:bookmarkEnd w:id="102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3" w:name="_Toc293403740"/>
            <w:bookmarkStart w:id="104" w:name="_Toc294739883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103"/>
            <w:bookmarkEnd w:id="104"/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5" w:name="_Toc293403741"/>
            <w:bookmarkStart w:id="106" w:name="_Toc294739884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105"/>
            <w:bookmarkEnd w:id="106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7" w:name="_Toc293403742"/>
            <w:bookmarkStart w:id="108" w:name="_Toc294739885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107"/>
            <w:bookmarkEnd w:id="108"/>
          </w:p>
        </w:tc>
        <w:tc>
          <w:tcPr>
            <w:tcW w:w="57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9" w:name="_Toc293403743"/>
            <w:bookmarkStart w:id="110" w:name="_Toc294739886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109"/>
            <w:bookmarkEnd w:id="110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1" w:name="_Toc293403744"/>
            <w:bookmarkStart w:id="112" w:name="_Toc294739887"/>
            <w:r w:rsidRPr="005F1F8D">
              <w:rPr>
                <w:rFonts w:ascii="Arial" w:hAnsi="Arial" w:cs="Arial"/>
                <w:bCs/>
                <w:lang w:eastAsia="en-US"/>
              </w:rPr>
              <w:t xml:space="preserve">Polo, </w:t>
            </w:r>
            <w:r w:rsidR="00733CAE" w:rsidRPr="005F1F8D">
              <w:rPr>
                <w:rFonts w:ascii="Arial" w:hAnsi="Arial" w:cs="Arial"/>
                <w:bCs/>
                <w:lang w:eastAsia="en-US"/>
              </w:rPr>
              <w:t>Araceli</w:t>
            </w:r>
            <w:bookmarkEnd w:id="111"/>
            <w:bookmarkEnd w:id="112"/>
          </w:p>
        </w:tc>
      </w:tr>
      <w:tr w:rsidR="00015F8F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3" w:name="_Toc294739888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113"/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4" w:name="_Toc294739889"/>
            <w:r w:rsidRPr="005F1F8D">
              <w:rPr>
                <w:rFonts w:ascii="Arial" w:hAnsi="Arial" w:cs="Arial"/>
                <w:bCs/>
                <w:lang w:eastAsia="en-US"/>
              </w:rPr>
              <w:t>02/06</w:t>
            </w:r>
            <w:r w:rsidR="005F1F8D">
              <w:rPr>
                <w:rFonts w:ascii="Arial" w:hAnsi="Arial" w:cs="Arial"/>
                <w:bCs/>
                <w:lang w:eastAsia="en-US"/>
              </w:rPr>
              <w:t>/</w:t>
            </w:r>
            <w:r w:rsidRPr="005F1F8D">
              <w:rPr>
                <w:rFonts w:ascii="Arial" w:hAnsi="Arial" w:cs="Arial"/>
                <w:bCs/>
                <w:lang w:eastAsia="en-US"/>
              </w:rPr>
              <w:t>11</w:t>
            </w:r>
            <w:bookmarkEnd w:id="114"/>
          </w:p>
        </w:tc>
        <w:tc>
          <w:tcPr>
            <w:tcW w:w="57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5" w:name="_Toc294739890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115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6" w:name="_Toc294739891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116"/>
          </w:p>
        </w:tc>
      </w:tr>
      <w:tr w:rsidR="006B5EBE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5EBE" w:rsidRPr="005F1F8D" w:rsidRDefault="006B5EBE" w:rsidP="005F1F8D">
            <w:pPr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1.3</w:t>
            </w:r>
          </w:p>
        </w:tc>
        <w:tc>
          <w:tcPr>
            <w:tcW w:w="11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5EBE" w:rsidRPr="005F1F8D" w:rsidRDefault="006B5EBE" w:rsidP="005F1F8D">
            <w:pPr>
              <w:rPr>
                <w:rFonts w:ascii="Arial" w:hAnsi="Arial" w:cs="Arial"/>
                <w:bCs/>
                <w:lang w:eastAsia="en-US"/>
              </w:rPr>
            </w:pPr>
            <w:r w:rsidRPr="00F01575">
              <w:rPr>
                <w:rFonts w:ascii="Arial" w:hAnsi="Arial" w:cs="Arial"/>
                <w:bCs/>
                <w:lang w:eastAsia="en-US"/>
              </w:rPr>
              <w:t>17</w:t>
            </w:r>
            <w:r>
              <w:rPr>
                <w:rFonts w:ascii="Arial" w:hAnsi="Arial" w:cs="Arial"/>
                <w:bCs/>
                <w:lang w:eastAsia="en-US"/>
              </w:rPr>
              <w:t>/06/11</w:t>
            </w:r>
          </w:p>
        </w:tc>
        <w:tc>
          <w:tcPr>
            <w:tcW w:w="577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5EBE" w:rsidRPr="005F1F8D" w:rsidRDefault="006B5EBE" w:rsidP="005F1F8D">
            <w:pPr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Se modifica objetivo, se adiciona el cambo de los distintos estados.</w:t>
            </w:r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B5EBE" w:rsidRPr="005F1F8D" w:rsidRDefault="006B5EBE" w:rsidP="005F1F8D">
            <w:pPr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Polo, Araceli</w:t>
            </w:r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025F13" w:rsidRDefault="00025F13" w:rsidP="00733CAE">
      <w:pPr>
        <w:rPr>
          <w:rFonts w:ascii="Arial" w:hAnsi="Arial" w:cs="Arial"/>
          <w:i/>
          <w:u w:val="single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 xml:space="preserve">iagrama de Comunicación – CU  04 </w:t>
      </w:r>
      <w:r w:rsidR="00D80953">
        <w:rPr>
          <w:rFonts w:ascii="Arial" w:hAnsi="Arial" w:cs="Arial"/>
          <w:i/>
          <w:u w:val="single"/>
        </w:rPr>
        <w:t xml:space="preserve">Cambiar estado de </w:t>
      </w:r>
      <w:r w:rsidRPr="00EA4032">
        <w:rPr>
          <w:rFonts w:ascii="Arial" w:hAnsi="Arial" w:cs="Arial"/>
          <w:i/>
          <w:u w:val="single"/>
        </w:rPr>
        <w:t xml:space="preserve"> la publicación de un product</w:t>
      </w:r>
      <w:r w:rsidR="00025F13">
        <w:rPr>
          <w:rFonts w:ascii="Arial" w:hAnsi="Arial" w:cs="Arial"/>
          <w:i/>
          <w:u w:val="single"/>
        </w:rPr>
        <w:t xml:space="preserve">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6B5EB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EBE" w:rsidRDefault="006B5EBE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29"/>
        <w:gridCol w:w="1078"/>
        <w:gridCol w:w="195"/>
        <w:gridCol w:w="1967"/>
        <w:gridCol w:w="40"/>
        <w:gridCol w:w="1128"/>
        <w:gridCol w:w="273"/>
        <w:gridCol w:w="1213"/>
        <w:gridCol w:w="748"/>
        <w:gridCol w:w="2384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/>
              </w:rPr>
            </w:pPr>
            <w:bookmarkStart w:id="117" w:name="_Toc294739892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EF2AB2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</w:rPr>
            </w:r>
            <w:r w:rsidR="00EF2AB2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EF2AB2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</w:rPr>
            </w:r>
            <w:r w:rsidR="00EF2AB2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17"/>
          </w:p>
        </w:tc>
      </w:tr>
      <w:tr w:rsidR="005C4D26" w:rsidRPr="00F72FAB" w:rsidTr="006B5EBE">
        <w:trPr>
          <w:cantSplit/>
          <w:trHeight w:val="385"/>
          <w:tblCellSpacing w:w="20" w:type="dxa"/>
          <w:jc w:val="center"/>
        </w:trPr>
        <w:tc>
          <w:tcPr>
            <w:tcW w:w="6963" w:type="dxa"/>
            <w:gridSpan w:val="8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lastRenderedPageBreak/>
              <w:t>Paquete:</w:t>
            </w:r>
          </w:p>
        </w:tc>
        <w:tc>
          <w:tcPr>
            <w:tcW w:w="3072" w:type="dxa"/>
            <w:gridSpan w:val="2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5C4D26" w:rsidRPr="00F72FAB" w:rsidTr="006B5EBE">
        <w:trPr>
          <w:cantSplit/>
          <w:trHeight w:val="385"/>
          <w:tblCellSpacing w:w="20" w:type="dxa"/>
          <w:jc w:val="center"/>
        </w:trPr>
        <w:tc>
          <w:tcPr>
            <w:tcW w:w="6963" w:type="dxa"/>
            <w:gridSpan w:val="8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72" w:type="dxa"/>
            <w:gridSpan w:val="2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 xml:space="preserve">: </w:t>
            </w:r>
            <w:r w:rsidR="002E445F">
              <w:rPr>
                <w:rFonts w:ascii="Arial" w:hAnsi="Arial" w:cs="Arial"/>
              </w:rPr>
              <w:t>05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6B5EBE">
        <w:trPr>
          <w:cantSplit/>
          <w:trHeight w:val="385"/>
          <w:tblCellSpacing w:w="20" w:type="dxa"/>
          <w:jc w:val="center"/>
        </w:trPr>
        <w:tc>
          <w:tcPr>
            <w:tcW w:w="4309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</w:rPr>
              <w:t xml:space="preserve"> Esencial  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6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="00655EE4">
              <w:rPr>
                <w:rFonts w:ascii="Arial" w:hAnsi="Arial" w:cs="Arial"/>
                <w:lang w:val="es-ES"/>
              </w:rPr>
              <w:t xml:space="preserve">: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  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6B5EBE">
        <w:trPr>
          <w:cantSplit/>
          <w:trHeight w:val="385"/>
          <w:tblCellSpacing w:w="20" w:type="dxa"/>
          <w:jc w:val="center"/>
        </w:trPr>
        <w:tc>
          <w:tcPr>
            <w:tcW w:w="4349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86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EF2AB2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F72FAB">
              <w:rPr>
                <w:rFonts w:ascii="Arial" w:hAnsi="Arial" w:cs="Arial"/>
              </w:rPr>
            </w:r>
            <w:r w:rsidR="00EF2AB2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6B5EBE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Post- Condiciones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6B5EBE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8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El cliente </w:t>
            </w:r>
            <w:r w:rsidR="00655EE4" w:rsidRPr="00F72FAB">
              <w:rPr>
                <w:rFonts w:ascii="Arial" w:hAnsi="Arial" w:cs="Arial"/>
                <w:bCs/>
                <w:lang w:val="es-ES"/>
              </w:rPr>
              <w:t>está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inscripto en la EA, pero no posee ningún producto  publicado.</w:t>
            </w:r>
          </w:p>
          <w:p w:rsidR="00F72FAB" w:rsidRPr="00F72FAB" w:rsidRDefault="00F72FAB" w:rsidP="005F1F8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 w:rsidRPr="00F72FAB">
              <w:rPr>
                <w:rFonts w:ascii="Arial" w:hAnsi="Arial" w:cs="Arial"/>
                <w:bCs/>
                <w:lang w:val="es-ES"/>
              </w:rPr>
              <w:t>El cliente no acepta el costo.</w:t>
            </w: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8" w:name="_Toc294739893"/>
            <w:r w:rsidRPr="005F1F8D">
              <w:rPr>
                <w:rFonts w:ascii="Arial" w:hAnsi="Arial" w:cs="Arial"/>
                <w:b/>
                <w:bCs/>
              </w:rPr>
              <w:t>Curso Normal</w:t>
            </w:r>
            <w:bookmarkEnd w:id="118"/>
          </w:p>
        </w:tc>
        <w:tc>
          <w:tcPr>
            <w:tcW w:w="4285" w:type="dxa"/>
            <w:gridSpan w:val="3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9" w:name="_Toc294739894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19"/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 w:rsidRPr="006B5EBE">
              <w:rPr>
                <w:rFonts w:ascii="Arial" w:hAnsi="Arial" w:cs="Arial"/>
              </w:rPr>
              <w:t>1-</w:t>
            </w:r>
            <w:r w:rsidR="005C4D26" w:rsidRPr="006B5EBE">
              <w:rPr>
                <w:rFonts w:ascii="Arial" w:hAnsi="Arial" w:cs="Arial"/>
              </w:rPr>
              <w:t>El caso de</w:t>
            </w:r>
            <w:r w:rsidRPr="006B5EBE">
              <w:rPr>
                <w:rFonts w:ascii="Arial" w:hAnsi="Arial" w:cs="Arial"/>
              </w:rPr>
              <w:t xml:space="preserve"> uso comienza cuando el cliente </w:t>
            </w:r>
            <w:r w:rsidR="005C4D26" w:rsidRPr="006B5EBE">
              <w:rPr>
                <w:rFonts w:ascii="Arial" w:hAnsi="Arial" w:cs="Arial"/>
              </w:rPr>
              <w:t>se presenta ante la EA (entidad de alquileres).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 w:rsidRPr="006B5EBE">
              <w:rPr>
                <w:rFonts w:ascii="Arial" w:hAnsi="Arial" w:cs="Arial"/>
              </w:rPr>
              <w:t>2-</w:t>
            </w:r>
            <w:r w:rsidR="005C4D26" w:rsidRPr="006B5EBE">
              <w:rPr>
                <w:rFonts w:ascii="Arial" w:hAnsi="Arial" w:cs="Arial"/>
              </w:rPr>
              <w:t xml:space="preserve">El (RP) responsable de publicación le pregunta al </w:t>
            </w:r>
            <w:r w:rsidR="00F72FAB" w:rsidRPr="006B5EBE">
              <w:rPr>
                <w:rFonts w:ascii="Arial" w:hAnsi="Arial" w:cs="Arial"/>
              </w:rPr>
              <w:t>cliente</w:t>
            </w:r>
            <w:r w:rsidR="005C4D26" w:rsidRPr="006B5EBE">
              <w:rPr>
                <w:rFonts w:ascii="Arial" w:hAnsi="Arial" w:cs="Arial"/>
              </w:rPr>
              <w:t xml:space="preserve">  que necesita.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 w:rsidRPr="006B5EBE">
              <w:rPr>
                <w:rFonts w:ascii="Arial" w:hAnsi="Arial" w:cs="Arial"/>
              </w:rPr>
              <w:t>3-</w:t>
            </w:r>
            <w:r w:rsidR="005C4D26" w:rsidRPr="006B5EBE">
              <w:rPr>
                <w:rFonts w:ascii="Arial" w:hAnsi="Arial" w:cs="Arial"/>
              </w:rPr>
              <w:t>El cliente le solicita al RP  destacar  uno o más</w:t>
            </w:r>
            <w:r w:rsidR="00F72FAB" w:rsidRPr="006B5EBE">
              <w:rPr>
                <w:rFonts w:ascii="Arial" w:hAnsi="Arial" w:cs="Arial"/>
              </w:rPr>
              <w:t xml:space="preserve"> publicaciones de </w:t>
            </w:r>
            <w:r w:rsidR="005C4D26" w:rsidRPr="006B5EBE">
              <w:rPr>
                <w:rFonts w:ascii="Arial" w:hAnsi="Arial" w:cs="Arial"/>
              </w:rPr>
              <w:t xml:space="preserve"> productos.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 w:rsidRPr="006B5EBE">
              <w:rPr>
                <w:rFonts w:ascii="Arial" w:hAnsi="Arial" w:cs="Arial"/>
              </w:rPr>
              <w:t>4-</w:t>
            </w:r>
            <w:r w:rsidR="005C4D26" w:rsidRPr="006B5EBE">
              <w:rPr>
                <w:rFonts w:ascii="Arial" w:hAnsi="Arial" w:cs="Arial"/>
              </w:rPr>
              <w:t xml:space="preserve">El RP verifica si el </w:t>
            </w:r>
            <w:r w:rsidR="00F9204D" w:rsidRPr="006B5EBE">
              <w:rPr>
                <w:rFonts w:ascii="Arial" w:hAnsi="Arial" w:cs="Arial"/>
              </w:rPr>
              <w:t>cliente</w:t>
            </w:r>
            <w:r w:rsidR="005C4D26" w:rsidRPr="006B5EBE">
              <w:rPr>
                <w:rFonts w:ascii="Arial" w:hAnsi="Arial" w:cs="Arial"/>
              </w:rPr>
              <w:t xml:space="preserve"> se encuentra inscrito dentro de la EA</w:t>
            </w:r>
            <w:r w:rsidR="00F9204D" w:rsidRPr="006B5EBE">
              <w:rPr>
                <w:rFonts w:ascii="Arial" w:hAnsi="Arial" w:cs="Arial"/>
              </w:rPr>
              <w:t xml:space="preserve"> y elcliente</w:t>
            </w:r>
            <w:r w:rsidR="005C4D26" w:rsidRPr="006B5EBE">
              <w:rPr>
                <w:rFonts w:ascii="Arial" w:hAnsi="Arial" w:cs="Arial"/>
              </w:rPr>
              <w:t xml:space="preserve"> está inscri</w:t>
            </w:r>
            <w:r w:rsidR="00DF188F" w:rsidRPr="006B5EBE">
              <w:rPr>
                <w:rFonts w:ascii="Arial" w:hAnsi="Arial" w:cs="Arial"/>
              </w:rPr>
              <w:t>p</w:t>
            </w:r>
            <w:r w:rsidR="005C4D26" w:rsidRPr="006B5EBE">
              <w:rPr>
                <w:rFonts w:ascii="Arial" w:hAnsi="Arial" w:cs="Arial"/>
              </w:rPr>
              <w:t>to.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 El cliente no está inscripto.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4.A.1El cliente debe inscribirse.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</w:rPr>
              <w:t>4.A.2 Se cancela Caso de Uso.</w:t>
            </w: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</w:t>
            </w:r>
            <w:r w:rsidR="00F72FAB" w:rsidRPr="006B5EBE">
              <w:rPr>
                <w:rFonts w:ascii="Arial" w:hAnsi="Arial" w:cs="Arial"/>
              </w:rPr>
              <w:t>El RP busca el o los</w:t>
            </w:r>
            <w:r w:rsidR="005C4D26" w:rsidRPr="006B5EBE">
              <w:rPr>
                <w:rFonts w:ascii="Arial" w:hAnsi="Arial" w:cs="Arial"/>
              </w:rPr>
              <w:t xml:space="preserve"> productos del </w:t>
            </w:r>
            <w:r w:rsidR="00F9204D" w:rsidRPr="006B5EBE">
              <w:rPr>
                <w:rFonts w:ascii="Arial" w:hAnsi="Arial" w:cs="Arial"/>
              </w:rPr>
              <w:t>cliente que están publicados</w:t>
            </w:r>
            <w:r w:rsidR="005C4D26" w:rsidRPr="006B5EBE">
              <w:rPr>
                <w:rFonts w:ascii="Arial" w:hAnsi="Arial" w:cs="Arial"/>
              </w:rPr>
              <w:t xml:space="preserve"> y encuentra al menos uno.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5.A.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5.A.1 Se cancela el caso de uso.</w:t>
            </w: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</w:t>
            </w:r>
            <w:r w:rsidR="005C4D26" w:rsidRPr="006B5EBE">
              <w:rPr>
                <w:rFonts w:ascii="Arial" w:hAnsi="Arial" w:cs="Arial"/>
              </w:rPr>
              <w:t>El RP</w:t>
            </w:r>
            <w:r w:rsidR="00F9204D" w:rsidRPr="006B5EBE">
              <w:rPr>
                <w:rFonts w:ascii="Arial" w:hAnsi="Arial" w:cs="Arial"/>
              </w:rPr>
              <w:t xml:space="preserve"> consulta al cliente cuales</w:t>
            </w:r>
            <w:r w:rsidR="00F72FAB" w:rsidRPr="006B5EBE">
              <w:rPr>
                <w:rFonts w:ascii="Arial" w:hAnsi="Arial" w:cs="Arial"/>
              </w:rPr>
              <w:t xml:space="preserve"> publicaciones de </w:t>
            </w:r>
            <w:r w:rsidR="00F9204D" w:rsidRPr="006B5EBE">
              <w:rPr>
                <w:rFonts w:ascii="Arial" w:hAnsi="Arial" w:cs="Arial"/>
              </w:rPr>
              <w:t xml:space="preserve"> productos desea destacar y el cliente se los indica.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</w:t>
            </w:r>
            <w:r w:rsidR="005C4D26" w:rsidRPr="006B5EBE">
              <w:rPr>
                <w:rFonts w:ascii="Arial" w:hAnsi="Arial" w:cs="Arial"/>
              </w:rPr>
              <w:t xml:space="preserve">El RP le informa al </w:t>
            </w:r>
            <w:r w:rsidR="00F9204D" w:rsidRPr="006B5EBE">
              <w:rPr>
                <w:rFonts w:ascii="Arial" w:hAnsi="Arial" w:cs="Arial"/>
              </w:rPr>
              <w:t>cliente</w:t>
            </w:r>
            <w:r w:rsidR="005C4D26" w:rsidRPr="006B5EBE">
              <w:rPr>
                <w:rFonts w:ascii="Arial" w:hAnsi="Arial" w:cs="Arial"/>
              </w:rPr>
              <w:t xml:space="preserve"> cual es el costo </w:t>
            </w:r>
            <w:r w:rsidR="00F9204D" w:rsidRPr="006B5EBE">
              <w:rPr>
                <w:rFonts w:ascii="Arial" w:hAnsi="Arial" w:cs="Arial"/>
              </w:rPr>
              <w:t>de destacar sus productos y el cliente acepta.</w:t>
            </w:r>
          </w:p>
        </w:tc>
        <w:tc>
          <w:tcPr>
            <w:tcW w:w="4285" w:type="dxa"/>
            <w:gridSpan w:val="3"/>
          </w:tcPr>
          <w:p w:rsidR="005C4D26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 El cliente no acepta el costo.</w:t>
            </w:r>
          </w:p>
          <w:p w:rsidR="00F9204D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7.A.1 Se cancela l caso de uso.</w:t>
            </w:r>
          </w:p>
        </w:tc>
      </w:tr>
      <w:tr w:rsidR="005C4D26" w:rsidRPr="00F72FAB" w:rsidTr="006B5EBE">
        <w:trPr>
          <w:tblCellSpacing w:w="20" w:type="dxa"/>
          <w:jc w:val="center"/>
        </w:trPr>
        <w:tc>
          <w:tcPr>
            <w:tcW w:w="5750" w:type="dxa"/>
            <w:gridSpan w:val="7"/>
          </w:tcPr>
          <w:p w:rsidR="005C4D26" w:rsidRPr="006B5EBE" w:rsidRDefault="006B5EBE" w:rsidP="006B5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</w:t>
            </w:r>
            <w:r w:rsidR="005C4D26" w:rsidRPr="006B5EBE">
              <w:rPr>
                <w:rFonts w:ascii="Arial" w:hAnsi="Arial" w:cs="Arial"/>
              </w:rPr>
              <w:t xml:space="preserve">El </w:t>
            </w:r>
            <w:r w:rsidR="00F9204D" w:rsidRPr="006B5EBE">
              <w:rPr>
                <w:rFonts w:ascii="Arial" w:hAnsi="Arial" w:cs="Arial"/>
              </w:rPr>
              <w:t>RP toma el pago del cliente y pasa a destacar las</w:t>
            </w:r>
            <w:r w:rsidR="00F72FAB" w:rsidRPr="006B5EBE">
              <w:rPr>
                <w:rFonts w:ascii="Arial" w:hAnsi="Arial" w:cs="Arial"/>
              </w:rPr>
              <w:t xml:space="preserve"> publicaciones</w:t>
            </w:r>
            <w:r w:rsidR="00F9204D" w:rsidRPr="006B5EBE">
              <w:rPr>
                <w:rFonts w:ascii="Arial" w:hAnsi="Arial" w:cs="Arial"/>
              </w:rPr>
              <w:t xml:space="preserve"> de los productos.</w:t>
            </w:r>
          </w:p>
        </w:tc>
        <w:tc>
          <w:tcPr>
            <w:tcW w:w="4285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6B5EBE" w:rsidRPr="00F72FAB" w:rsidTr="006B5EBE">
        <w:trPr>
          <w:cantSplit/>
          <w:tblCellSpacing w:w="20" w:type="dxa"/>
          <w:jc w:val="center"/>
        </w:trPr>
        <w:tc>
          <w:tcPr>
            <w:tcW w:w="5750" w:type="dxa"/>
            <w:gridSpan w:val="7"/>
          </w:tcPr>
          <w:p w:rsidR="006B5EBE" w:rsidRPr="00F72FAB" w:rsidRDefault="006B5EBE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9- Fin de Caso de Uso.</w:t>
            </w:r>
          </w:p>
        </w:tc>
        <w:tc>
          <w:tcPr>
            <w:tcW w:w="4285" w:type="dxa"/>
            <w:gridSpan w:val="3"/>
          </w:tcPr>
          <w:p w:rsidR="006B5EBE" w:rsidRPr="00F72FAB" w:rsidRDefault="006B5EBE" w:rsidP="005F1F8D">
            <w:pPr>
              <w:rPr>
                <w:rFonts w:ascii="Arial" w:hAnsi="Arial" w:cs="Arial"/>
                <w:bCs/>
                <w:lang w:val="es-ES"/>
              </w:rPr>
            </w:pP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2E445F">
              <w:rPr>
                <w:rFonts w:ascii="Arial" w:hAnsi="Arial" w:cs="Arial"/>
                <w:bCs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6B5EBE">
        <w:trPr>
          <w:cantSplit/>
          <w:tblCellSpacing w:w="20" w:type="dxa"/>
          <w:jc w:val="center"/>
        </w:trPr>
        <w:tc>
          <w:tcPr>
            <w:tcW w:w="5477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(Reunión, entrevista, documento, etc)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lastRenderedPageBreak/>
              <w:t xml:space="preserve">Asociaciones de Extensión:  </w:t>
            </w:r>
            <w:r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Inclusión: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al que extiende:</w:t>
            </w:r>
            <w:r w:rsidR="005F1F8D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0" w:name="_Toc293403745"/>
            <w:bookmarkStart w:id="121" w:name="_Toc294739895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="007C1F26" w:rsidRPr="005F1F8D">
              <w:rPr>
                <w:rFonts w:ascii="Arial" w:hAnsi="Arial" w:cs="Arial"/>
              </w:rPr>
              <w:t>no aplica</w:t>
            </w:r>
            <w:bookmarkEnd w:id="120"/>
            <w:bookmarkEnd w:id="121"/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5F1F8D" w:rsidRDefault="005C4D26" w:rsidP="005F1F8D">
            <w:pPr>
              <w:rPr>
                <w:rFonts w:ascii="Arial" w:hAnsi="Arial" w:cs="Arial"/>
                <w:b/>
                <w:bCs/>
              </w:rPr>
            </w:pPr>
            <w:bookmarkStart w:id="122" w:name="_Toc293403746"/>
            <w:bookmarkStart w:id="123" w:name="_Toc294739896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22"/>
            <w:bookmarkEnd w:id="123"/>
          </w:p>
        </w:tc>
      </w:tr>
      <w:tr w:rsidR="005C4D26" w:rsidRPr="00F72FAB" w:rsidTr="006B5EBE">
        <w:trPr>
          <w:cantSplit/>
          <w:tblCellSpacing w:w="20" w:type="dxa"/>
          <w:jc w:val="center"/>
        </w:trPr>
        <w:tc>
          <w:tcPr>
            <w:tcW w:w="1069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4" w:name="_Toc293403747"/>
            <w:bookmarkStart w:id="125" w:name="_Toc294739897"/>
            <w:r w:rsidRPr="005F1F8D">
              <w:rPr>
                <w:rFonts w:ascii="Arial" w:hAnsi="Arial" w:cs="Arial"/>
                <w:bCs/>
              </w:rPr>
              <w:t>Versión</w:t>
            </w:r>
            <w:bookmarkEnd w:id="124"/>
            <w:bookmarkEnd w:id="125"/>
          </w:p>
        </w:tc>
        <w:tc>
          <w:tcPr>
            <w:tcW w:w="1233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6" w:name="_Toc293403748"/>
            <w:bookmarkStart w:id="127" w:name="_Toc294739898"/>
            <w:r w:rsidRPr="005F1F8D">
              <w:rPr>
                <w:rFonts w:ascii="Arial" w:hAnsi="Arial" w:cs="Arial"/>
                <w:bCs/>
              </w:rPr>
              <w:t>Fecha</w:t>
            </w:r>
            <w:bookmarkEnd w:id="126"/>
            <w:bookmarkEnd w:id="127"/>
          </w:p>
        </w:tc>
        <w:tc>
          <w:tcPr>
            <w:tcW w:w="5329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8" w:name="_Toc293403749"/>
            <w:bookmarkStart w:id="129" w:name="_Toc294739899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28"/>
            <w:bookmarkEnd w:id="129"/>
          </w:p>
        </w:tc>
        <w:tc>
          <w:tcPr>
            <w:tcW w:w="2324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0" w:name="_Toc293403750"/>
            <w:bookmarkStart w:id="131" w:name="_Toc294739900"/>
            <w:r w:rsidRPr="005F1F8D">
              <w:rPr>
                <w:rFonts w:ascii="Arial" w:hAnsi="Arial" w:cs="Arial"/>
                <w:bCs/>
              </w:rPr>
              <w:t>Autor</w:t>
            </w:r>
            <w:bookmarkEnd w:id="130"/>
            <w:bookmarkEnd w:id="131"/>
          </w:p>
        </w:tc>
      </w:tr>
      <w:tr w:rsidR="005C4D26" w:rsidRPr="00F72FAB" w:rsidTr="006B5EBE">
        <w:trPr>
          <w:cantSplit/>
          <w:tblCellSpacing w:w="20" w:type="dxa"/>
          <w:jc w:val="center"/>
        </w:trPr>
        <w:tc>
          <w:tcPr>
            <w:tcW w:w="1069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2" w:name="_Toc293403751"/>
            <w:bookmarkStart w:id="133" w:name="_Toc294739901"/>
            <w:r w:rsidRPr="005F1F8D">
              <w:rPr>
                <w:rFonts w:ascii="Arial" w:hAnsi="Arial" w:cs="Arial"/>
                <w:bCs/>
              </w:rPr>
              <w:t>1.1</w:t>
            </w:r>
            <w:bookmarkEnd w:id="132"/>
            <w:bookmarkEnd w:id="133"/>
          </w:p>
        </w:tc>
        <w:tc>
          <w:tcPr>
            <w:tcW w:w="1233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4" w:name="_Toc293403752"/>
            <w:bookmarkStart w:id="135" w:name="_Toc294739902"/>
            <w:r w:rsidRPr="005F1F8D">
              <w:rPr>
                <w:rFonts w:ascii="Arial" w:hAnsi="Arial" w:cs="Arial"/>
                <w:bCs/>
              </w:rPr>
              <w:t>09/05/11</w:t>
            </w:r>
            <w:bookmarkEnd w:id="134"/>
            <w:bookmarkEnd w:id="135"/>
          </w:p>
        </w:tc>
        <w:tc>
          <w:tcPr>
            <w:tcW w:w="5329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6" w:name="_Toc293403753"/>
            <w:bookmarkStart w:id="137" w:name="_Toc294739903"/>
            <w:r w:rsidRPr="005F1F8D">
              <w:rPr>
                <w:rFonts w:ascii="Arial" w:hAnsi="Arial" w:cs="Arial"/>
                <w:bCs/>
              </w:rPr>
              <w:t>Versión Inicial</w:t>
            </w:r>
            <w:bookmarkEnd w:id="136"/>
            <w:bookmarkEnd w:id="137"/>
          </w:p>
        </w:tc>
        <w:tc>
          <w:tcPr>
            <w:tcW w:w="2324" w:type="dxa"/>
          </w:tcPr>
          <w:p w:rsidR="005C4D26" w:rsidRPr="005F1F8D" w:rsidRDefault="00F9204D" w:rsidP="005F1F8D">
            <w:pPr>
              <w:rPr>
                <w:rFonts w:ascii="Arial" w:hAnsi="Arial" w:cs="Arial"/>
                <w:bCs/>
              </w:rPr>
            </w:pPr>
            <w:bookmarkStart w:id="138" w:name="_Toc293403754"/>
            <w:bookmarkStart w:id="139" w:name="_Toc294739904"/>
            <w:r w:rsidRPr="005F1F8D">
              <w:rPr>
                <w:rFonts w:ascii="Arial" w:hAnsi="Arial" w:cs="Arial"/>
                <w:bCs/>
              </w:rPr>
              <w:t>Giagante, Ignacio</w:t>
            </w:r>
            <w:bookmarkEnd w:id="138"/>
            <w:bookmarkEnd w:id="139"/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Pr="005F1F8D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31"/>
        <w:gridCol w:w="345"/>
        <w:gridCol w:w="1814"/>
        <w:gridCol w:w="40"/>
        <w:gridCol w:w="1126"/>
        <w:gridCol w:w="246"/>
        <w:gridCol w:w="40"/>
        <w:gridCol w:w="1198"/>
        <w:gridCol w:w="781"/>
        <w:gridCol w:w="2360"/>
      </w:tblGrid>
      <w:tr w:rsidR="000B15F8" w:rsidRPr="005F1F8D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/>
              </w:rPr>
            </w:pPr>
            <w:bookmarkStart w:id="140" w:name="_Toc294739905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EF2AB2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</w:rPr>
            </w:r>
            <w:r w:rsidR="00EF2AB2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EF2AB2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</w:rPr>
            </w:r>
            <w:r w:rsidR="00EF2AB2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40"/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</w:t>
            </w:r>
            <w:r w:rsidR="007D3F42">
              <w:rPr>
                <w:rFonts w:ascii="Arial" w:hAnsi="Arial" w:cs="Arial"/>
              </w:rPr>
              <w:t>6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 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="00655EE4">
              <w:rPr>
                <w:rFonts w:ascii="Arial" w:hAnsi="Arial" w:cs="Arial"/>
                <w:lang w:val="es-ES"/>
              </w:rPr>
              <w:t>: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Simple 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Mediano 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 Muy Complejo 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>:</w:t>
            </w:r>
            <w:r w:rsidR="00655EE4"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5F1F8D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EF2AB2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EF2AB2" w:rsidRPr="000B15F8">
              <w:rPr>
                <w:rFonts w:ascii="Arial" w:hAnsi="Arial" w:cs="Arial"/>
              </w:rPr>
            </w:r>
            <w:r w:rsidR="00EF2AB2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</w:t>
            </w:r>
            <w:r w:rsidR="00655EE4"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2:</w:t>
            </w:r>
            <w:r w:rsidR="00A321E5">
              <w:rPr>
                <w:rFonts w:ascii="Arial" w:hAnsi="Arial" w:cs="Arial"/>
                <w:bCs/>
                <w:lang w:val="es-ES"/>
              </w:rPr>
              <w:t>El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3:</w:t>
            </w:r>
            <w:r w:rsidRPr="000B15F8">
              <w:rPr>
                <w:rFonts w:ascii="Arial" w:hAnsi="Arial" w:cs="Arial"/>
                <w:bCs/>
                <w:lang w:val="es-ES"/>
              </w:rPr>
              <w:t>El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655EE4">
        <w:trPr>
          <w:tblCellSpacing w:w="20" w:type="dxa"/>
          <w:jc w:val="center"/>
        </w:trPr>
        <w:tc>
          <w:tcPr>
            <w:tcW w:w="5716" w:type="dxa"/>
            <w:gridSpan w:val="7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1" w:name="_Toc294739906"/>
            <w:r w:rsidRPr="005F1F8D">
              <w:rPr>
                <w:rFonts w:ascii="Arial" w:hAnsi="Arial" w:cs="Arial"/>
                <w:b/>
                <w:bCs/>
              </w:rPr>
              <w:t>Curso Normal</w:t>
            </w:r>
            <w:bookmarkEnd w:id="141"/>
          </w:p>
        </w:tc>
        <w:tc>
          <w:tcPr>
            <w:tcW w:w="4319" w:type="dxa"/>
            <w:gridSpan w:val="4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2" w:name="_Toc294739907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42"/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E3406D" w:rsidRDefault="000B15F8" w:rsidP="00E3406D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r w:rsidRPr="00E3406D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E3406D" w:rsidRDefault="000B15F8" w:rsidP="00E3406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E3406D">
              <w:rPr>
                <w:rFonts w:ascii="Arial" w:hAnsi="Arial" w:cs="Arial"/>
              </w:rPr>
              <w:lastRenderedPageBreak/>
              <w:t>El (RA) responsable de alquileres le pregunta al 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E3406D" w:rsidRDefault="000B15F8" w:rsidP="00E3406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E3406D">
              <w:rPr>
                <w:rFonts w:ascii="Arial" w:hAnsi="Arial" w:cs="Arial"/>
              </w:rPr>
              <w:t>El cliente le comenta al RA que es</w:t>
            </w:r>
            <w:r w:rsidR="004216DF" w:rsidRPr="00E3406D">
              <w:rPr>
                <w:rFonts w:ascii="Arial" w:hAnsi="Arial" w:cs="Arial"/>
              </w:rPr>
              <w:t>tá interesado en el alquiler de cierta</w:t>
            </w:r>
            <w:r w:rsidR="00655EE4" w:rsidRPr="00E3406D">
              <w:rPr>
                <w:rFonts w:ascii="Arial" w:hAnsi="Arial" w:cs="Arial"/>
              </w:rPr>
              <w:t>publicación</w:t>
            </w:r>
            <w:r w:rsidRPr="00E3406D">
              <w:rPr>
                <w:rFonts w:ascii="Arial" w:hAnsi="Arial" w:cs="Arial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4- </w:t>
            </w:r>
            <w:r w:rsidR="000B15F8" w:rsidRPr="000B15F8">
              <w:rPr>
                <w:rFonts w:ascii="Arial" w:hAnsi="Arial" w:cs="Arial"/>
                <w:lang w:val="es-ES"/>
              </w:rPr>
              <w:t>El RA</w:t>
            </w:r>
            <w:r w:rsidR="00861A77">
              <w:rPr>
                <w:rFonts w:ascii="Arial" w:hAnsi="Arial" w:cs="Arial"/>
                <w:lang w:val="es-ES"/>
              </w:rPr>
              <w:t xml:space="preserve"> le solicitael DNI al cliente y </w:t>
            </w:r>
            <w:r w:rsidR="000B15F8" w:rsidRPr="000B15F8">
              <w:rPr>
                <w:rFonts w:ascii="Arial" w:hAnsi="Arial" w:cs="Arial"/>
                <w:lang w:val="es-ES"/>
              </w:rPr>
              <w:t>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DF188F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4.A. El </w:t>
            </w:r>
            <w:r w:rsidRPr="00861A77"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.A.1</w:t>
            </w:r>
            <w:r w:rsidR="00DF188F">
              <w:rPr>
                <w:rFonts w:ascii="Arial" w:hAnsi="Arial" w:cs="Arial"/>
              </w:rPr>
              <w:t xml:space="preserve">Se llama al caso de uso </w:t>
            </w:r>
            <w:r w:rsidR="00E3406D" w:rsidRPr="00E3406D">
              <w:rPr>
                <w:rFonts w:ascii="Arial" w:hAnsi="Arial" w:cs="Arial"/>
                <w:i/>
              </w:rPr>
              <w:t>“01-</w:t>
            </w:r>
            <w:r w:rsidR="00DF188F" w:rsidRPr="00E3406D">
              <w:rPr>
                <w:rFonts w:ascii="Arial" w:hAnsi="Arial" w:cs="Arial"/>
                <w:i/>
              </w:rPr>
              <w:t>Inscribir usuario</w:t>
            </w:r>
            <w:r w:rsidR="00E3406D" w:rsidRPr="00E3406D">
              <w:rPr>
                <w:rFonts w:ascii="Arial" w:hAnsi="Arial" w:cs="Arial"/>
                <w:i/>
              </w:rPr>
              <w:t>”</w:t>
            </w:r>
            <w:r w:rsidR="00861A77">
              <w:rPr>
                <w:rFonts w:ascii="Arial" w:hAnsi="Arial" w:cs="Arial"/>
              </w:rPr>
              <w:t xml:space="preserve"> y el cliente logra inscribirse con éxito.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E3406D" w:rsidRDefault="00E3406D" w:rsidP="00E340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</w:t>
            </w:r>
            <w:r w:rsidR="000B15F8" w:rsidRPr="00E3406D">
              <w:rPr>
                <w:rFonts w:ascii="Arial" w:hAnsi="Arial" w:cs="Arial"/>
              </w:rPr>
              <w:t xml:space="preserve">El RAle pide al </w:t>
            </w:r>
            <w:r w:rsidR="000F5E93" w:rsidRPr="00E3406D">
              <w:rPr>
                <w:rFonts w:ascii="Arial" w:hAnsi="Arial" w:cs="Arial"/>
              </w:rPr>
              <w:t>cliente</w:t>
            </w:r>
            <w:r w:rsidR="000B15F8" w:rsidRPr="00E3406D">
              <w:rPr>
                <w:rFonts w:ascii="Arial" w:hAnsi="Arial" w:cs="Arial"/>
              </w:rPr>
              <w:t xml:space="preserve"> los datos de</w:t>
            </w:r>
            <w:r w:rsidR="000F5E93" w:rsidRPr="00E3406D">
              <w:rPr>
                <w:rFonts w:ascii="Arial" w:hAnsi="Arial" w:cs="Arial"/>
              </w:rPr>
              <w:t>l</w:t>
            </w:r>
            <w:r w:rsidR="004216DF" w:rsidRPr="00E3406D">
              <w:rPr>
                <w:rFonts w:ascii="Arial" w:hAnsi="Arial" w:cs="Arial"/>
              </w:rPr>
              <w:t>apublicación</w:t>
            </w:r>
            <w:r w:rsidR="000B15F8" w:rsidRPr="00E3406D">
              <w:rPr>
                <w:rFonts w:ascii="Arial" w:hAnsi="Arial" w:cs="Arial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6- 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="000B15F8"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7- </w:t>
            </w:r>
            <w:r w:rsidR="000B15F8" w:rsidRPr="000B15F8">
              <w:rPr>
                <w:rFonts w:ascii="Arial" w:hAnsi="Arial" w:cs="Arial"/>
                <w:lang w:val="es-ES"/>
              </w:rPr>
              <w:t>El RAbusca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7.A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8- 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y </w:t>
            </w:r>
            <w:r w:rsidR="003408E3" w:rsidRPr="000B15F8">
              <w:rPr>
                <w:rFonts w:ascii="Arial" w:hAnsi="Arial" w:cs="Arial"/>
                <w:lang w:val="es-ES"/>
              </w:rPr>
              <w:t>cuál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será el costo de alquilar el producto en 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 El RA le informa al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>que el producto se encuentra alquilado</w:t>
            </w:r>
            <w:r w:rsidR="00E3406D">
              <w:rPr>
                <w:rFonts w:ascii="Arial" w:hAnsi="Arial" w:cs="Arial"/>
                <w:lang w:val="es-ES"/>
              </w:rPr>
              <w:t xml:space="preserve"> en </w:t>
            </w:r>
            <w:r w:rsidR="004E264B">
              <w:rPr>
                <w:rFonts w:ascii="Arial" w:hAnsi="Arial" w:cs="Arial"/>
                <w:lang w:val="es-ES"/>
              </w:rPr>
              <w:t>e</w:t>
            </w:r>
            <w:r w:rsidR="00E3406D">
              <w:rPr>
                <w:rFonts w:ascii="Arial" w:hAnsi="Arial" w:cs="Arial"/>
                <w:lang w:val="es-ES"/>
              </w:rPr>
              <w:t>l</w:t>
            </w:r>
            <w:r w:rsidR="004E264B">
              <w:rPr>
                <w:rFonts w:ascii="Arial" w:hAnsi="Arial" w:cs="Arial"/>
                <w:lang w:val="es-ES"/>
              </w:rPr>
              <w:t xml:space="preserve">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del alquiler finalizará tal día.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solicita al RA alquilar el producto por un tiempo determinado.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8.A.1.A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8.A.1.A.1 Se cancela el caso de uso.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9- </w:t>
            </w:r>
            <w:r w:rsidR="000B15F8" w:rsidRPr="000B15F8">
              <w:rPr>
                <w:rFonts w:ascii="Arial" w:hAnsi="Arial" w:cs="Arial"/>
                <w:lang w:val="es-ES"/>
              </w:rPr>
              <w:t>El RA deja registrado el pedido del alquiler</w:t>
            </w:r>
            <w:r w:rsidR="006D4AF2">
              <w:rPr>
                <w:rFonts w:ascii="Arial" w:hAnsi="Arial" w:cs="Arial"/>
                <w:lang w:val="es-ES"/>
              </w:rPr>
              <w:t xml:space="preserve"> (a confirmar)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y luego emite un comunicado al </w:t>
            </w:r>
            <w:r w:rsidR="004E264B">
              <w:rPr>
                <w:rFonts w:ascii="Arial" w:hAnsi="Arial" w:cs="Arial"/>
                <w:lang w:val="es-ES"/>
              </w:rPr>
              <w:t>dueño del producto</w:t>
            </w:r>
            <w:r w:rsidR="00655EE4">
              <w:rPr>
                <w:rFonts w:ascii="Arial" w:hAnsi="Arial" w:cs="Arial"/>
                <w:lang w:val="es-ES"/>
              </w:rPr>
              <w:t>informándole</w:t>
            </w:r>
            <w:r w:rsidR="000B15F8"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DF188F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DF188F" w:rsidRPr="000B15F8" w:rsidRDefault="00E3406D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10- </w:t>
            </w:r>
            <w:r w:rsidR="00DF188F">
              <w:rPr>
                <w:rFonts w:ascii="Arial" w:hAnsi="Arial" w:cs="Arial"/>
                <w:lang w:val="es-ES"/>
              </w:rPr>
              <w:t>El RA le entrega al cliente un comprobante que los datos del pedido del alquiler.</w:t>
            </w:r>
          </w:p>
        </w:tc>
        <w:tc>
          <w:tcPr>
            <w:tcW w:w="4319" w:type="dxa"/>
            <w:gridSpan w:val="4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 w:rsidR="00DF188F">
              <w:rPr>
                <w:rFonts w:ascii="Arial" w:hAnsi="Arial" w:cs="Arial"/>
                <w:bCs/>
                <w:lang w:val="es-ES"/>
              </w:rPr>
              <w:t>1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(Reunión, entrevista, documento, </w:t>
            </w:r>
            <w:r w:rsidR="00F85DCD"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etc.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 xml:space="preserve">nes de Inclusión: </w:t>
            </w:r>
            <w:r w:rsidR="00655EE4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al que extiende: </w:t>
            </w:r>
            <w:r w:rsidR="00514440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3" w:name="_Toc293403755"/>
            <w:bookmarkStart w:id="144" w:name="_Toc294739908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Pr="005F1F8D">
              <w:rPr>
                <w:rFonts w:ascii="Arial" w:hAnsi="Arial" w:cs="Arial"/>
              </w:rPr>
              <w:t>no aplica</w:t>
            </w:r>
            <w:bookmarkEnd w:id="143"/>
            <w:bookmarkEnd w:id="144"/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5F1F8D" w:rsidRDefault="000B15F8" w:rsidP="005F1F8D">
            <w:pPr>
              <w:rPr>
                <w:rFonts w:ascii="Arial" w:hAnsi="Arial" w:cs="Arial"/>
                <w:b/>
                <w:bCs/>
              </w:rPr>
            </w:pPr>
            <w:bookmarkStart w:id="145" w:name="_Toc293403756"/>
            <w:bookmarkStart w:id="146" w:name="_Toc294739909"/>
            <w:r w:rsidRPr="005F1F8D">
              <w:rPr>
                <w:rFonts w:ascii="Arial" w:hAnsi="Arial" w:cs="Arial"/>
                <w:b/>
                <w:bCs/>
              </w:rPr>
              <w:lastRenderedPageBreak/>
              <w:t>Historia de Cambios</w:t>
            </w:r>
            <w:bookmarkEnd w:id="145"/>
            <w:bookmarkEnd w:id="146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7" w:name="_Toc293403757"/>
            <w:bookmarkStart w:id="148" w:name="_Toc294739910"/>
            <w:r w:rsidRPr="005F1F8D">
              <w:rPr>
                <w:rFonts w:ascii="Arial" w:hAnsi="Arial" w:cs="Arial"/>
                <w:bCs/>
              </w:rPr>
              <w:t>Versión</w:t>
            </w:r>
            <w:bookmarkEnd w:id="147"/>
            <w:bookmarkEnd w:id="148"/>
          </w:p>
        </w:tc>
        <w:tc>
          <w:tcPr>
            <w:tcW w:w="1236" w:type="dxa"/>
            <w:gridSpan w:val="2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9" w:name="_Toc293403758"/>
            <w:bookmarkStart w:id="150" w:name="_Toc294739911"/>
            <w:r w:rsidRPr="005F1F8D">
              <w:rPr>
                <w:rFonts w:ascii="Arial" w:hAnsi="Arial" w:cs="Arial"/>
                <w:bCs/>
              </w:rPr>
              <w:t>Fecha</w:t>
            </w:r>
            <w:bookmarkEnd w:id="149"/>
            <w:bookmarkEnd w:id="150"/>
          </w:p>
        </w:tc>
        <w:tc>
          <w:tcPr>
            <w:tcW w:w="5205" w:type="dxa"/>
            <w:gridSpan w:val="7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1" w:name="_Toc293403759"/>
            <w:bookmarkStart w:id="152" w:name="_Toc294739912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51"/>
            <w:bookmarkEnd w:id="152"/>
          </w:p>
        </w:tc>
        <w:tc>
          <w:tcPr>
            <w:tcW w:w="2300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3" w:name="_Toc293403760"/>
            <w:bookmarkStart w:id="154" w:name="_Toc294739913"/>
            <w:r w:rsidRPr="005F1F8D">
              <w:rPr>
                <w:rFonts w:ascii="Arial" w:hAnsi="Arial" w:cs="Arial"/>
                <w:bCs/>
              </w:rPr>
              <w:t>Autor</w:t>
            </w:r>
            <w:bookmarkEnd w:id="153"/>
            <w:bookmarkEnd w:id="154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5" w:name="_Toc293403761"/>
            <w:bookmarkStart w:id="156" w:name="_Toc294739914"/>
            <w:r w:rsidRPr="00624422">
              <w:rPr>
                <w:rFonts w:ascii="Arial" w:hAnsi="Arial" w:cs="Arial"/>
                <w:bCs/>
              </w:rPr>
              <w:t>1.1</w:t>
            </w:r>
            <w:bookmarkEnd w:id="155"/>
            <w:bookmarkEnd w:id="156"/>
          </w:p>
        </w:tc>
        <w:tc>
          <w:tcPr>
            <w:tcW w:w="1236" w:type="dxa"/>
            <w:gridSpan w:val="2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7" w:name="_Toc293403762"/>
            <w:bookmarkStart w:id="158" w:name="_Toc294739915"/>
            <w:r w:rsidRPr="00624422">
              <w:rPr>
                <w:rFonts w:ascii="Arial" w:hAnsi="Arial" w:cs="Arial"/>
                <w:bCs/>
              </w:rPr>
              <w:t>09/05/11</w:t>
            </w:r>
            <w:bookmarkEnd w:id="157"/>
            <w:bookmarkEnd w:id="158"/>
          </w:p>
        </w:tc>
        <w:tc>
          <w:tcPr>
            <w:tcW w:w="5205" w:type="dxa"/>
            <w:gridSpan w:val="7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9" w:name="_Toc293403763"/>
            <w:bookmarkStart w:id="160" w:name="_Toc29473991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59"/>
            <w:bookmarkEnd w:id="160"/>
          </w:p>
        </w:tc>
        <w:tc>
          <w:tcPr>
            <w:tcW w:w="2300" w:type="dxa"/>
          </w:tcPr>
          <w:p w:rsidR="000B15F8" w:rsidRPr="00624422" w:rsidRDefault="00514440" w:rsidP="005F1F8D">
            <w:pPr>
              <w:rPr>
                <w:rFonts w:ascii="Arial" w:hAnsi="Arial" w:cs="Arial"/>
                <w:bCs/>
              </w:rPr>
            </w:pPr>
            <w:bookmarkStart w:id="161" w:name="_Toc293403764"/>
            <w:bookmarkStart w:id="162" w:name="_Toc294739917"/>
            <w:r w:rsidRPr="00624422">
              <w:rPr>
                <w:rFonts w:ascii="Arial" w:hAnsi="Arial" w:cs="Arial"/>
                <w:bCs/>
              </w:rPr>
              <w:t>Giagante Ignacio</w:t>
            </w:r>
            <w:bookmarkEnd w:id="161"/>
            <w:bookmarkEnd w:id="162"/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 06</w:t>
      </w:r>
      <w:r>
        <w:rPr>
          <w:rFonts w:ascii="Arial" w:hAnsi="Arial" w:cs="Arial"/>
          <w:i/>
          <w:u w:val="single"/>
        </w:rPr>
        <w:t>Tomar pedido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06D" w:rsidRDefault="00E3406D">
      <w:pPr>
        <w:rPr>
          <w:rFonts w:ascii="Arial" w:hAnsi="Arial" w:cs="Arial"/>
          <w:lang w:val="es-ES"/>
        </w:rPr>
      </w:pPr>
    </w:p>
    <w:p w:rsidR="003408E3" w:rsidRPr="00624422" w:rsidRDefault="003408E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58"/>
        <w:gridCol w:w="932"/>
        <w:gridCol w:w="470"/>
        <w:gridCol w:w="1694"/>
        <w:gridCol w:w="128"/>
        <w:gridCol w:w="1022"/>
        <w:gridCol w:w="270"/>
        <w:gridCol w:w="40"/>
        <w:gridCol w:w="1171"/>
        <w:gridCol w:w="302"/>
        <w:gridCol w:w="2868"/>
      </w:tblGrid>
      <w:tr w:rsidR="003408E3" w:rsidRPr="00624422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624422" w:rsidRDefault="003408E3" w:rsidP="00624422">
            <w:pPr>
              <w:rPr>
                <w:rFonts w:ascii="Arial" w:hAnsi="Arial" w:cs="Arial"/>
                <w:b/>
              </w:rPr>
            </w:pPr>
            <w:bookmarkStart w:id="163" w:name="_Toc29473991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163"/>
          </w:p>
        </w:tc>
      </w:tr>
      <w:tr w:rsidR="003408E3" w:rsidRPr="003408E3" w:rsidTr="00E334CF">
        <w:trPr>
          <w:cantSplit/>
          <w:trHeight w:val="385"/>
          <w:tblCellSpacing w:w="20" w:type="dxa"/>
          <w:jc w:val="center"/>
        </w:trPr>
        <w:tc>
          <w:tcPr>
            <w:tcW w:w="6933" w:type="dxa"/>
            <w:gridSpan w:val="9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02" w:type="dxa"/>
            <w:gridSpan w:val="2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3408E3" w:rsidRPr="003408E3" w:rsidTr="00E334CF">
        <w:trPr>
          <w:cantSplit/>
          <w:trHeight w:val="385"/>
          <w:tblCellSpacing w:w="20" w:type="dxa"/>
          <w:jc w:val="center"/>
        </w:trPr>
        <w:tc>
          <w:tcPr>
            <w:tcW w:w="6933" w:type="dxa"/>
            <w:gridSpan w:val="9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Nombre del Use Case</w:t>
            </w:r>
            <w:r w:rsidRPr="003408E3">
              <w:rPr>
                <w:rFonts w:ascii="Arial" w:hAnsi="Arial" w:cs="Arial"/>
              </w:rPr>
              <w:t>: Confirmar pedido de alquiler</w:t>
            </w:r>
          </w:p>
        </w:tc>
        <w:tc>
          <w:tcPr>
            <w:tcW w:w="3102" w:type="dxa"/>
            <w:gridSpan w:val="2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ID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</w:t>
            </w:r>
            <w:r w:rsidR="007D3F42">
              <w:rPr>
                <w:rFonts w:ascii="Arial" w:hAnsi="Arial" w:cs="Arial"/>
              </w:rPr>
              <w:t>7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Prioridad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Alta                               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                                 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Baja           </w:t>
            </w:r>
          </w:p>
        </w:tc>
      </w:tr>
      <w:tr w:rsidR="003408E3" w:rsidRPr="003408E3" w:rsidTr="00E334CF">
        <w:trPr>
          <w:cantSplit/>
          <w:trHeight w:val="385"/>
          <w:tblCellSpacing w:w="20" w:type="dxa"/>
          <w:jc w:val="center"/>
        </w:trPr>
        <w:tc>
          <w:tcPr>
            <w:tcW w:w="4428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607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</w:rPr>
              <w:t>Significativo para la Arquitectura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No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Complejidad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Simple   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Mediano   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Complejo 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Muy Complejo  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408E3" w:rsidRPr="003408E3" w:rsidTr="00E334CF">
        <w:trPr>
          <w:cantSplit/>
          <w:trHeight w:val="385"/>
          <w:tblCellSpacing w:w="20" w:type="dxa"/>
          <w:jc w:val="center"/>
        </w:trPr>
        <w:tc>
          <w:tcPr>
            <w:tcW w:w="4300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Principal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735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Secundario</w:t>
            </w:r>
            <w:r w:rsidRPr="003408E3">
              <w:rPr>
                <w:rFonts w:ascii="Arial" w:hAnsi="Arial" w:cs="Arial"/>
              </w:rPr>
              <w:t>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Tipo de Use Case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EF2AB2" w:rsidRPr="003408E3">
              <w:rPr>
                <w:rFonts w:ascii="Arial" w:hAnsi="Arial" w:cs="Arial"/>
              </w:rPr>
            </w:r>
            <w:r w:rsidR="00EF2AB2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 Abstracto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Pr="0054772C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54772C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Precondiciones</w:t>
            </w:r>
            <w:r w:rsidR="0054772C">
              <w:rPr>
                <w:rFonts w:ascii="Arial" w:hAnsi="Arial" w:cs="Arial"/>
              </w:rPr>
              <w:t>: el cliente ya está inscripto en la EA.</w:t>
            </w:r>
          </w:p>
          <w:p w:rsidR="003408E3" w:rsidRPr="003408E3" w:rsidRDefault="0054772C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Cs/>
              </w:rPr>
              <w:t>el cliente ha recibido uno o más pedidos de alquiler por una de sus publicaciones.</w:t>
            </w:r>
          </w:p>
        </w:tc>
      </w:tr>
      <w:tr w:rsidR="003408E3" w:rsidRPr="003408E3" w:rsidTr="00E334CF">
        <w:trPr>
          <w:cantSplit/>
          <w:trHeight w:val="243"/>
          <w:tblCellSpacing w:w="20" w:type="dxa"/>
          <w:jc w:val="center"/>
        </w:trPr>
        <w:tc>
          <w:tcPr>
            <w:tcW w:w="2134" w:type="dxa"/>
            <w:gridSpan w:val="2"/>
            <w:vMerge w:val="restart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Post- Condiciones</w:t>
            </w: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  <w:tc>
          <w:tcPr>
            <w:tcW w:w="7901" w:type="dxa"/>
            <w:gridSpan w:val="9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3408E3">
              <w:rPr>
                <w:rFonts w:ascii="Arial" w:hAnsi="Arial" w:cs="Arial"/>
                <w:bCs/>
              </w:rPr>
              <w:t xml:space="preserve">El </w:t>
            </w:r>
            <w:r w:rsidR="0054772C">
              <w:rPr>
                <w:rFonts w:ascii="Arial" w:hAnsi="Arial" w:cs="Arial"/>
                <w:bCs/>
              </w:rPr>
              <w:t>cliente</w:t>
            </w:r>
            <w:r w:rsidRPr="003408E3">
              <w:rPr>
                <w:rFonts w:ascii="Arial" w:hAnsi="Arial" w:cs="Arial"/>
                <w:bCs/>
              </w:rPr>
              <w:t xml:space="preserve"> confirma el alquiler de uno de sus productos</w:t>
            </w:r>
            <w:r w:rsidR="0054772C">
              <w:rPr>
                <w:rFonts w:ascii="Arial" w:hAnsi="Arial" w:cs="Arial"/>
                <w:bCs/>
              </w:rPr>
              <w:t xml:space="preserve"> publicados</w:t>
            </w:r>
            <w:r w:rsidRPr="003408E3">
              <w:rPr>
                <w:rFonts w:ascii="Arial" w:hAnsi="Arial" w:cs="Arial"/>
                <w:bCs/>
              </w:rPr>
              <w:t>.</w:t>
            </w:r>
          </w:p>
        </w:tc>
      </w:tr>
      <w:tr w:rsidR="003408E3" w:rsidRPr="003408E3" w:rsidTr="00E334CF">
        <w:trPr>
          <w:cantSplit/>
          <w:trHeight w:val="243"/>
          <w:tblCellSpacing w:w="20" w:type="dxa"/>
          <w:jc w:val="center"/>
        </w:trPr>
        <w:tc>
          <w:tcPr>
            <w:tcW w:w="2134" w:type="dxa"/>
            <w:gridSpan w:val="2"/>
            <w:vMerge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901" w:type="dxa"/>
            <w:gridSpan w:val="9"/>
          </w:tcPr>
          <w:p w:rsidR="00603AA8" w:rsidRPr="00603AA8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está inscripto en la EA.</w:t>
            </w:r>
          </w:p>
          <w:p w:rsidR="009338E0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no existen pedidos de alquiler a confirmar para el cliente.</w:t>
            </w:r>
          </w:p>
          <w:p w:rsidR="009338E0" w:rsidRP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desea alquilar por el tiempo pedido.</w:t>
            </w:r>
          </w:p>
          <w:p w:rsidR="003408E3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está de acuerdo con el costo de honorarios.</w:t>
            </w:r>
          </w:p>
          <w:p w:rsidR="003408E3" w:rsidRPr="00454C2D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454C2D">
              <w:rPr>
                <w:rFonts w:ascii="Arial" w:hAnsi="Arial" w:cs="Arial"/>
                <w:bCs/>
              </w:rPr>
              <w:t>el cliente no confirma el pedido de alquiler.</w:t>
            </w: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4" w:name="_Toc294739919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164"/>
          </w:p>
        </w:tc>
        <w:tc>
          <w:tcPr>
            <w:tcW w:w="4285" w:type="dxa"/>
            <w:gridSpan w:val="3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5" w:name="_Toc29473992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165"/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E3406D" w:rsidRDefault="003408E3" w:rsidP="00E3406D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E3406D">
              <w:rPr>
                <w:rFonts w:ascii="Arial" w:hAnsi="Arial" w:cs="Arial"/>
              </w:rPr>
              <w:t xml:space="preserve">El caso de uso comienza cuando el </w:t>
            </w:r>
            <w:r w:rsidR="0054772C" w:rsidRPr="00E3406D">
              <w:rPr>
                <w:rFonts w:ascii="Arial" w:hAnsi="Arial" w:cs="Arial"/>
              </w:rPr>
              <w:t>cliente</w:t>
            </w:r>
            <w:r w:rsidRPr="00E3406D">
              <w:rPr>
                <w:rFonts w:ascii="Arial" w:hAnsi="Arial" w:cs="Arial"/>
              </w:rPr>
              <w:t xml:space="preserve"> se presenta ante la EA (entidad de alquileres)</w:t>
            </w:r>
            <w:r w:rsidR="009338E0" w:rsidRPr="00E3406D">
              <w:rPr>
                <w:rFonts w:ascii="Arial" w:hAnsi="Arial" w:cs="Arial"/>
              </w:rPr>
              <w:t xml:space="preserve"> por haber recibido un pedido de alquiler.</w:t>
            </w:r>
          </w:p>
        </w:tc>
        <w:tc>
          <w:tcPr>
            <w:tcW w:w="4285" w:type="dxa"/>
            <w:gridSpan w:val="3"/>
          </w:tcPr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</w:tc>
      </w:tr>
      <w:tr w:rsidR="00861A77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861A77" w:rsidRPr="00E3406D" w:rsidRDefault="00E3406D" w:rsidP="00E340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</w:t>
            </w:r>
            <w:r w:rsidR="00861A77" w:rsidRPr="00E3406D">
              <w:rPr>
                <w:rFonts w:ascii="Arial" w:hAnsi="Arial" w:cs="Arial"/>
              </w:rPr>
              <w:t xml:space="preserve">El RA le solicita el DNI al cliente y verifica que el mismo </w:t>
            </w:r>
            <w:r w:rsidR="00603AA8" w:rsidRPr="00E3406D">
              <w:rPr>
                <w:rFonts w:ascii="Arial" w:hAnsi="Arial" w:cs="Arial"/>
              </w:rPr>
              <w:t>se encuentra inscripto.</w:t>
            </w:r>
          </w:p>
        </w:tc>
        <w:tc>
          <w:tcPr>
            <w:tcW w:w="4285" w:type="dxa"/>
            <w:gridSpan w:val="3"/>
          </w:tcPr>
          <w:p w:rsidR="00861A77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2.A El cliente no se encuentra inscripto.</w:t>
            </w:r>
          </w:p>
          <w:p w:rsidR="00603AA8" w:rsidRPr="00603AA8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2.A.1 Se cancela el caso de uso.</w:t>
            </w:r>
          </w:p>
        </w:tc>
      </w:tr>
      <w:tr w:rsidR="009338E0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9338E0" w:rsidRPr="003408E3" w:rsidRDefault="00E3406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3- </w:t>
            </w:r>
            <w:r w:rsidR="009338E0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verifica</w:t>
            </w:r>
            <w:r w:rsidR="009338E0">
              <w:rPr>
                <w:rFonts w:ascii="Arial" w:hAnsi="Arial" w:cs="Arial"/>
              </w:rPr>
              <w:t xml:space="preserve"> si existe</w:t>
            </w:r>
            <w:r w:rsidR="00515D96">
              <w:rPr>
                <w:rFonts w:ascii="Arial" w:hAnsi="Arial" w:cs="Arial"/>
              </w:rPr>
              <w:t xml:space="preserve">n </w:t>
            </w:r>
            <w:r w:rsidR="009338E0">
              <w:rPr>
                <w:rFonts w:ascii="Arial" w:hAnsi="Arial" w:cs="Arial"/>
              </w:rPr>
              <w:t>para el cliente un</w:t>
            </w:r>
            <w:r w:rsidR="00515D96">
              <w:rPr>
                <w:rFonts w:ascii="Arial" w:hAnsi="Arial" w:cs="Arial"/>
              </w:rPr>
              <w:t xml:space="preserve">o o más </w:t>
            </w:r>
            <w:r w:rsidR="009338E0">
              <w:rPr>
                <w:rFonts w:ascii="Arial" w:hAnsi="Arial" w:cs="Arial"/>
              </w:rPr>
              <w:t>pedido de alquiler a confirmar y existe.</w:t>
            </w:r>
          </w:p>
        </w:tc>
        <w:tc>
          <w:tcPr>
            <w:tcW w:w="4285" w:type="dxa"/>
            <w:gridSpan w:val="3"/>
          </w:tcPr>
          <w:p w:rsid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 No existe pedidos de alquiler a confirma para el cliente.</w:t>
            </w:r>
          </w:p>
          <w:p w:rsidR="009338E0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3408E3" w:rsidRDefault="00E3406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4- </w:t>
            </w:r>
            <w:r w:rsidR="003408E3" w:rsidRPr="003408E3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toma los datos del alquiler pedido</w:t>
            </w:r>
            <w:r w:rsidR="003408E3" w:rsidRPr="003408E3">
              <w:rPr>
                <w:rFonts w:ascii="Arial" w:hAnsi="Arial" w:cs="Arial"/>
              </w:rPr>
              <w:t xml:space="preserve"> y le comunica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cual es el tiempo de alquiler solicitado</w:t>
            </w:r>
            <w:r w:rsidR="00B073C9">
              <w:rPr>
                <w:rFonts w:ascii="Arial" w:hAnsi="Arial" w:cs="Arial"/>
              </w:rPr>
              <w:t xml:space="preserve"> (fecha de alquiler)</w:t>
            </w:r>
            <w:r w:rsidR="00FE73EE">
              <w:rPr>
                <w:rFonts w:ascii="Arial" w:hAnsi="Arial" w:cs="Arial"/>
              </w:rPr>
              <w:t xml:space="preserve"> y e</w:t>
            </w:r>
            <w:r w:rsidR="003408E3" w:rsidRPr="003408E3">
              <w:rPr>
                <w:rFonts w:ascii="Arial" w:hAnsi="Arial" w:cs="Arial"/>
              </w:rPr>
              <w:t xml:space="preserve">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está de acuerdo con el tiempo.</w:t>
            </w:r>
          </w:p>
        </w:tc>
        <w:tc>
          <w:tcPr>
            <w:tcW w:w="4285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 xml:space="preserve">.A El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no </w:t>
            </w:r>
            <w:r w:rsidR="00FE73EE">
              <w:rPr>
                <w:rFonts w:ascii="Arial" w:hAnsi="Arial" w:cs="Arial"/>
              </w:rPr>
              <w:t>desea</w:t>
            </w:r>
            <w:r w:rsidR="003408E3" w:rsidRPr="003408E3">
              <w:rPr>
                <w:rFonts w:ascii="Arial" w:hAnsi="Arial" w:cs="Arial"/>
              </w:rPr>
              <w:t xml:space="preserve"> alquilar el producto</w:t>
            </w:r>
            <w:r w:rsidR="00FE73EE">
              <w:rPr>
                <w:rFonts w:ascii="Arial" w:hAnsi="Arial" w:cs="Arial"/>
              </w:rPr>
              <w:t xml:space="preserve"> publicitado</w:t>
            </w:r>
            <w:r w:rsidR="003408E3" w:rsidRPr="003408E3">
              <w:rPr>
                <w:rFonts w:ascii="Arial" w:hAnsi="Arial" w:cs="Arial"/>
              </w:rPr>
              <w:t xml:space="preserve"> por el tiempo </w:t>
            </w:r>
            <w:r w:rsidR="00FE73EE">
              <w:rPr>
                <w:rFonts w:ascii="Arial" w:hAnsi="Arial" w:cs="Arial"/>
              </w:rPr>
              <w:t>pedido</w:t>
            </w:r>
            <w:r w:rsidR="003408E3" w:rsidRPr="003408E3">
              <w:rPr>
                <w:rFonts w:ascii="Arial" w:hAnsi="Arial" w:cs="Arial"/>
              </w:rPr>
              <w:t>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.A.1 Se cancela el caso de uso.</w:t>
            </w: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3408E3" w:rsidRDefault="00E3406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</w:t>
            </w:r>
            <w:r w:rsidR="003408E3" w:rsidRPr="003408E3">
              <w:rPr>
                <w:rFonts w:ascii="Arial" w:hAnsi="Arial" w:cs="Arial"/>
              </w:rPr>
              <w:t xml:space="preserve">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está de acuerdo.</w:t>
            </w:r>
          </w:p>
        </w:tc>
        <w:tc>
          <w:tcPr>
            <w:tcW w:w="4285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3408E3" w:rsidRPr="003408E3">
              <w:rPr>
                <w:rFonts w:ascii="Arial" w:hAnsi="Arial" w:cs="Arial"/>
              </w:rPr>
              <w:t xml:space="preserve">.A 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</w:t>
            </w:r>
            <w:r w:rsidR="00FE73EE">
              <w:rPr>
                <w:rFonts w:ascii="Arial" w:hAnsi="Arial" w:cs="Arial"/>
              </w:rPr>
              <w:t>no</w:t>
            </w:r>
            <w:r w:rsidR="003408E3" w:rsidRPr="003408E3">
              <w:rPr>
                <w:rFonts w:ascii="Arial" w:hAnsi="Arial" w:cs="Arial"/>
              </w:rPr>
              <w:t xml:space="preserve"> está de acuerdo.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15D96">
              <w:rPr>
                <w:rFonts w:ascii="Arial" w:hAnsi="Arial" w:cs="Arial"/>
              </w:rPr>
              <w:t>. A.1</w:t>
            </w:r>
            <w:r w:rsidR="003408E3" w:rsidRPr="003408E3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D75D2D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D75D2D" w:rsidRPr="003408E3" w:rsidRDefault="00E3406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6- </w:t>
            </w:r>
            <w:r w:rsidR="00D75D2D">
              <w:rPr>
                <w:rFonts w:ascii="Arial" w:hAnsi="Arial" w:cs="Arial"/>
              </w:rPr>
              <w:t>El RA solicita al cliente le confirme la aceptación del pedido de alquiler y acepta.</w:t>
            </w:r>
          </w:p>
        </w:tc>
        <w:tc>
          <w:tcPr>
            <w:tcW w:w="4285" w:type="dxa"/>
            <w:gridSpan w:val="3"/>
          </w:tcPr>
          <w:p w:rsidR="00D75D2D" w:rsidRDefault="00603AA8" w:rsidP="00624422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 E</w:t>
            </w:r>
            <w:r w:rsidR="00D75D2D">
              <w:rPr>
                <w:rFonts w:ascii="Arial" w:hAnsi="Arial" w:cs="Arial"/>
              </w:rPr>
              <w:t>l cliente no confirma el pedido de alquiler.</w:t>
            </w:r>
          </w:p>
          <w:p w:rsidR="00B073C9" w:rsidRPr="00B073C9" w:rsidRDefault="00E334CF" w:rsidP="0062442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highlight w:val="yellow"/>
              </w:rPr>
              <w:t>6</w:t>
            </w:r>
            <w:r w:rsidR="00B073C9" w:rsidRPr="00E334CF">
              <w:rPr>
                <w:rFonts w:ascii="Arial" w:hAnsi="Arial" w:cs="Arial"/>
                <w:color w:val="FF0000"/>
                <w:highlight w:val="yellow"/>
              </w:rPr>
              <w:t xml:space="preserve">.A.1 El RA le informa los motivos al </w:t>
            </w:r>
            <w:r w:rsidR="00D80953">
              <w:rPr>
                <w:rFonts w:ascii="Arial" w:hAnsi="Arial" w:cs="Arial"/>
                <w:color w:val="FF0000"/>
                <w:highlight w:val="yellow"/>
              </w:rPr>
              <w:t>cliente</w:t>
            </w:r>
            <w:r w:rsidR="00B073C9" w:rsidRPr="00E334CF">
              <w:rPr>
                <w:rFonts w:ascii="Arial" w:hAnsi="Arial" w:cs="Arial"/>
                <w:color w:val="FF0000"/>
                <w:highlight w:val="yellow"/>
              </w:rPr>
              <w:t xml:space="preserve"> por el cual el locador decidió no alquilar el producto.</w:t>
            </w:r>
          </w:p>
          <w:p w:rsidR="00D75D2D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.A.2</w:t>
            </w:r>
            <w:r w:rsidR="00D75D2D">
              <w:rPr>
                <w:rFonts w:ascii="Arial" w:hAnsi="Arial" w:cs="Arial"/>
              </w:rPr>
              <w:t xml:space="preserve"> Se cancela el ca</w:t>
            </w:r>
            <w:r w:rsidR="00454C2D">
              <w:rPr>
                <w:rFonts w:ascii="Arial" w:hAnsi="Arial" w:cs="Arial"/>
              </w:rPr>
              <w:t>so de uso.</w:t>
            </w: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3408E3" w:rsidRDefault="00E334CF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 </w:t>
            </w:r>
            <w:r w:rsidR="003408E3" w:rsidRPr="003408E3">
              <w:rPr>
                <w:rFonts w:ascii="Arial" w:hAnsi="Arial" w:cs="Arial"/>
              </w:rPr>
              <w:t xml:space="preserve">El RA </w:t>
            </w:r>
            <w:r w:rsidR="00FE73EE">
              <w:rPr>
                <w:rFonts w:ascii="Arial" w:hAnsi="Arial" w:cs="Arial"/>
              </w:rPr>
              <w:t>toma el pago</w:t>
            </w:r>
            <w:r w:rsidR="00515D96">
              <w:rPr>
                <w:rFonts w:ascii="Arial" w:hAnsi="Arial" w:cs="Arial"/>
              </w:rPr>
              <w:t xml:space="preserve"> del cliente y pasa a confirmar el pedido de alquiler (confirmado).</w:t>
            </w:r>
          </w:p>
        </w:tc>
        <w:tc>
          <w:tcPr>
            <w:tcW w:w="4285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6D4AF2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6D4AF2" w:rsidRPr="003408E3" w:rsidRDefault="00E334CF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8- </w:t>
            </w:r>
            <w:r w:rsidR="006D4AF2">
              <w:rPr>
                <w:rFonts w:ascii="Arial" w:hAnsi="Arial" w:cs="Arial"/>
              </w:rPr>
              <w:t>El RA  indica en la publicación del producto el periodo en que se encontrará alquilado</w:t>
            </w:r>
            <w:r w:rsidR="009338E0">
              <w:rPr>
                <w:rFonts w:ascii="Arial" w:hAnsi="Arial" w:cs="Arial"/>
              </w:rPr>
              <w:t>.</w:t>
            </w:r>
          </w:p>
        </w:tc>
        <w:tc>
          <w:tcPr>
            <w:tcW w:w="4285" w:type="dxa"/>
            <w:gridSpan w:val="3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E334CF">
        <w:trPr>
          <w:tblCellSpacing w:w="20" w:type="dxa"/>
          <w:jc w:val="center"/>
        </w:trPr>
        <w:tc>
          <w:tcPr>
            <w:tcW w:w="5750" w:type="dxa"/>
            <w:gridSpan w:val="8"/>
          </w:tcPr>
          <w:p w:rsidR="003408E3" w:rsidRPr="003408E3" w:rsidRDefault="00E334CF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</w:t>
            </w:r>
            <w:r w:rsidR="003408E3" w:rsidRPr="003408E3">
              <w:rPr>
                <w:rFonts w:ascii="Arial" w:hAnsi="Arial" w:cs="Arial"/>
              </w:rPr>
              <w:t xml:space="preserve">El RA </w:t>
            </w:r>
            <w:r w:rsidR="006D4AF2">
              <w:rPr>
                <w:rFonts w:ascii="Arial" w:hAnsi="Arial" w:cs="Arial"/>
              </w:rPr>
              <w:t xml:space="preserve">informa al cliente los datos del contacto  para que se comunique </w:t>
            </w:r>
            <w:r w:rsidR="003408E3" w:rsidRPr="003408E3">
              <w:rPr>
                <w:rFonts w:ascii="Arial" w:hAnsi="Arial" w:cs="Arial"/>
              </w:rPr>
              <w:t xml:space="preserve"> con él.</w:t>
            </w:r>
          </w:p>
        </w:tc>
        <w:tc>
          <w:tcPr>
            <w:tcW w:w="4285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E334CF" w:rsidRPr="003408E3" w:rsidTr="00E334CF">
        <w:trPr>
          <w:cantSplit/>
          <w:tblCellSpacing w:w="20" w:type="dxa"/>
          <w:jc w:val="center"/>
        </w:trPr>
        <w:tc>
          <w:tcPr>
            <w:tcW w:w="5721" w:type="dxa"/>
            <w:gridSpan w:val="7"/>
          </w:tcPr>
          <w:p w:rsidR="00E334CF" w:rsidRPr="003408E3" w:rsidRDefault="00E334CF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</w:t>
            </w:r>
            <w:r w:rsidRPr="003408E3">
              <w:rPr>
                <w:rFonts w:ascii="Arial" w:hAnsi="Arial" w:cs="Arial"/>
                <w:bCs/>
              </w:rPr>
              <w:t>- Fin de Caso de Uso.</w:t>
            </w:r>
          </w:p>
        </w:tc>
        <w:tc>
          <w:tcPr>
            <w:tcW w:w="4314" w:type="dxa"/>
            <w:gridSpan w:val="4"/>
          </w:tcPr>
          <w:p w:rsidR="00E334CF" w:rsidRPr="003408E3" w:rsidRDefault="00E334CF" w:rsidP="00624422">
            <w:pPr>
              <w:rPr>
                <w:rFonts w:ascii="Arial" w:hAnsi="Arial" w:cs="Arial"/>
                <w:bCs/>
              </w:rPr>
            </w:pP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408E3" w:rsidRPr="003408E3" w:rsidTr="00E334CF">
        <w:trPr>
          <w:cantSplit/>
          <w:tblCellSpacing w:w="20" w:type="dxa"/>
          <w:jc w:val="center"/>
        </w:trPr>
        <w:tc>
          <w:tcPr>
            <w:tcW w:w="5451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Fuente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F85DCD" w:rsidRPr="003408E3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="003F2B9A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4584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54772C"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Use Case al que extiende: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66" w:name="_Toc293403765"/>
            <w:bookmarkStart w:id="167" w:name="_Toc294739921"/>
            <w:r w:rsidRPr="00624422">
              <w:rPr>
                <w:rFonts w:ascii="Arial" w:hAnsi="Arial" w:cs="Arial"/>
                <w:b/>
                <w:bCs/>
              </w:rPr>
              <w:t>Use Case de Generalización</w:t>
            </w:r>
            <w:r w:rsidRPr="00624422">
              <w:rPr>
                <w:rFonts w:ascii="Arial" w:hAnsi="Arial" w:cs="Arial"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>no aplica</w:t>
            </w:r>
            <w:bookmarkEnd w:id="166"/>
            <w:bookmarkEnd w:id="167"/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3408E3" w:rsidRPr="00624422" w:rsidRDefault="003408E3" w:rsidP="00624422">
            <w:pPr>
              <w:rPr>
                <w:rFonts w:ascii="Arial" w:hAnsi="Arial" w:cs="Arial"/>
                <w:b/>
                <w:bCs/>
              </w:rPr>
            </w:pPr>
            <w:bookmarkStart w:id="168" w:name="_Toc293403766"/>
            <w:bookmarkStart w:id="169" w:name="_Toc29473992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168"/>
            <w:bookmarkEnd w:id="169"/>
          </w:p>
        </w:tc>
      </w:tr>
      <w:tr w:rsidR="003408E3" w:rsidRPr="003408E3" w:rsidTr="00E334CF">
        <w:trPr>
          <w:cantSplit/>
          <w:tblCellSpacing w:w="20" w:type="dxa"/>
          <w:jc w:val="center"/>
        </w:trPr>
        <w:tc>
          <w:tcPr>
            <w:tcW w:w="1200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0" w:name="_Toc293403767"/>
            <w:bookmarkStart w:id="171" w:name="_Toc294739923"/>
            <w:r w:rsidRPr="00624422">
              <w:rPr>
                <w:rFonts w:ascii="Arial" w:hAnsi="Arial" w:cs="Arial"/>
                <w:bCs/>
              </w:rPr>
              <w:t>Versión</w:t>
            </w:r>
            <w:bookmarkEnd w:id="170"/>
            <w:bookmarkEnd w:id="171"/>
          </w:p>
        </w:tc>
        <w:tc>
          <w:tcPr>
            <w:tcW w:w="1364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2" w:name="_Toc293403768"/>
            <w:bookmarkStart w:id="173" w:name="_Toc294739924"/>
            <w:r w:rsidRPr="00624422">
              <w:rPr>
                <w:rFonts w:ascii="Arial" w:hAnsi="Arial" w:cs="Arial"/>
                <w:bCs/>
              </w:rPr>
              <w:t>Fecha</w:t>
            </w:r>
            <w:bookmarkEnd w:id="172"/>
            <w:bookmarkEnd w:id="173"/>
          </w:p>
        </w:tc>
        <w:tc>
          <w:tcPr>
            <w:tcW w:w="4591" w:type="dxa"/>
            <w:gridSpan w:val="7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4" w:name="_Toc293403769"/>
            <w:bookmarkStart w:id="175" w:name="_Toc29473992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174"/>
            <w:bookmarkEnd w:id="175"/>
          </w:p>
        </w:tc>
        <w:tc>
          <w:tcPr>
            <w:tcW w:w="2800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6" w:name="_Toc293403770"/>
            <w:bookmarkStart w:id="177" w:name="_Toc294739926"/>
            <w:r w:rsidRPr="00624422">
              <w:rPr>
                <w:rFonts w:ascii="Arial" w:hAnsi="Arial" w:cs="Arial"/>
                <w:bCs/>
              </w:rPr>
              <w:t>Autor</w:t>
            </w:r>
            <w:bookmarkEnd w:id="176"/>
            <w:bookmarkEnd w:id="177"/>
          </w:p>
        </w:tc>
      </w:tr>
      <w:tr w:rsidR="003408E3" w:rsidRPr="007C1F26" w:rsidTr="00E334CF">
        <w:trPr>
          <w:cantSplit/>
          <w:tblCellSpacing w:w="20" w:type="dxa"/>
          <w:jc w:val="center"/>
        </w:trPr>
        <w:tc>
          <w:tcPr>
            <w:tcW w:w="1200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8" w:name="_Toc293403771"/>
            <w:bookmarkStart w:id="179" w:name="_Toc294739927"/>
            <w:r w:rsidRPr="00624422">
              <w:rPr>
                <w:rFonts w:ascii="Arial" w:hAnsi="Arial" w:cs="Arial"/>
                <w:bCs/>
              </w:rPr>
              <w:t>1.1</w:t>
            </w:r>
            <w:bookmarkEnd w:id="178"/>
            <w:bookmarkEnd w:id="179"/>
          </w:p>
        </w:tc>
        <w:tc>
          <w:tcPr>
            <w:tcW w:w="1364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0" w:name="_Toc293403772"/>
            <w:bookmarkStart w:id="181" w:name="_Toc294739928"/>
            <w:r w:rsidRPr="00624422">
              <w:rPr>
                <w:rFonts w:ascii="Arial" w:hAnsi="Arial" w:cs="Arial"/>
                <w:bCs/>
              </w:rPr>
              <w:t>09/05/11</w:t>
            </w:r>
            <w:bookmarkEnd w:id="180"/>
            <w:bookmarkEnd w:id="181"/>
          </w:p>
        </w:tc>
        <w:tc>
          <w:tcPr>
            <w:tcW w:w="4591" w:type="dxa"/>
            <w:gridSpan w:val="7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2" w:name="_Toc293403773"/>
            <w:bookmarkStart w:id="183" w:name="_Toc29473992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82"/>
            <w:bookmarkEnd w:id="183"/>
          </w:p>
        </w:tc>
        <w:tc>
          <w:tcPr>
            <w:tcW w:w="2800" w:type="dxa"/>
          </w:tcPr>
          <w:p w:rsidR="003408E3" w:rsidRPr="00624422" w:rsidRDefault="0054772C" w:rsidP="00624422">
            <w:pPr>
              <w:rPr>
                <w:rFonts w:ascii="Arial" w:hAnsi="Arial" w:cs="Arial"/>
                <w:bCs/>
              </w:rPr>
            </w:pPr>
            <w:bookmarkStart w:id="184" w:name="_Toc293403774"/>
            <w:bookmarkStart w:id="185" w:name="_Toc294739930"/>
            <w:r w:rsidRPr="00624422">
              <w:rPr>
                <w:rFonts w:ascii="Arial" w:hAnsi="Arial" w:cs="Arial"/>
                <w:bCs/>
              </w:rPr>
              <w:t>Giagante, Ignacio</w:t>
            </w:r>
            <w:bookmarkEnd w:id="184"/>
            <w:bookmarkEnd w:id="185"/>
          </w:p>
        </w:tc>
      </w:tr>
    </w:tbl>
    <w:p w:rsidR="00E334CF" w:rsidRDefault="00E334CF">
      <w:pPr>
        <w:rPr>
          <w:rFonts w:ascii="Arial" w:hAnsi="Arial" w:cs="Arial"/>
          <w:lang w:val="es-ES"/>
        </w:rPr>
      </w:pPr>
    </w:p>
    <w:p w:rsidR="00E334CF" w:rsidRDefault="00E334CF">
      <w:pPr>
        <w:rPr>
          <w:rFonts w:ascii="Arial" w:hAnsi="Arial" w:cs="Arial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 07</w:t>
      </w:r>
      <w:r>
        <w:rPr>
          <w:rFonts w:ascii="Arial" w:hAnsi="Arial" w:cs="Arial"/>
          <w:i/>
          <w:u w:val="single"/>
        </w:rPr>
        <w:t xml:space="preserve">Confirmar pedido de alquiler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C1F26"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636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26" w:rsidRDefault="007C1F26" w:rsidP="00454C2D">
      <w:pPr>
        <w:rPr>
          <w:rFonts w:ascii="Arial" w:hAnsi="Arial" w:cs="Arial"/>
          <w:i/>
          <w:u w:val="single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29"/>
        <w:gridCol w:w="1079"/>
        <w:gridCol w:w="195"/>
        <w:gridCol w:w="1970"/>
        <w:gridCol w:w="40"/>
        <w:gridCol w:w="1130"/>
        <w:gridCol w:w="247"/>
        <w:gridCol w:w="1686"/>
        <w:gridCol w:w="40"/>
        <w:gridCol w:w="2639"/>
      </w:tblGrid>
      <w:tr w:rsidR="00EF4353" w:rsidRPr="00EF435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186" w:name="_Toc294739931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86"/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 Primer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modificación de tiempo de alquiler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0</w:t>
            </w:r>
            <w:r w:rsidR="007D3F42"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2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5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9F784C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9F784C"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56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0A5343">
              <w:rPr>
                <w:rFonts w:ascii="Arial" w:hAnsi="Arial" w:cs="Arial"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Objetivo</w:t>
            </w:r>
            <w:r w:rsidRPr="00624422">
              <w:rPr>
                <w:rFonts w:ascii="Arial" w:hAnsi="Arial" w:cs="Arial"/>
                <w:lang w:eastAsia="en-US"/>
              </w:rPr>
              <w:t>: Modificar el tiempo que va a estar como alquilado un productoque ya fue alquilado.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modificó el tiempo de alquiler de un producto.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0A5343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 w:rsidR="001522E7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 xml:space="preserve"> no se encuentra inscripto en la Entidad de Alquileres (EA).</w:t>
            </w:r>
          </w:p>
          <w:p w:rsidR="000A5343" w:rsidRPr="00624422" w:rsidRDefault="000A5343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Fracaso 2: 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l </w:t>
            </w:r>
            <w:r w:rsidR="001522E7">
              <w:rPr>
                <w:rFonts w:ascii="Arial" w:hAnsi="Arial" w:cs="Arial"/>
                <w:bCs/>
                <w:lang w:eastAsia="en-US"/>
              </w:rPr>
              <w:t>cliente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posee ningún alquiler activo.</w:t>
            </w:r>
          </w:p>
          <w:p w:rsidR="00EF4353" w:rsidRPr="00624422" w:rsidRDefault="000A5343" w:rsidP="001522E7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="001522E7">
              <w:rPr>
                <w:rFonts w:ascii="Arial" w:hAnsi="Arial" w:cs="Arial"/>
                <w:bCs/>
                <w:lang w:eastAsia="en-US"/>
              </w:rPr>
              <w:t>el cliente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obtiene la confirmación de extensión de periodo de alquiler.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7" w:name="_Toc294739932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187"/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8" w:name="_Toc294739933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88"/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EC333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="00EC333D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 xml:space="preserve">  se presenta ante la EA (entidad de alquileres) solicitando modificar el periodo de alquiler del alquiler en el cual participa.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EC333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2 - </w:t>
            </w:r>
            <w:r w:rsidRPr="00624422">
              <w:rPr>
                <w:rFonts w:ascii="Arial" w:hAnsi="Arial" w:cs="Arial"/>
                <w:lang w:eastAsia="en-US"/>
              </w:rPr>
              <w:t xml:space="preserve">El RA </w:t>
            </w:r>
            <w:r w:rsidR="00EC333D">
              <w:rPr>
                <w:rFonts w:ascii="Arial" w:hAnsi="Arial" w:cs="Arial"/>
                <w:lang w:eastAsia="en-US"/>
              </w:rPr>
              <w:t>le solicita el DNI</w:t>
            </w:r>
            <w:r>
              <w:rPr>
                <w:rFonts w:ascii="Arial" w:hAnsi="Arial" w:cs="Arial"/>
                <w:lang w:eastAsia="en-US"/>
              </w:rPr>
              <w:t xml:space="preserve">, </w:t>
            </w:r>
            <w:r w:rsidRPr="00624422">
              <w:rPr>
                <w:rFonts w:ascii="Arial" w:hAnsi="Arial" w:cs="Arial"/>
                <w:lang w:eastAsia="en-US"/>
              </w:rPr>
              <w:t xml:space="preserve">verifica </w:t>
            </w:r>
            <w:r>
              <w:rPr>
                <w:rFonts w:ascii="Arial" w:hAnsi="Arial" w:cs="Arial"/>
                <w:lang w:eastAsia="en-US"/>
              </w:rPr>
              <w:t>que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>
              <w:rPr>
                <w:rFonts w:ascii="Arial" w:hAnsi="Arial" w:cs="Arial"/>
                <w:lang w:eastAsia="en-US"/>
              </w:rPr>
              <w:t>mismo</w:t>
            </w:r>
            <w:r w:rsidRPr="00624422">
              <w:rPr>
                <w:rFonts w:ascii="Arial" w:hAnsi="Arial" w:cs="Arial"/>
                <w:lang w:eastAsia="en-US"/>
              </w:rPr>
              <w:t xml:space="preserve"> se encuentr</w:t>
            </w:r>
            <w:r>
              <w:rPr>
                <w:rFonts w:ascii="Arial" w:hAnsi="Arial" w:cs="Arial"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 xml:space="preserve"> inscri</w:t>
            </w:r>
            <w:r>
              <w:rPr>
                <w:rFonts w:ascii="Arial" w:hAnsi="Arial" w:cs="Arial"/>
                <w:lang w:eastAsia="en-US"/>
              </w:rPr>
              <w:t>p</w:t>
            </w:r>
            <w:r w:rsidRPr="00624422">
              <w:rPr>
                <w:rFonts w:ascii="Arial" w:hAnsi="Arial" w:cs="Arial"/>
                <w:lang w:eastAsia="en-US"/>
              </w:rPr>
              <w:t>to dentro de la EA</w:t>
            </w:r>
            <w:r>
              <w:rPr>
                <w:rFonts w:ascii="Arial" w:hAnsi="Arial" w:cs="Arial"/>
                <w:lang w:eastAsia="en-US"/>
              </w:rPr>
              <w:t>, y está inscripto.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 xml:space="preserve">.A.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no está inscripto.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Pr="00624422">
              <w:rPr>
                <w:rFonts w:ascii="Arial" w:hAnsi="Arial" w:cs="Arial"/>
                <w:lang w:eastAsia="en-US"/>
              </w:rPr>
              <w:t>.A.1 Se cancela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 xml:space="preserve">El RA verifica que exista al menos un alquiler activo (no finalizado) </w:t>
            </w:r>
            <w:r>
              <w:rPr>
                <w:rFonts w:ascii="Arial" w:hAnsi="Arial" w:cs="Arial"/>
                <w:lang w:eastAsia="en-US"/>
              </w:rPr>
              <w:t>o qu</w:t>
            </w:r>
            <w:r w:rsidR="00EC333D">
              <w:rPr>
                <w:rFonts w:ascii="Arial" w:hAnsi="Arial" w:cs="Arial"/>
                <w:lang w:eastAsia="en-US"/>
              </w:rPr>
              <w:t xml:space="preserve">e haya finalizado los últimos  1 </w:t>
            </w:r>
            <w:r>
              <w:rPr>
                <w:rFonts w:ascii="Arial" w:hAnsi="Arial" w:cs="Arial"/>
                <w:lang w:eastAsia="en-US"/>
              </w:rPr>
              <w:t xml:space="preserve">días </w:t>
            </w:r>
            <w:r w:rsidRPr="00624422">
              <w:rPr>
                <w:rFonts w:ascii="Arial" w:hAnsi="Arial" w:cs="Arial"/>
                <w:lang w:eastAsia="en-US"/>
              </w:rPr>
              <w:t xml:space="preserve">en el que participe el </w:t>
            </w:r>
            <w:r>
              <w:rPr>
                <w:rFonts w:ascii="Arial" w:hAnsi="Arial" w:cs="Arial"/>
                <w:lang w:eastAsia="en-US"/>
              </w:rPr>
              <w:t>locador, y existe.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Pr="00624422">
              <w:rPr>
                <w:rFonts w:ascii="Arial" w:hAnsi="Arial" w:cs="Arial"/>
                <w:lang w:eastAsia="en-US"/>
              </w:rPr>
              <w:t>.A No hay ningún alquiler que cumpla las condiciones.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6.A.1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</w:t>
            </w:r>
            <w:r>
              <w:rPr>
                <w:rFonts w:ascii="Arial" w:hAnsi="Arial" w:cs="Arial"/>
                <w:lang w:eastAsia="en-US"/>
              </w:rPr>
              <w:t>preguntaa</w:t>
            </w:r>
            <w:r w:rsidRPr="00624422">
              <w:rPr>
                <w:rFonts w:ascii="Arial" w:hAnsi="Arial" w:cs="Arial"/>
                <w:lang w:eastAsia="en-US"/>
              </w:rPr>
              <w:t xml:space="preserve">l </w:t>
            </w:r>
            <w:r w:rsidR="001522E7"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 xml:space="preserve">cuál es el alquiler  cuyo periodo de alquiler desea modificar. 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1522E7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5 -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informa</w:t>
            </w:r>
            <w:r>
              <w:rPr>
                <w:rFonts w:ascii="Arial" w:hAnsi="Arial" w:cs="Arial"/>
                <w:lang w:eastAsia="en-US"/>
              </w:rPr>
              <w:t xml:space="preserve"> cuál es</w:t>
            </w:r>
            <w:r w:rsidRPr="00624422">
              <w:rPr>
                <w:rFonts w:ascii="Arial" w:hAnsi="Arial" w:cs="Arial"/>
                <w:lang w:eastAsia="en-US"/>
              </w:rPr>
              <w:t xml:space="preserve"> el alquiler cuyo periodo quiere modificar, y le indica al RA cuál es el nuevo tiempo de alquiler.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F2B9A">
            <w:pPr>
              <w:rPr>
                <w:rFonts w:ascii="Arial" w:hAnsi="Arial" w:cs="Arial"/>
                <w:lang w:eastAsia="en-US"/>
              </w:rPr>
            </w:pPr>
            <w:r w:rsidRPr="003B6598">
              <w:rPr>
                <w:rFonts w:ascii="Arial" w:hAnsi="Arial" w:cs="Arial"/>
                <w:lang w:eastAsia="en-US"/>
              </w:rPr>
              <w:t>6 - El RA le pide confirmación al</w:t>
            </w:r>
            <w:r w:rsidR="003F2B9A" w:rsidRPr="003B6598">
              <w:rPr>
                <w:rFonts w:ascii="Arial" w:hAnsi="Arial" w:cs="Arial"/>
                <w:lang w:eastAsia="en-US"/>
              </w:rPr>
              <w:t xml:space="preserve"> cliente</w:t>
            </w:r>
            <w:r w:rsidRPr="003B6598">
              <w:rPr>
                <w:rFonts w:ascii="Arial" w:hAnsi="Arial" w:cs="Arial"/>
                <w:lang w:eastAsia="en-US"/>
              </w:rPr>
              <w:t>, y éste confirma.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 El dueño del producto no confirma la extensión del periodo de alquiler.</w:t>
            </w:r>
          </w:p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Pr="00624422">
              <w:rPr>
                <w:rFonts w:ascii="Arial" w:hAnsi="Arial" w:cs="Arial"/>
                <w:lang w:eastAsia="en-US"/>
              </w:rPr>
              <w:t>.A.1 Se cancela el caso de uso.</w:t>
            </w: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3F2B9A">
            <w:pPr>
              <w:rPr>
                <w:rFonts w:ascii="Arial" w:hAnsi="Arial" w:cs="Arial"/>
                <w:lang w:eastAsia="en-US"/>
              </w:rPr>
            </w:pPr>
            <w:r w:rsidRPr="003B6598">
              <w:rPr>
                <w:rFonts w:ascii="Arial" w:hAnsi="Arial" w:cs="Arial"/>
                <w:lang w:eastAsia="en-US"/>
              </w:rPr>
              <w:t xml:space="preserve">7 - El RA actualiza el alquiler indicado de acuerdo al nuevo tiempo de alquiler brindado por el </w:t>
            </w:r>
            <w:r w:rsidR="003F2B9A" w:rsidRPr="003B6598">
              <w:rPr>
                <w:rFonts w:ascii="Arial" w:hAnsi="Arial" w:cs="Arial"/>
                <w:lang w:eastAsia="en-US"/>
              </w:rPr>
              <w:t>cliente.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>El RA registra los datos de este movimiento.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0A534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A5343" w:rsidRPr="00624422" w:rsidRDefault="000A5343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548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>:</w:t>
            </w:r>
          </w:p>
        </w:tc>
        <w:tc>
          <w:tcPr>
            <w:tcW w:w="45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0A5343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="000A5343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89" w:name="_Toc293403775"/>
            <w:bookmarkStart w:id="190" w:name="_Toc294739934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>:no aplica</w:t>
            </w:r>
            <w:bookmarkEnd w:id="189"/>
            <w:bookmarkEnd w:id="190"/>
          </w:p>
        </w:tc>
      </w:tr>
      <w:tr w:rsidR="00EF4353" w:rsidRPr="00EF4353" w:rsidTr="00EF435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191" w:name="_Toc293403776"/>
            <w:bookmarkStart w:id="192" w:name="_Toc294739935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Historia de Cambios</w:t>
            </w:r>
            <w:bookmarkEnd w:id="191"/>
            <w:bookmarkEnd w:id="192"/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3" w:name="_Toc293403777"/>
            <w:bookmarkStart w:id="194" w:name="_Toc294739936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193"/>
            <w:bookmarkEnd w:id="194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5" w:name="_Toc293403778"/>
            <w:bookmarkStart w:id="196" w:name="_Toc294739937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195"/>
            <w:bookmarkEnd w:id="196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7" w:name="_Toc293403779"/>
            <w:bookmarkStart w:id="198" w:name="_Toc294739938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97"/>
            <w:bookmarkEnd w:id="198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9" w:name="_Toc293403780"/>
            <w:bookmarkStart w:id="200" w:name="_Toc294739939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199"/>
            <w:bookmarkEnd w:id="200"/>
          </w:p>
        </w:tc>
      </w:tr>
      <w:tr w:rsidR="00EF4353" w:rsidRPr="00624422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1" w:name="_Toc293403781"/>
            <w:bookmarkStart w:id="202" w:name="_Toc294739940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01"/>
            <w:bookmarkEnd w:id="202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3" w:name="_Toc293403782"/>
            <w:bookmarkStart w:id="204" w:name="_Toc294739941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03"/>
            <w:bookmarkEnd w:id="204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5" w:name="_Toc293403783"/>
            <w:bookmarkStart w:id="206" w:name="_Toc294739942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05"/>
            <w:bookmarkEnd w:id="206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7" w:name="_Toc293403784"/>
            <w:bookmarkStart w:id="208" w:name="_Toc294739943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bookmarkEnd w:id="207"/>
            <w:bookmarkEnd w:id="208"/>
            <w:r w:rsidR="001522E7" w:rsidRPr="00624422">
              <w:rPr>
                <w:rFonts w:ascii="Arial" w:hAnsi="Arial" w:cs="Arial"/>
                <w:bCs/>
                <w:lang w:eastAsia="en-US"/>
              </w:rPr>
              <w:t>Damián</w:t>
            </w:r>
          </w:p>
        </w:tc>
      </w:tr>
    </w:tbl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 w:rsidP="0023009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 0</w:t>
      </w:r>
      <w:r w:rsidR="003B6598">
        <w:rPr>
          <w:rFonts w:ascii="Arial" w:hAnsi="Arial" w:cs="Arial"/>
          <w:i/>
          <w:u w:val="single"/>
          <w:lang w:val="es-ES"/>
        </w:rPr>
        <w:t>8</w:t>
      </w:r>
      <w:r w:rsidRPr="00230099">
        <w:rPr>
          <w:rFonts w:ascii="Arial" w:hAnsi="Arial" w:cs="Arial"/>
          <w:i/>
          <w:u w:val="single"/>
          <w:lang w:eastAsia="en-US"/>
        </w:rPr>
        <w:t>Tomar modificación de tiempo de alquiler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28512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5D" w:rsidRDefault="007F6A5D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4"/>
        <w:gridCol w:w="935"/>
        <w:gridCol w:w="341"/>
        <w:gridCol w:w="1801"/>
        <w:gridCol w:w="81"/>
        <w:gridCol w:w="1153"/>
        <w:gridCol w:w="247"/>
        <w:gridCol w:w="1242"/>
        <w:gridCol w:w="698"/>
        <w:gridCol w:w="2383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09" w:name="_Toc294739944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09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Finalizar alquiler de producto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7D3F42">
              <w:rPr>
                <w:rFonts w:ascii="Arial" w:hAnsi="Arial" w:cs="Arial"/>
                <w:lang w:eastAsia="en-US"/>
              </w:rPr>
              <w:t>09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EF2AB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>
              <w:rPr>
                <w:rFonts w:ascii="Arial" w:hAnsi="Arial" w:cs="Arial"/>
                <w:lang w:eastAsia="en-US"/>
              </w:rPr>
            </w:r>
            <w:r w:rsidR="00EF2AB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EF2AB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87751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>
              <w:rPr>
                <w:rFonts w:ascii="Arial" w:hAnsi="Arial" w:cs="Arial"/>
                <w:lang w:eastAsia="en-US"/>
              </w:rPr>
            </w:r>
            <w:r w:rsidR="00EF2AB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9F784C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="009F784C">
              <w:rPr>
                <w:rFonts w:ascii="Arial" w:hAnsi="Arial" w:cs="Arial"/>
                <w:lang w:eastAsia="en-US"/>
              </w:rPr>
              <w:t>: Responsable de alquiler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bCs/>
                <w:lang w:eastAsia="en-US"/>
              </w:rPr>
              <w:t>Dar por finalizado un proceso de alquiler.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0A5343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registró un alquiler como finalizado</w:t>
            </w:r>
            <w:r w:rsidR="000A5343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0A5343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La fecha de finalización no pasó.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0" w:name="_Toc294739945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10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1" w:name="_Toc294739946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11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>El caso de uso comienza cuando el responsable de alquileres (RA) revisa un alquiler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2 - El RA verifica si</w:t>
            </w:r>
            <w:r w:rsidRPr="00624422">
              <w:rPr>
                <w:rFonts w:ascii="Arial" w:hAnsi="Arial" w:cs="Arial"/>
                <w:lang w:eastAsia="en-US"/>
              </w:rPr>
              <w:t xml:space="preserve"> la fecha de</w:t>
            </w:r>
            <w:r>
              <w:rPr>
                <w:rFonts w:ascii="Arial" w:hAnsi="Arial" w:cs="Arial"/>
                <w:lang w:eastAsia="en-US"/>
              </w:rPr>
              <w:t xml:space="preserve"> finalización del alquiler pasó, y la misma ya pasó.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 A. La fecha de finalización no pasó.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2.A.1 Se cancela el caso de uso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3 - </w:t>
            </w:r>
            <w:r w:rsidRPr="00624422">
              <w:rPr>
                <w:rFonts w:ascii="Arial" w:hAnsi="Arial" w:cs="Arial"/>
                <w:lang w:eastAsia="en-US"/>
              </w:rPr>
              <w:t>El RA marca el alquiler como finalizado.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E87751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="00E87751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2" w:name="_Toc293403785"/>
            <w:bookmarkStart w:id="213" w:name="_Toc294739947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12"/>
            <w:bookmarkEnd w:id="213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14" w:name="_Toc293403786"/>
            <w:bookmarkStart w:id="215" w:name="_Toc294739948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14"/>
            <w:bookmarkEnd w:id="215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6" w:name="_Toc293403787"/>
            <w:bookmarkStart w:id="217" w:name="_Toc294739949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16"/>
            <w:bookmarkEnd w:id="217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8" w:name="_Toc293403788"/>
            <w:bookmarkStart w:id="219" w:name="_Toc294739950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18"/>
            <w:bookmarkEnd w:id="219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0" w:name="_Toc293403789"/>
            <w:bookmarkStart w:id="221" w:name="_Toc294739951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20"/>
            <w:bookmarkEnd w:id="221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2" w:name="_Toc293403790"/>
            <w:bookmarkStart w:id="223" w:name="_Toc294739952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22"/>
            <w:bookmarkEnd w:id="223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4" w:name="_Toc293403791"/>
            <w:bookmarkStart w:id="225" w:name="_Toc294739953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24"/>
            <w:bookmarkEnd w:id="225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6" w:name="_Toc293403792"/>
            <w:bookmarkStart w:id="227" w:name="_Toc294739954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26"/>
            <w:bookmarkEnd w:id="227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8" w:name="_Toc293403793"/>
            <w:bookmarkStart w:id="229" w:name="_Toc294739955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28"/>
            <w:bookmarkEnd w:id="229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0" w:name="_Toc293403794"/>
            <w:bookmarkStart w:id="231" w:name="_Toc294739956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bookmarkEnd w:id="230"/>
            <w:bookmarkEnd w:id="231"/>
            <w:r w:rsidR="001522E7" w:rsidRPr="00624422">
              <w:rPr>
                <w:rFonts w:ascii="Arial" w:hAnsi="Arial" w:cs="Arial"/>
                <w:bCs/>
                <w:lang w:eastAsia="en-US"/>
              </w:rPr>
              <w:t>Damián</w:t>
            </w:r>
          </w:p>
        </w:tc>
      </w:tr>
    </w:tbl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09</w:t>
      </w:r>
      <w:r w:rsidRPr="00EE2A22">
        <w:rPr>
          <w:rFonts w:ascii="Arial" w:hAnsi="Arial" w:cs="Arial"/>
          <w:i/>
          <w:u w:val="single"/>
          <w:lang w:eastAsia="en-US"/>
        </w:rPr>
        <w:t>Finalizar alquiler de producto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4488815" cy="1247140"/>
            <wp:effectExtent l="19050" t="0" r="698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77"/>
        <w:gridCol w:w="318"/>
        <w:gridCol w:w="1824"/>
        <w:gridCol w:w="81"/>
        <w:gridCol w:w="1153"/>
        <w:gridCol w:w="247"/>
        <w:gridCol w:w="1242"/>
        <w:gridCol w:w="273"/>
        <w:gridCol w:w="2808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32" w:name="_Toc294739957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32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1522E7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="001522E7">
              <w:rPr>
                <w:rFonts w:ascii="Arial" w:hAnsi="Arial" w:cs="Arial"/>
                <w:lang w:eastAsia="en-US"/>
              </w:rPr>
              <w:t>: Tomar calificación del cliente dueño del producto.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</w:t>
            </w:r>
            <w:r w:rsidR="007D3F42">
              <w:rPr>
                <w:rFonts w:ascii="Arial" w:hAnsi="Arial" w:cs="Arial"/>
                <w:lang w:eastAsia="en-US"/>
              </w:rPr>
              <w:t>0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CC067D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CC067D">
              <w:rPr>
                <w:rFonts w:ascii="Arial" w:hAnsi="Arial" w:cs="Arial"/>
              </w:rPr>
              <w:t>Cliente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CC067D">
              <w:rPr>
                <w:rFonts w:ascii="Arial" w:hAnsi="Arial" w:cs="Arial"/>
                <w:bCs/>
                <w:lang w:eastAsia="en-US"/>
              </w:rPr>
              <w:t xml:space="preserve">Calificar el proceso de alquiler por parte </w:t>
            </w:r>
            <w:r w:rsidR="001522E7" w:rsidRPr="00CC067D">
              <w:rPr>
                <w:rFonts w:ascii="Arial" w:hAnsi="Arial" w:cs="Arial"/>
                <w:lang w:eastAsia="en-US"/>
              </w:rPr>
              <w:t>del cliente dueño del producto</w:t>
            </w:r>
            <w:r w:rsidR="00E87751" w:rsidRPr="00CC067D">
              <w:rPr>
                <w:rFonts w:ascii="Arial" w:hAnsi="Arial" w:cs="Arial"/>
                <w:bCs/>
                <w:lang w:eastAsia="en-US"/>
              </w:rPr>
              <w:t>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1522E7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E87751">
              <w:rPr>
                <w:rFonts w:ascii="Arial" w:hAnsi="Arial" w:cs="Arial"/>
              </w:rPr>
              <w:t>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EE2A22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3" w:name="_Toc294739958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33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4" w:name="_Toc294739959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34"/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</w:t>
            </w:r>
            <w:r w:rsidR="00A30352">
              <w:rPr>
                <w:rFonts w:ascii="Arial" w:hAnsi="Arial" w:cs="Arial"/>
                <w:lang w:eastAsia="en-US"/>
              </w:rPr>
              <w:t>–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E87751" w:rsidRPr="00624422">
              <w:rPr>
                <w:rFonts w:ascii="Arial" w:hAnsi="Arial" w:cs="Arial"/>
                <w:lang w:eastAsia="en-US"/>
              </w:rPr>
              <w:t>le solicita al RA calificar al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 w:rsidR="00E87751">
              <w:rPr>
                <w:rFonts w:ascii="Arial" w:hAnsi="Arial" w:cs="Arial"/>
                <w:lang w:eastAsia="en-US"/>
              </w:rPr>
              <w:t>mismo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 se encuentra inscrito dentro de la EA.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E87751" w:rsidRPr="00624422">
              <w:rPr>
                <w:rFonts w:ascii="Arial" w:hAnsi="Arial" w:cs="Arial"/>
                <w:lang w:eastAsia="en-US"/>
              </w:rPr>
              <w:t>está inscri</w:t>
            </w:r>
            <w:r w:rsidR="00E87751">
              <w:rPr>
                <w:rFonts w:ascii="Arial" w:hAnsi="Arial" w:cs="Arial"/>
                <w:lang w:eastAsia="en-US"/>
              </w:rPr>
              <w:t>p</w:t>
            </w:r>
            <w:r w:rsidR="00E87751" w:rsidRPr="00624422">
              <w:rPr>
                <w:rFonts w:ascii="Arial" w:hAnsi="Arial" w:cs="Arial"/>
                <w:lang w:eastAsia="en-US"/>
              </w:rPr>
              <w:t>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.A.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E87751" w:rsidRPr="00624422">
              <w:rPr>
                <w:rFonts w:ascii="Arial" w:hAnsi="Arial" w:cs="Arial"/>
                <w:lang w:eastAsia="en-US"/>
              </w:rPr>
              <w:t>no está inscripto.</w:t>
            </w:r>
          </w:p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.A.1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="00E87751" w:rsidRPr="00624422">
              <w:rPr>
                <w:rFonts w:ascii="Arial" w:hAnsi="Arial" w:cs="Arial"/>
                <w:lang w:eastAsia="en-US"/>
              </w:rPr>
              <w:t>debe inscribirse.</w:t>
            </w:r>
          </w:p>
          <w:p w:rsidR="00E87751" w:rsidRPr="00624422" w:rsidRDefault="00A30352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  <w:r w:rsidR="00E87751" w:rsidRPr="00624422">
              <w:rPr>
                <w:rFonts w:ascii="Arial" w:hAnsi="Arial" w:cs="Arial"/>
                <w:lang w:eastAsia="en-US"/>
              </w:rPr>
              <w:t>.A.2 Se cancela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1522E7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24422">
              <w:rPr>
                <w:rFonts w:ascii="Arial" w:hAnsi="Arial" w:cs="Arial"/>
              </w:rPr>
              <w:t xml:space="preserve">El RA busca los alquileres de los productos publicados por el </w:t>
            </w:r>
            <w:r w:rsidR="001522E7">
              <w:rPr>
                <w:rFonts w:ascii="Arial" w:hAnsi="Arial" w:cs="Arial"/>
                <w:lang w:eastAsia="en-US"/>
              </w:rPr>
              <w:t>cliente.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RA no encuentra ningún alquiler de productos publicados por el </w:t>
            </w:r>
            <w:r w:rsidR="001522E7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6.A No hay ningún alquiler finalizado con calificación pendiente del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6.A.1 Se cancela el caso de uso.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7 - </w:t>
            </w: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7.A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no quiere calificar al proceso de alquiler de ninguno de los alquileres posibles.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7.A.1 Se cancela el caso de uso.</w:t>
            </w: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8 -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elige el alquiler por el cual quiere otorgar la calificación, y le indica al RP cuál es la 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9 - </w:t>
            </w:r>
            <w:r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 w:rsidR="001522E7">
              <w:rPr>
                <w:rFonts w:ascii="Arial" w:hAnsi="Arial" w:cs="Arial"/>
                <w:lang w:eastAsia="en-US"/>
              </w:rPr>
              <w:t>cliente dueño del producto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10 - </w:t>
            </w: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r w:rsidR="00FD6231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5" w:name="_Toc293403795"/>
            <w:bookmarkStart w:id="236" w:name="_Toc294739960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35"/>
            <w:bookmarkEnd w:id="236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37" w:name="_Toc293403796"/>
            <w:bookmarkStart w:id="238" w:name="_Toc294739961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37"/>
            <w:bookmarkEnd w:id="238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9" w:name="_Toc293403797"/>
            <w:bookmarkStart w:id="240" w:name="_Toc294739962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39"/>
            <w:bookmarkEnd w:id="240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1" w:name="_Toc293403798"/>
            <w:bookmarkStart w:id="242" w:name="_Toc294739963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41"/>
            <w:bookmarkEnd w:id="242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3" w:name="_Toc293403799"/>
            <w:bookmarkStart w:id="244" w:name="_Toc294739964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43"/>
            <w:bookmarkEnd w:id="244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5" w:name="_Toc293403800"/>
            <w:bookmarkStart w:id="246" w:name="_Toc294739965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45"/>
            <w:bookmarkEnd w:id="246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7" w:name="_Toc293403801"/>
            <w:bookmarkStart w:id="248" w:name="_Toc294739966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47"/>
            <w:bookmarkEnd w:id="248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9" w:name="_Toc293403802"/>
            <w:bookmarkStart w:id="250" w:name="_Toc294739967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49"/>
            <w:bookmarkEnd w:id="250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1" w:name="_Toc293403803"/>
            <w:bookmarkStart w:id="252" w:name="_Toc294739968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51"/>
            <w:bookmarkEnd w:id="252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3" w:name="_Toc293403804"/>
            <w:bookmarkStart w:id="254" w:name="_Toc294739969"/>
            <w:r w:rsidRPr="00624422">
              <w:rPr>
                <w:rFonts w:ascii="Arial" w:hAnsi="Arial" w:cs="Arial"/>
                <w:bCs/>
                <w:lang w:eastAsia="en-US"/>
              </w:rPr>
              <w:t xml:space="preserve">Cardozo, </w:t>
            </w:r>
            <w:bookmarkEnd w:id="253"/>
            <w:bookmarkEnd w:id="254"/>
            <w:r w:rsidR="001522E7" w:rsidRPr="00624422">
              <w:rPr>
                <w:rFonts w:ascii="Arial" w:hAnsi="Arial" w:cs="Arial"/>
                <w:bCs/>
                <w:lang w:eastAsia="en-US"/>
              </w:rPr>
              <w:t>Damián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10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locador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189230"/>
            <wp:effectExtent l="19050" t="0" r="254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1522E7" w:rsidRDefault="001522E7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132"/>
        <w:gridCol w:w="1077"/>
        <w:gridCol w:w="177"/>
        <w:gridCol w:w="2046"/>
        <w:gridCol w:w="80"/>
        <w:gridCol w:w="1073"/>
        <w:gridCol w:w="247"/>
        <w:gridCol w:w="1242"/>
        <w:gridCol w:w="698"/>
        <w:gridCol w:w="2383"/>
      </w:tblGrid>
      <w:tr w:rsidR="00980C1E" w:rsidRPr="00740F64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55" w:name="_Toc294739970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55"/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1522E7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 xml:space="preserve">: Tomar calificación de </w:t>
            </w:r>
            <w:r w:rsidR="001522E7">
              <w:rPr>
                <w:rFonts w:ascii="Arial" w:hAnsi="Arial" w:cs="Arial"/>
                <w:lang w:eastAsia="en-US"/>
              </w:rPr>
              <w:t xml:space="preserve">cliente 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</w:t>
            </w:r>
            <w:r w:rsidR="007D3F42">
              <w:rPr>
                <w:rFonts w:ascii="Arial" w:hAnsi="Arial" w:cs="Arial"/>
                <w:lang w:eastAsia="en-US"/>
              </w:rPr>
              <w:t>1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45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</w:t>
            </w:r>
          </w:p>
        </w:tc>
        <w:tc>
          <w:tcPr>
            <w:tcW w:w="558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CC067D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CC067D"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56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 xml:space="preserve">Calificar el proceso de alquiler por parte del </w:t>
            </w:r>
            <w:r w:rsidR="00CC067D">
              <w:rPr>
                <w:rFonts w:ascii="Arial" w:hAnsi="Arial" w:cs="Arial"/>
                <w:lang w:eastAsia="en-US"/>
              </w:rPr>
              <w:t>cliente</w:t>
            </w:r>
            <w:r w:rsidR="00C9004B">
              <w:rPr>
                <w:rFonts w:ascii="Arial" w:hAnsi="Arial" w:cs="Arial"/>
                <w:bCs/>
                <w:lang w:eastAsia="en-US"/>
              </w:rPr>
              <w:t xml:space="preserve"> que alquila.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CC067D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="00E87751"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</w:t>
            </w:r>
            <w:r w:rsidR="00E87751">
              <w:rPr>
                <w:rFonts w:ascii="Arial" w:hAnsi="Arial" w:cs="Arial"/>
                <w:bCs/>
                <w:lang w:eastAsia="en-US"/>
              </w:rPr>
              <w:t xml:space="preserve"> por parte del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cliente.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>no se encuentra inscripto en la Entidad de Alquileres (EA).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Pr="00624422">
              <w:rPr>
                <w:rFonts w:ascii="Arial" w:hAnsi="Arial" w:cs="Arial"/>
                <w:bCs/>
                <w:lang w:eastAsia="en-US"/>
              </w:rPr>
              <w:t>está inscripto en la EA, pero no posee ningún alquiler asociado.</w:t>
            </w:r>
          </w:p>
          <w:p w:rsidR="00E87751" w:rsidRPr="00624422" w:rsidRDefault="00E87751" w:rsidP="00E87751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980C1E" w:rsidRPr="00624422" w:rsidRDefault="00E87751" w:rsidP="00E87751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6" w:name="_Toc294739971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56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7" w:name="_Toc294739972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57"/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1 - </w:t>
            </w: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="00CC067D">
              <w:rPr>
                <w:rFonts w:ascii="Arial" w:hAnsi="Arial" w:cs="Arial"/>
                <w:bCs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CC067D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="00CC067D">
              <w:rPr>
                <w:rFonts w:ascii="Arial" w:hAnsi="Arial" w:cs="Arial"/>
              </w:rPr>
              <w:t xml:space="preserve">cliente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su DNI (documento nacional de identidad) y verifica si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se encuentra inscrito dentro de la EA.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.A.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no está inscripto.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.A.1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debe inscribirse.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  <w:r w:rsidR="00E87751" w:rsidRPr="00624422">
              <w:rPr>
                <w:rFonts w:ascii="Arial" w:hAnsi="Arial" w:cs="Arial"/>
                <w:lang w:eastAsia="en-US"/>
              </w:rPr>
              <w:t>.A.2 Se cancela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3</w:t>
            </w:r>
            <w:r w:rsidR="00E87751">
              <w:rPr>
                <w:rFonts w:ascii="Arial" w:hAnsi="Arial" w:cs="Arial"/>
              </w:rPr>
              <w:t xml:space="preserve"> - </w:t>
            </w:r>
            <w:r w:rsidR="00E87751" w:rsidRPr="00624422">
              <w:rPr>
                <w:rFonts w:ascii="Arial" w:hAnsi="Arial" w:cs="Arial"/>
              </w:rPr>
              <w:t xml:space="preserve">El RA busca los alquileres de los productos alquilados por el </w:t>
            </w:r>
            <w:r w:rsidR="00CC067D">
              <w:rPr>
                <w:rFonts w:ascii="Arial" w:hAnsi="Arial" w:cs="Arial"/>
              </w:rPr>
              <w:t>cliente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87751" w:rsidRPr="00624422">
              <w:rPr>
                <w:rFonts w:ascii="Arial" w:hAnsi="Arial" w:cs="Arial"/>
              </w:rPr>
              <w:t xml:space="preserve">.A. El RP no encuentra ningún alquiler realizado por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</w:rPr>
              <w:t>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3</w:t>
            </w:r>
            <w:r w:rsidR="00E87751" w:rsidRPr="00624422">
              <w:rPr>
                <w:rFonts w:ascii="Arial" w:hAnsi="Arial" w:cs="Arial"/>
              </w:rPr>
              <w:t>A.1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4</w:t>
            </w:r>
            <w:r w:rsidR="00E87751">
              <w:rPr>
                <w:rFonts w:ascii="Arial" w:hAnsi="Arial" w:cs="Arial"/>
              </w:rPr>
              <w:t xml:space="preserve"> - </w:t>
            </w:r>
            <w:r w:rsidR="00E87751"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.A No hay ningún alquiler finalizado con calificación pendiente del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  <w:r w:rsidR="00E87751" w:rsidRPr="00624422">
              <w:rPr>
                <w:rFonts w:ascii="Arial" w:hAnsi="Arial" w:cs="Arial"/>
                <w:lang w:eastAsia="en-US"/>
              </w:rPr>
              <w:t>.A.1 Se cancela el caso de uso.</w:t>
            </w: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.A 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no quiere calificar al proceso de alquiler de ninguno de los alquileres posibles.</w:t>
            </w:r>
          </w:p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  <w:r w:rsidR="00E87751" w:rsidRPr="00624422">
              <w:rPr>
                <w:rFonts w:ascii="Arial" w:hAnsi="Arial" w:cs="Arial"/>
                <w:lang w:eastAsia="en-US"/>
              </w:rPr>
              <w:t>.A.1 Se cancela el caso de uso.</w:t>
            </w: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CC067D">
              <w:rPr>
                <w:rFonts w:ascii="Arial" w:hAnsi="Arial" w:cs="Arial"/>
              </w:rPr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elige el alquiler por el cual quiere otorgar la calificación, y le indica al RP cuál es la calificación (positiva, neutral, o negativa) y algún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 w:rsidR="00CC067D">
              <w:rPr>
                <w:rFonts w:ascii="Arial" w:hAnsi="Arial" w:cs="Arial"/>
              </w:rPr>
              <w:lastRenderedPageBreak/>
              <w:t>cliente</w:t>
            </w:r>
            <w:r w:rsidR="00E87751"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C9004B" w:rsidP="008437F6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>8</w:t>
            </w:r>
            <w:r w:rsidR="00E87751">
              <w:rPr>
                <w:rFonts w:ascii="Arial" w:hAnsi="Arial" w:cs="Arial"/>
                <w:lang w:eastAsia="en-US"/>
              </w:rPr>
              <w:t xml:space="preserve"> - </w:t>
            </w:r>
            <w:r w:rsidR="00E87751"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24422" w:rsidRDefault="00E87751" w:rsidP="008437F6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8" w:name="_Toc293403805"/>
            <w:bookmarkStart w:id="259" w:name="_Toc294739973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58"/>
            <w:bookmarkEnd w:id="259"/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60" w:name="_Toc293403806"/>
            <w:bookmarkStart w:id="261" w:name="_Toc294739974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60"/>
            <w:bookmarkEnd w:id="261"/>
          </w:p>
        </w:tc>
      </w:tr>
      <w:tr w:rsidR="00980C1E" w:rsidRPr="00740F64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2" w:name="_Toc293403807"/>
            <w:bookmarkStart w:id="263" w:name="_Toc294739975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62"/>
            <w:bookmarkEnd w:id="263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4" w:name="_Toc293403808"/>
            <w:bookmarkStart w:id="265" w:name="_Toc294739976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64"/>
            <w:bookmarkEnd w:id="265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6" w:name="_Toc293403809"/>
            <w:bookmarkStart w:id="267" w:name="_Toc294739977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66"/>
            <w:bookmarkEnd w:id="267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8" w:name="_Toc293403810"/>
            <w:bookmarkStart w:id="269" w:name="_Toc294739978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68"/>
            <w:bookmarkEnd w:id="269"/>
          </w:p>
        </w:tc>
      </w:tr>
      <w:tr w:rsidR="00980C1E" w:rsidRPr="00624422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0" w:name="_Toc293403811"/>
            <w:bookmarkStart w:id="271" w:name="_Toc294739979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70"/>
            <w:bookmarkEnd w:id="271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2" w:name="_Toc293403812"/>
            <w:bookmarkStart w:id="273" w:name="_Toc294739980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72"/>
            <w:bookmarkEnd w:id="273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4" w:name="_Toc293403813"/>
            <w:bookmarkStart w:id="275" w:name="_Toc294739981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74"/>
            <w:bookmarkEnd w:id="275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6" w:name="_Toc293403814"/>
            <w:bookmarkStart w:id="277" w:name="_Toc294739982"/>
            <w:r w:rsidRPr="00624422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276"/>
            <w:bookmarkEnd w:id="277"/>
          </w:p>
        </w:tc>
      </w:tr>
    </w:tbl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 w:rsidP="00980C1E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11</w:t>
      </w:r>
      <w:r w:rsidRPr="00EE2A22">
        <w:rPr>
          <w:rFonts w:ascii="Arial" w:hAnsi="Arial" w:cs="Arial"/>
          <w:i/>
          <w:u w:val="single"/>
          <w:lang w:eastAsia="en-US"/>
        </w:rPr>
        <w:t xml:space="preserve">Tomar calificación de </w:t>
      </w:r>
      <w:r w:rsidR="00CC067D">
        <w:rPr>
          <w:rFonts w:ascii="Arial" w:hAnsi="Arial" w:cs="Arial"/>
          <w:i/>
          <w:u w:val="single"/>
          <w:lang w:eastAsia="en-US"/>
        </w:rPr>
        <w:t>cliente</w:t>
      </w:r>
      <w:r w:rsidR="00C9004B">
        <w:rPr>
          <w:rFonts w:ascii="Arial" w:hAnsi="Arial" w:cs="Arial"/>
          <w:i/>
          <w:u w:val="single"/>
          <w:lang w:eastAsia="en-US"/>
        </w:rPr>
        <w:t xml:space="preserve"> que alquila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189230"/>
            <wp:effectExtent l="19050" t="0" r="254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26" w:rsidRDefault="007C1F26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227" w:type="dxa"/>
        <w:tblInd w:w="-567" w:type="dxa"/>
        <w:tblCellMar>
          <w:left w:w="70" w:type="dxa"/>
          <w:right w:w="70" w:type="dxa"/>
        </w:tblCellMar>
        <w:tblLook w:val="0000"/>
      </w:tblPr>
      <w:tblGrid>
        <w:gridCol w:w="1074"/>
        <w:gridCol w:w="1144"/>
        <w:gridCol w:w="50"/>
        <w:gridCol w:w="2127"/>
        <w:gridCol w:w="11"/>
        <w:gridCol w:w="1162"/>
        <w:gridCol w:w="248"/>
        <w:gridCol w:w="1248"/>
        <w:gridCol w:w="307"/>
        <w:gridCol w:w="2856"/>
      </w:tblGrid>
      <w:tr w:rsidR="00A03B3D" w:rsidRPr="007C1F26" w:rsidTr="007C1F26">
        <w:trPr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78" w:name="_Toc293403815"/>
            <w:bookmarkStart w:id="279" w:name="_Toc294739983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278"/>
            <w:bookmarkEnd w:id="279"/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231AD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</w:t>
            </w:r>
            <w:r w:rsidR="00CC067D" w:rsidRPr="00624422">
              <w:rPr>
                <w:rFonts w:ascii="Arial" w:hAnsi="Arial" w:cs="Arial"/>
                <w:bCs/>
              </w:rPr>
              <w:t>cliente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2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A03B3D" w:rsidRPr="007C1F26" w:rsidTr="007C1F26">
        <w:trPr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Complejo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Muy Complejo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03B3D" w:rsidRPr="007C1F26" w:rsidTr="007C1F26">
        <w:trPr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CC067D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</w:t>
            </w:r>
            <w:r w:rsidR="00CC067D">
              <w:rPr>
                <w:rFonts w:ascii="Arial" w:hAnsi="Arial" w:cs="Arial"/>
              </w:rPr>
              <w:t>cliente a una respuesta</w:t>
            </w:r>
            <w:r w:rsidRPr="00624422">
              <w:rPr>
                <w:rFonts w:ascii="Arial" w:hAnsi="Arial" w:cs="Arial"/>
              </w:rPr>
              <w:t xml:space="preserve"> de alguno de sus productos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F85DC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cliente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A03B3D" w:rsidRPr="00624422" w:rsidRDefault="00A03B3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F85DCD" w:rsidRPr="00624422">
              <w:rPr>
                <w:rFonts w:ascii="Arial" w:hAnsi="Arial" w:cs="Arial"/>
              </w:rPr>
              <w:t>está</w:t>
            </w:r>
            <w:r w:rsidR="00B3324F" w:rsidRPr="00624422">
              <w:rPr>
                <w:rFonts w:ascii="Arial" w:hAnsi="Arial" w:cs="Arial"/>
              </w:rPr>
              <w:t>inscripto</w:t>
            </w:r>
            <w:r w:rsidRPr="00624422">
              <w:rPr>
                <w:rFonts w:ascii="Arial" w:hAnsi="Arial" w:cs="Arial"/>
              </w:rPr>
              <w:t xml:space="preserve"> en la Entidad de alquileres (EA).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="00CC067D">
              <w:rPr>
                <w:rFonts w:ascii="Arial" w:hAnsi="Arial" w:cs="Arial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no tiene </w:t>
            </w:r>
            <w:r w:rsidR="00F85DCD" w:rsidRPr="00624422">
              <w:rPr>
                <w:rFonts w:ascii="Arial" w:hAnsi="Arial" w:cs="Arial"/>
              </w:rPr>
              <w:t>ningún</w:t>
            </w:r>
            <w:r w:rsidRPr="00624422">
              <w:rPr>
                <w:rFonts w:ascii="Arial" w:hAnsi="Arial" w:cs="Arial"/>
              </w:rPr>
              <w:t xml:space="preserve"> producto </w:t>
            </w:r>
            <w:r w:rsidR="00B3324F" w:rsidRPr="00624422">
              <w:rPr>
                <w:rFonts w:ascii="Arial" w:hAnsi="Arial" w:cs="Arial"/>
              </w:rPr>
              <w:t>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Pr="00624422">
              <w:rPr>
                <w:rFonts w:ascii="Arial" w:hAnsi="Arial" w:cs="Arial"/>
                <w:bCs/>
              </w:rPr>
              <w:t xml:space="preserve">El </w:t>
            </w:r>
            <w:r w:rsidR="00B3324F" w:rsidRPr="00624422">
              <w:rPr>
                <w:rFonts w:ascii="Arial" w:hAnsi="Arial" w:cs="Arial"/>
                <w:bCs/>
              </w:rPr>
              <w:t>cliente no desea ingresar replica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0" w:name="_Toc294739984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280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1" w:name="_Toc294739985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281"/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A03B3D"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C900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41994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 xml:space="preserve">El RP </w:t>
            </w:r>
            <w:r w:rsidR="00F02DDF">
              <w:rPr>
                <w:rFonts w:ascii="Arial" w:hAnsi="Arial" w:cs="Arial"/>
              </w:rPr>
              <w:t xml:space="preserve">le pide el DNI al cliente y </w:t>
            </w:r>
            <w:r w:rsidR="00A03B3D" w:rsidRPr="00624422">
              <w:rPr>
                <w:rFonts w:ascii="Arial" w:hAnsi="Arial" w:cs="Arial"/>
              </w:rPr>
              <w:t>verifica si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03B3D" w:rsidRPr="00624422">
              <w:rPr>
                <w:rFonts w:ascii="Arial" w:hAnsi="Arial" w:cs="Arial"/>
              </w:rPr>
              <w:t>.A. El cliente no está inscripto.</w:t>
            </w:r>
          </w:p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03B3D" w:rsidRPr="00624422">
              <w:rPr>
                <w:rFonts w:ascii="Arial" w:hAnsi="Arial" w:cs="Arial"/>
              </w:rPr>
              <w:t>.A.1 Se cancela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17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41994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>El RP busca el o los productos del cliente que tengan calificaciones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="00A03B3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03B3D" w:rsidRPr="00624422">
              <w:rPr>
                <w:rFonts w:ascii="Arial" w:hAnsi="Arial" w:cs="Arial"/>
              </w:rPr>
              <w:t>.A. El RP</w:t>
            </w:r>
            <w:r w:rsidR="00617220">
              <w:rPr>
                <w:rFonts w:ascii="Arial" w:hAnsi="Arial" w:cs="Arial"/>
              </w:rPr>
              <w:t xml:space="preserve"> no encuentra calificaciones </w:t>
            </w:r>
            <w:r w:rsidR="00A03B3D" w:rsidRPr="00624422">
              <w:rPr>
                <w:rFonts w:ascii="Arial" w:hAnsi="Arial" w:cs="Arial"/>
              </w:rPr>
              <w:t>en los productos del cliente.</w:t>
            </w:r>
          </w:p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03B3D" w:rsidRPr="00624422">
              <w:rPr>
                <w:rFonts w:ascii="Arial" w:hAnsi="Arial" w:cs="Arial"/>
              </w:rPr>
              <w:t>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F41994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="00A03B3D"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="00A03B3D" w:rsidRPr="00624422">
              <w:rPr>
                <w:rFonts w:ascii="Arial" w:hAnsi="Arial" w:cs="Arial"/>
              </w:rPr>
              <w:t xml:space="preserve"> desea ingresarle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03B3D" w:rsidRPr="00624422">
              <w:rPr>
                <w:rFonts w:ascii="Arial" w:hAnsi="Arial" w:cs="Arial"/>
              </w:rPr>
              <w:t xml:space="preserve">.A El cliente no selecciona ninguna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="00A03B3D"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</w:p>
          <w:p w:rsidR="00A03B3D" w:rsidRPr="00624422" w:rsidRDefault="00C9004B" w:rsidP="00617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17220">
              <w:rPr>
                <w:rFonts w:ascii="Arial" w:hAnsi="Arial" w:cs="Arial"/>
              </w:rPr>
              <w:t>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F41994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 xml:space="preserve">El RP le pregunta al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cuál es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que desea ingresar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F85DCD" w:rsidRPr="00624422">
              <w:rPr>
                <w:rFonts w:ascii="Arial" w:hAnsi="Arial" w:cs="Arial"/>
              </w:rPr>
              <w:t>le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03B3D" w:rsidRPr="00624422">
              <w:rPr>
                <w:rFonts w:ascii="Arial" w:hAnsi="Arial" w:cs="Arial"/>
              </w:rPr>
              <w:t xml:space="preserve">.A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="00A03B3D" w:rsidRPr="00624422">
              <w:rPr>
                <w:rFonts w:ascii="Arial" w:hAnsi="Arial" w:cs="Arial"/>
              </w:rPr>
              <w:t xml:space="preserve"> no desea ingresar la replica</w:t>
            </w:r>
          </w:p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03B3D" w:rsidRPr="00624422">
              <w:rPr>
                <w:rFonts w:ascii="Arial" w:hAnsi="Arial" w:cs="Arial"/>
              </w:rPr>
              <w:t>.A.1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617220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 xml:space="preserve">El RP ingresa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="00A03B3D" w:rsidRPr="00624422">
              <w:rPr>
                <w:rFonts w:ascii="Arial" w:hAnsi="Arial" w:cs="Arial"/>
              </w:rPr>
              <w:t xml:space="preserve"> a la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="00A03B3D"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="00A03B3D" w:rsidRPr="00624422">
              <w:rPr>
                <w:rFonts w:ascii="Arial" w:hAnsi="Arial" w:cs="Arial"/>
              </w:rPr>
              <w:t xml:space="preserve"> 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C9004B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617220">
              <w:rPr>
                <w:rFonts w:ascii="Arial" w:hAnsi="Arial" w:cs="Arial"/>
              </w:rPr>
              <w:t>.</w:t>
            </w:r>
            <w:r w:rsidR="00A03B3D"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03B3D" w:rsidRPr="007C1F26" w:rsidTr="007C1F26"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Use Case donde se incluye:</w:t>
            </w:r>
            <w:r w:rsidRPr="00624422">
              <w:rPr>
                <w:rFonts w:ascii="Arial" w:hAnsi="Arial" w:cs="Arial"/>
                <w:bCs/>
              </w:rPr>
              <w:t xml:space="preserve">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82" w:name="_Toc293403816"/>
            <w:bookmarkStart w:id="283" w:name="_Toc294739986"/>
            <w:r w:rsidRPr="00624422">
              <w:rPr>
                <w:rFonts w:ascii="Arial" w:hAnsi="Arial" w:cs="Arial"/>
                <w:b/>
                <w:bCs/>
              </w:rPr>
              <w:t>Use Case de Generalización:</w:t>
            </w:r>
            <w:r w:rsidRPr="00624422">
              <w:rPr>
                <w:rFonts w:ascii="Arial" w:hAnsi="Arial" w:cs="Arial"/>
              </w:rPr>
              <w:t>no aplica</w:t>
            </w:r>
            <w:bookmarkEnd w:id="282"/>
            <w:bookmarkEnd w:id="283"/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bookmarkStart w:id="284" w:name="_Toc293403817"/>
            <w:bookmarkStart w:id="285" w:name="_Toc294739987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284"/>
            <w:bookmarkEnd w:id="285"/>
          </w:p>
        </w:tc>
      </w:tr>
      <w:tr w:rsidR="00A03B3D" w:rsidRPr="007C1F26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6" w:name="_Toc293403818"/>
            <w:bookmarkStart w:id="287" w:name="_Toc294739988"/>
            <w:r w:rsidRPr="00624422">
              <w:rPr>
                <w:rFonts w:ascii="Arial" w:hAnsi="Arial" w:cs="Arial"/>
                <w:bCs/>
              </w:rPr>
              <w:t>Versión</w:t>
            </w:r>
            <w:bookmarkEnd w:id="286"/>
            <w:bookmarkEnd w:id="287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8" w:name="_Toc293403819"/>
            <w:bookmarkStart w:id="289" w:name="_Toc294739989"/>
            <w:r w:rsidRPr="00624422">
              <w:rPr>
                <w:rFonts w:ascii="Arial" w:hAnsi="Arial" w:cs="Arial"/>
                <w:bCs/>
              </w:rPr>
              <w:t>Fecha</w:t>
            </w:r>
            <w:bookmarkEnd w:id="288"/>
            <w:bookmarkEnd w:id="289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0" w:name="_Toc293403820"/>
            <w:bookmarkStart w:id="291" w:name="_Toc294739990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290"/>
            <w:bookmarkEnd w:id="291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2" w:name="_Toc293403821"/>
            <w:bookmarkStart w:id="293" w:name="_Toc294739991"/>
            <w:r w:rsidRPr="00624422">
              <w:rPr>
                <w:rFonts w:ascii="Arial" w:hAnsi="Arial" w:cs="Arial"/>
                <w:bCs/>
              </w:rPr>
              <w:t>Autor</w:t>
            </w:r>
            <w:bookmarkEnd w:id="292"/>
            <w:bookmarkEnd w:id="293"/>
          </w:p>
        </w:tc>
      </w:tr>
      <w:tr w:rsidR="00A03B3D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4" w:name="_Toc293403823"/>
            <w:bookmarkStart w:id="295" w:name="_Toc294739993"/>
            <w:r w:rsidRPr="00624422">
              <w:rPr>
                <w:rFonts w:ascii="Arial" w:hAnsi="Arial" w:cs="Arial"/>
                <w:bCs/>
              </w:rPr>
              <w:t>14/05/11</w:t>
            </w:r>
            <w:bookmarkEnd w:id="294"/>
            <w:bookmarkEnd w:id="295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6" w:name="_Toc293403824"/>
            <w:bookmarkStart w:id="297" w:name="_Toc294739994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296"/>
            <w:bookmarkEnd w:id="297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767F5C" w:rsidP="00624422">
            <w:pPr>
              <w:rPr>
                <w:rFonts w:ascii="Arial" w:hAnsi="Arial" w:cs="Arial"/>
                <w:bCs/>
              </w:rPr>
            </w:pPr>
            <w:bookmarkStart w:id="298" w:name="_Toc293403825"/>
            <w:bookmarkStart w:id="299" w:name="_Toc294739995"/>
            <w:r w:rsidRPr="00624422">
              <w:rPr>
                <w:rFonts w:ascii="Arial" w:hAnsi="Arial" w:cs="Arial"/>
                <w:bCs/>
              </w:rPr>
              <w:t>Atala Jorge Eloy Alan</w:t>
            </w:r>
            <w:bookmarkEnd w:id="298"/>
            <w:bookmarkEnd w:id="299"/>
          </w:p>
        </w:tc>
      </w:tr>
      <w:tr w:rsidR="00F41994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F41994" w:rsidRPr="00624422" w:rsidRDefault="00F41994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detallaron los datos que se piden al cliente para registrarse, se </w:t>
            </w:r>
            <w:r w:rsidR="00617220">
              <w:rPr>
                <w:rFonts w:ascii="Arial" w:hAnsi="Arial" w:cs="Arial"/>
                <w:bCs/>
              </w:rPr>
              <w:t>agregó</w:t>
            </w:r>
            <w:r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F41994" w:rsidRPr="00624422" w:rsidRDefault="00F41994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 Jorge Eloy Alan</w:t>
            </w:r>
          </w:p>
        </w:tc>
      </w:tr>
    </w:tbl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12</w:t>
      </w:r>
      <w:r w:rsidRPr="004D4F04">
        <w:rPr>
          <w:rFonts w:ascii="Arial" w:hAnsi="Arial" w:cs="Arial"/>
          <w:i/>
          <w:color w:val="000000"/>
          <w:u w:val="single"/>
        </w:rPr>
        <w:t xml:space="preserve">Tomar </w:t>
      </w:r>
      <w:r w:rsidR="00617220" w:rsidRPr="004D4F04">
        <w:rPr>
          <w:rFonts w:ascii="Arial" w:hAnsi="Arial" w:cs="Arial"/>
          <w:i/>
          <w:color w:val="000000"/>
          <w:u w:val="single"/>
        </w:rPr>
        <w:t>réplica</w:t>
      </w:r>
      <w:r w:rsidRPr="004D4F04">
        <w:rPr>
          <w:rFonts w:ascii="Arial" w:hAnsi="Arial" w:cs="Arial"/>
          <w:i/>
          <w:color w:val="000000"/>
          <w:u w:val="single"/>
        </w:rPr>
        <w:t xml:space="preserve"> del </w:t>
      </w:r>
      <w:r w:rsidR="00617220">
        <w:rPr>
          <w:rFonts w:ascii="Arial" w:hAnsi="Arial" w:cs="Arial"/>
          <w:i/>
          <w:color w:val="000000"/>
          <w:u w:val="single"/>
        </w:rPr>
        <w:t>cliente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012F9D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3205618"/>
            <wp:effectExtent l="19050" t="0" r="254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942"/>
        <w:gridCol w:w="192"/>
        <w:gridCol w:w="1996"/>
        <w:gridCol w:w="272"/>
        <w:gridCol w:w="890"/>
        <w:gridCol w:w="248"/>
        <w:gridCol w:w="1248"/>
        <w:gridCol w:w="449"/>
        <w:gridCol w:w="2714"/>
      </w:tblGrid>
      <w:tr w:rsidR="00012F9D" w:rsidRPr="00012F9D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bookmarkStart w:id="300" w:name="_Toc293403826"/>
            <w:bookmarkStart w:id="301" w:name="_Toc294739996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bookmarkStart w:id="302" w:name="Casilla51"/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bookmarkEnd w:id="302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00"/>
            <w:bookmarkEnd w:id="301"/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F85DC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Locatario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3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Simple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Cliente a </w:t>
            </w:r>
            <w:r w:rsidR="0098649D" w:rsidRPr="00624422">
              <w:rPr>
                <w:rFonts w:ascii="Arial" w:hAnsi="Arial" w:cs="Arial"/>
              </w:rPr>
              <w:t xml:space="preserve">la </w:t>
            </w:r>
            <w:r w:rsidR="00231AD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locador de un producto alquilado por </w:t>
            </w:r>
            <w:r w:rsidR="00231ADD" w:rsidRPr="00624422">
              <w:rPr>
                <w:rFonts w:ascii="Arial" w:hAnsi="Arial" w:cs="Arial"/>
              </w:rPr>
              <w:t>él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231AD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</w:t>
            </w:r>
            <w:r w:rsidRPr="00624422">
              <w:rPr>
                <w:rFonts w:ascii="Arial" w:hAnsi="Arial" w:cs="Arial"/>
              </w:rPr>
              <w:t>Cliente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012F9D" w:rsidRPr="00624422" w:rsidRDefault="00012F9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231ADD" w:rsidRPr="00624422">
              <w:rPr>
                <w:rFonts w:ascii="Arial" w:hAnsi="Arial" w:cs="Arial"/>
              </w:rPr>
              <w:t>está</w:t>
            </w:r>
            <w:r w:rsidRPr="00624422">
              <w:rPr>
                <w:rFonts w:ascii="Arial" w:hAnsi="Arial" w:cs="Arial"/>
              </w:rPr>
              <w:t xml:space="preserve"> registrado en la Entidad de alquileres (EA).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ha</w:t>
            </w:r>
            <w:r w:rsidR="007533C8" w:rsidRPr="00624422">
              <w:rPr>
                <w:rFonts w:ascii="Arial" w:hAnsi="Arial" w:cs="Arial"/>
              </w:rPr>
              <w:t xml:space="preserve"> tiene productos</w:t>
            </w:r>
            <w:r w:rsidRPr="00624422">
              <w:rPr>
                <w:rFonts w:ascii="Arial" w:hAnsi="Arial" w:cs="Arial"/>
              </w:rPr>
              <w:t xml:space="preserve"> alqui</w:t>
            </w:r>
            <w:r w:rsidR="007533C8" w:rsidRPr="00624422">
              <w:rPr>
                <w:rFonts w:ascii="Arial" w:hAnsi="Arial" w:cs="Arial"/>
              </w:rPr>
              <w:t>lados 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="007533C8" w:rsidRPr="00624422">
              <w:rPr>
                <w:rFonts w:ascii="Arial" w:hAnsi="Arial" w:cs="Arial"/>
                <w:bCs/>
              </w:rPr>
              <w:t>El Cliente no desea ingresar replica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3" w:name="_Toc294739997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03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4" w:name="_Toc294739998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04"/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012F9D"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012F9D" w:rsidRPr="00624422">
              <w:rPr>
                <w:rFonts w:ascii="Arial" w:hAnsi="Arial" w:cs="Arial"/>
              </w:rPr>
              <w:t xml:space="preserve">El Cliente le solicita al RP ingresar una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al </w:t>
            </w:r>
            <w:r w:rsidR="00231ADD" w:rsidRPr="00624422">
              <w:rPr>
                <w:rFonts w:ascii="Arial" w:hAnsi="Arial" w:cs="Arial"/>
              </w:rPr>
              <w:lastRenderedPageBreak/>
              <w:t>locador</w:t>
            </w:r>
            <w:r w:rsidR="00012F9D" w:rsidRPr="00624422">
              <w:rPr>
                <w:rFonts w:ascii="Arial" w:hAnsi="Arial" w:cs="Arial"/>
              </w:rPr>
              <w:t xml:space="preserve"> de uno de los productos que ha alquilado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</w:t>
            </w:r>
            <w:r w:rsidR="00012F9D" w:rsidRPr="00624422">
              <w:rPr>
                <w:rFonts w:ascii="Arial" w:hAnsi="Arial" w:cs="Arial"/>
              </w:rPr>
              <w:t>El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El Cliente no está inscripto.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012F9D" w:rsidRPr="00624422">
              <w:rPr>
                <w:rFonts w:ascii="Arial" w:hAnsi="Arial" w:cs="Arial"/>
              </w:rPr>
              <w:t>El RP busca el o los productos alquilados por el Cliente que tengan calificaciones de locadores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="00012F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 El RP no encuentra calificaciones de locadores en los productos alquilados por el Cliente.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012F9D"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="00012F9D" w:rsidRPr="00624422">
              <w:rPr>
                <w:rFonts w:ascii="Arial" w:hAnsi="Arial" w:cs="Arial"/>
              </w:rPr>
              <w:t xml:space="preserve"> desea ingresarle una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y el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>liente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 El Cliente no selecciona ninguna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6.A.1 Se cancela el caso de uso.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012F9D" w:rsidRPr="00624422">
              <w:rPr>
                <w:rFonts w:ascii="Arial" w:hAnsi="Arial" w:cs="Arial"/>
              </w:rPr>
              <w:t xml:space="preserve">El RP le pregunta al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 xml:space="preserve">liente cuál es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que desea ingresar y el </w:t>
            </w:r>
            <w:r w:rsidR="0098649D" w:rsidRPr="00624422">
              <w:rPr>
                <w:rFonts w:ascii="Arial" w:hAnsi="Arial" w:cs="Arial"/>
              </w:rPr>
              <w:t>C</w:t>
            </w:r>
            <w:r w:rsidR="00012F9D" w:rsidRPr="00624422">
              <w:rPr>
                <w:rFonts w:ascii="Arial" w:hAnsi="Arial" w:cs="Arial"/>
              </w:rPr>
              <w:t>liente</w:t>
            </w:r>
            <w:r w:rsidR="0098649D" w:rsidRPr="00624422">
              <w:rPr>
                <w:rFonts w:ascii="Arial" w:hAnsi="Arial" w:cs="Arial"/>
              </w:rPr>
              <w:t xml:space="preserve"> se la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 xml:space="preserve">liente </w:t>
            </w:r>
            <w:r w:rsidR="0098649D" w:rsidRPr="00624422">
              <w:rPr>
                <w:rFonts w:ascii="Arial" w:hAnsi="Arial" w:cs="Arial"/>
              </w:rPr>
              <w:t>se arrepiente y decide no hacer ninguna réplica.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7.A.1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F41994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 w:rsidR="00012F9D" w:rsidRPr="00624422">
              <w:rPr>
                <w:rFonts w:ascii="Arial" w:hAnsi="Arial" w:cs="Arial"/>
              </w:rPr>
              <w:t xml:space="preserve">El RP ingresa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="00012F9D" w:rsidRPr="00624422">
              <w:rPr>
                <w:rFonts w:ascii="Arial" w:hAnsi="Arial" w:cs="Arial"/>
              </w:rPr>
              <w:t xml:space="preserve"> a la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="00012F9D" w:rsidRPr="00624422">
              <w:rPr>
                <w:rFonts w:ascii="Arial" w:hAnsi="Arial" w:cs="Arial"/>
              </w:rPr>
              <w:t xml:space="preserve"> del producto</w:t>
            </w:r>
            <w:r w:rsidR="009864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12F9D" w:rsidRPr="00012F9D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98649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</w:rPr>
            </w:pPr>
            <w:bookmarkStart w:id="305" w:name="_Toc293403827"/>
            <w:bookmarkStart w:id="306" w:name="_Toc294739999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05"/>
            <w:bookmarkEnd w:id="306"/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bookmarkStart w:id="307" w:name="_Toc293403828"/>
            <w:bookmarkStart w:id="308" w:name="_Toc294740000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07"/>
            <w:bookmarkEnd w:id="308"/>
          </w:p>
        </w:tc>
      </w:tr>
      <w:tr w:rsidR="00012F9D" w:rsidRPr="00012F9D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09" w:name="_Toc293403829"/>
            <w:bookmarkStart w:id="310" w:name="_Toc294740001"/>
            <w:r w:rsidRPr="00624422">
              <w:rPr>
                <w:rFonts w:ascii="Arial" w:hAnsi="Arial" w:cs="Arial"/>
                <w:bCs/>
              </w:rPr>
              <w:t>Versión</w:t>
            </w:r>
            <w:bookmarkEnd w:id="309"/>
            <w:bookmarkEnd w:id="310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1" w:name="_Toc293403830"/>
            <w:bookmarkStart w:id="312" w:name="_Toc294740002"/>
            <w:r w:rsidRPr="00624422">
              <w:rPr>
                <w:rFonts w:ascii="Arial" w:hAnsi="Arial" w:cs="Arial"/>
                <w:bCs/>
              </w:rPr>
              <w:t>Fecha</w:t>
            </w:r>
            <w:bookmarkEnd w:id="311"/>
            <w:bookmarkEnd w:id="312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3" w:name="_Toc293403831"/>
            <w:bookmarkStart w:id="314" w:name="_Toc294740003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13"/>
            <w:bookmarkEnd w:id="314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5" w:name="_Toc293403832"/>
            <w:bookmarkStart w:id="316" w:name="_Toc294740004"/>
            <w:r w:rsidRPr="00624422">
              <w:rPr>
                <w:rFonts w:ascii="Arial" w:hAnsi="Arial" w:cs="Arial"/>
                <w:bCs/>
              </w:rPr>
              <w:t>Autor</w:t>
            </w:r>
            <w:bookmarkEnd w:id="315"/>
            <w:bookmarkEnd w:id="316"/>
          </w:p>
        </w:tc>
      </w:tr>
      <w:tr w:rsidR="00012F9D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80C1E" w:rsidRPr="00624422" w:rsidRDefault="00980C1E" w:rsidP="00624422">
            <w:pPr>
              <w:rPr>
                <w:rFonts w:ascii="Arial" w:hAnsi="Arial" w:cs="Arial"/>
                <w:bCs/>
              </w:rPr>
            </w:pPr>
            <w:bookmarkStart w:id="317" w:name="_Toc293403833"/>
            <w:bookmarkStart w:id="318" w:name="_Toc294740005"/>
            <w:r w:rsidRPr="00624422">
              <w:rPr>
                <w:rFonts w:ascii="Arial" w:hAnsi="Arial" w:cs="Arial"/>
                <w:bCs/>
              </w:rPr>
              <w:t>1.1</w:t>
            </w:r>
            <w:bookmarkEnd w:id="317"/>
            <w:bookmarkEnd w:id="318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9" w:name="_Toc293403834"/>
            <w:bookmarkStart w:id="320" w:name="_Toc294740006"/>
            <w:r w:rsidRPr="00624422">
              <w:rPr>
                <w:rFonts w:ascii="Arial" w:hAnsi="Arial" w:cs="Arial"/>
                <w:bCs/>
              </w:rPr>
              <w:t>14/05/11</w:t>
            </w:r>
            <w:bookmarkEnd w:id="319"/>
            <w:bookmarkEnd w:id="320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1" w:name="_Toc293403835"/>
            <w:bookmarkStart w:id="322" w:name="_Toc294740007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21"/>
            <w:bookmarkEnd w:id="322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3E6B26" w:rsidP="00624422">
            <w:pPr>
              <w:rPr>
                <w:rFonts w:ascii="Arial" w:hAnsi="Arial" w:cs="Arial"/>
                <w:bCs/>
              </w:rPr>
            </w:pPr>
            <w:bookmarkStart w:id="323" w:name="_Toc293403836"/>
            <w:bookmarkStart w:id="324" w:name="_Toc294740008"/>
            <w:r w:rsidRPr="00624422">
              <w:rPr>
                <w:rFonts w:ascii="Arial" w:hAnsi="Arial" w:cs="Arial"/>
                <w:bCs/>
              </w:rPr>
              <w:t>Atala, Jorge Eloy Alan</w:t>
            </w:r>
            <w:bookmarkEnd w:id="323"/>
            <w:bookmarkEnd w:id="324"/>
          </w:p>
        </w:tc>
      </w:tr>
      <w:tr w:rsidR="008437F6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8437F6" w:rsidRPr="00624422" w:rsidRDefault="008437F6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</w:t>
            </w:r>
            <w:r w:rsidR="00617220">
              <w:rPr>
                <w:rFonts w:ascii="Arial" w:hAnsi="Arial" w:cs="Arial"/>
                <w:bCs/>
              </w:rPr>
              <w:t>agregó</w:t>
            </w:r>
            <w:r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8437F6" w:rsidRPr="00624422" w:rsidRDefault="008437F6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 Jorge Eloy Alan</w:t>
            </w:r>
          </w:p>
        </w:tc>
      </w:tr>
    </w:tbl>
    <w:p w:rsidR="00617220" w:rsidRDefault="00617220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1</w:t>
      </w:r>
      <w:r w:rsidR="003B6598">
        <w:rPr>
          <w:rFonts w:ascii="Arial" w:hAnsi="Arial" w:cs="Arial"/>
          <w:i/>
          <w:u w:val="single"/>
          <w:lang w:val="es-ES"/>
        </w:rPr>
        <w:t>3</w:t>
      </w:r>
      <w:r w:rsidRPr="004D4F04">
        <w:rPr>
          <w:rFonts w:ascii="Arial" w:hAnsi="Arial" w:cs="Arial"/>
          <w:i/>
          <w:color w:val="000000"/>
          <w:u w:val="single"/>
        </w:rPr>
        <w:t xml:space="preserve">Tomar </w:t>
      </w:r>
      <w:r w:rsidR="00617220" w:rsidRPr="004D4F04">
        <w:rPr>
          <w:rFonts w:ascii="Arial" w:hAnsi="Arial" w:cs="Arial"/>
          <w:i/>
          <w:color w:val="000000"/>
          <w:u w:val="single"/>
        </w:rPr>
        <w:t>réplica</w:t>
      </w:r>
      <w:r w:rsidRPr="004D4F04">
        <w:rPr>
          <w:rFonts w:ascii="Arial" w:hAnsi="Arial" w:cs="Arial"/>
          <w:i/>
          <w:color w:val="000000"/>
          <w:u w:val="single"/>
        </w:rPr>
        <w:t xml:space="preserve"> del </w:t>
      </w:r>
      <w:r w:rsidR="00617220">
        <w:rPr>
          <w:rFonts w:ascii="Arial" w:hAnsi="Arial" w:cs="Arial"/>
          <w:i/>
          <w:color w:val="000000"/>
          <w:u w:val="single"/>
        </w:rPr>
        <w:t>cliente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9B3681" w:rsidRDefault="009B3681">
      <w:pPr>
        <w:rPr>
          <w:rFonts w:ascii="Arial" w:hAnsi="Arial" w:cs="Arial"/>
          <w:lang w:val="es-ES"/>
        </w:rPr>
      </w:pPr>
    </w:p>
    <w:p w:rsidR="009B3681" w:rsidRDefault="009B3681">
      <w:pPr>
        <w:rPr>
          <w:rFonts w:ascii="Arial" w:hAnsi="Arial" w:cs="Arial"/>
          <w:lang w:val="es-ES"/>
        </w:rPr>
      </w:pPr>
    </w:p>
    <w:p w:rsidR="003E6B26" w:rsidRDefault="00E57EB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31510" cy="2888391"/>
            <wp:effectExtent l="19050" t="0" r="254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B2" w:rsidRDefault="00E57EB2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325" w:name="_Toc294740009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25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preguntas </w:t>
            </w:r>
            <w:r w:rsidRPr="007009B2">
              <w:rPr>
                <w:rFonts w:ascii="Arial" w:hAnsi="Arial" w:cs="Arial"/>
              </w:rPr>
              <w:t>de</w:t>
            </w:r>
            <w:r w:rsidR="000931DA">
              <w:rPr>
                <w:rFonts w:ascii="Arial" w:hAnsi="Arial" w:cs="Arial"/>
              </w:rPr>
              <w:t xml:space="preserve"> un cliente </w:t>
            </w:r>
            <w:r w:rsidRPr="007009B2">
              <w:rPr>
                <w:rFonts w:ascii="Arial" w:hAnsi="Arial" w:cs="Arial"/>
              </w:rPr>
              <w:t xml:space="preserve"> sobre una publicaciones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4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0931DA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 w:rsidR="000931DA" w:rsidRPr="00624422">
              <w:rPr>
                <w:rFonts w:ascii="Arial" w:hAnsi="Arial" w:cs="Arial"/>
              </w:rPr>
              <w:t xml:space="preserve">Tomar una pregunta de un Clientesobre un producto y </w:t>
            </w:r>
            <w:r w:rsidR="000931DA">
              <w:rPr>
                <w:rFonts w:ascii="Arial" w:hAnsi="Arial" w:cs="Arial"/>
              </w:rPr>
              <w:t>dejarla a disposición para su respuesta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D705DA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</w:tc>
        <w:tc>
          <w:tcPr>
            <w:tcW w:w="7877" w:type="dxa"/>
            <w:gridSpan w:val="8"/>
          </w:tcPr>
          <w:p w:rsidR="00883ACD" w:rsidRPr="00624422" w:rsidRDefault="00883ACD" w:rsidP="000931DA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 xml:space="preserve">Se </w:t>
            </w:r>
            <w:r w:rsidR="00617220">
              <w:rPr>
                <w:rFonts w:ascii="Arial" w:hAnsi="Arial" w:cs="Arial"/>
                <w:bCs/>
              </w:rPr>
              <w:t>tomó</w:t>
            </w:r>
            <w:r>
              <w:rPr>
                <w:rFonts w:ascii="Arial" w:hAnsi="Arial" w:cs="Arial"/>
                <w:bCs/>
              </w:rPr>
              <w:t xml:space="preserve"> la pregunta y quedo a disposición </w:t>
            </w:r>
            <w:r w:rsidR="000931DA">
              <w:rPr>
                <w:rFonts w:ascii="Arial" w:hAnsi="Arial" w:cs="Arial"/>
                <w:bCs/>
              </w:rPr>
              <w:t>para su respuesta.</w:t>
            </w:r>
          </w:p>
        </w:tc>
      </w:tr>
      <w:tr w:rsidR="00883ACD" w:rsidRPr="00D705DA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 otorga datos de identificación.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cliente no </w:t>
            </w:r>
            <w:r w:rsidR="00617220">
              <w:rPr>
                <w:rFonts w:ascii="Arial" w:hAnsi="Arial" w:cs="Arial"/>
              </w:rPr>
              <w:t>está</w:t>
            </w:r>
            <w:r>
              <w:rPr>
                <w:rFonts w:ascii="Arial" w:hAnsi="Arial" w:cs="Arial"/>
              </w:rPr>
              <w:t xml:space="preserve"> inscripto.</w:t>
            </w:r>
          </w:p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confirma la pregunta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6" w:name="_Toc294740010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26"/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7" w:name="_Toc294740011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27"/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Cliente </w:t>
            </w:r>
            <w:r>
              <w:rPr>
                <w:rFonts w:ascii="Arial" w:hAnsi="Arial" w:cs="Arial"/>
              </w:rPr>
              <w:t>le informa al RP que desea realizar una pregunta sobre una publicación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Cliente su DNI para validar que el mismo esté inscripto y el cliente le otorga la </w:t>
            </w:r>
            <w:r>
              <w:rPr>
                <w:rFonts w:ascii="Arial" w:hAnsi="Arial" w:cs="Arial"/>
                <w:lang w:val="es-AR"/>
              </w:rPr>
              <w:lastRenderedPageBreak/>
              <w:t>identificación</w:t>
            </w:r>
          </w:p>
        </w:tc>
        <w:tc>
          <w:tcPr>
            <w:tcW w:w="4279" w:type="dxa"/>
            <w:gridSpan w:val="3"/>
          </w:tcPr>
          <w:p w:rsidR="00883ACD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="00883ACD">
              <w:rPr>
                <w:rFonts w:ascii="Arial" w:hAnsi="Arial" w:cs="Arial"/>
              </w:rPr>
              <w:t>.A. El cliente no otorga la identificación.</w:t>
            </w:r>
          </w:p>
          <w:p w:rsidR="00883ACD" w:rsidRPr="00624422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="00883ACD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RP valida los datos de inscripción y el cliente esta inscripto.</w:t>
            </w:r>
          </w:p>
        </w:tc>
        <w:tc>
          <w:tcPr>
            <w:tcW w:w="4279" w:type="dxa"/>
            <w:gridSpan w:val="3"/>
          </w:tcPr>
          <w:p w:rsidR="00883ACD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 xml:space="preserve">.A. El Cliente no </w:t>
            </w:r>
            <w:r w:rsidR="00617220">
              <w:rPr>
                <w:rFonts w:ascii="Arial" w:hAnsi="Arial" w:cs="Arial"/>
              </w:rPr>
              <w:t>está</w:t>
            </w:r>
            <w:r w:rsidR="00883ACD">
              <w:rPr>
                <w:rFonts w:ascii="Arial" w:hAnsi="Arial" w:cs="Arial"/>
              </w:rPr>
              <w:t xml:space="preserve"> inscripto. </w:t>
            </w:r>
          </w:p>
          <w:p w:rsidR="00883ACD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>.A.1. El cliente debe inscribirse.</w:t>
            </w:r>
          </w:p>
          <w:p w:rsidR="00883ACD" w:rsidRPr="00624422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>.A.2.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toma la pregunta</w:t>
            </w:r>
            <w:r>
              <w:rPr>
                <w:rFonts w:ascii="Arial" w:hAnsi="Arial" w:cs="Arial"/>
              </w:rPr>
              <w:t xml:space="preserve"> del cliente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A3B2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solicita al Cliente le confirme</w:t>
            </w:r>
            <w:r>
              <w:rPr>
                <w:rFonts w:ascii="Arial" w:hAnsi="Arial" w:cs="Arial"/>
              </w:rPr>
              <w:t xml:space="preserve"> la comunicación de la pregunta </w:t>
            </w:r>
            <w:r w:rsidR="00DA3B2A">
              <w:rPr>
                <w:rFonts w:ascii="Arial" w:hAnsi="Arial" w:cs="Arial"/>
              </w:rPr>
              <w:t xml:space="preserve">al dueño del producto </w:t>
            </w:r>
            <w:r w:rsidRPr="00202854">
              <w:rPr>
                <w:rFonts w:ascii="Arial" w:hAnsi="Arial" w:cs="Arial"/>
              </w:rPr>
              <w:t>y el Cliente confirma la comunicación.</w:t>
            </w:r>
          </w:p>
        </w:tc>
        <w:tc>
          <w:tcPr>
            <w:tcW w:w="4279" w:type="dxa"/>
            <w:gridSpan w:val="3"/>
          </w:tcPr>
          <w:p w:rsidR="00883ACD" w:rsidRPr="00624422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83ACD" w:rsidRPr="00624422">
              <w:rPr>
                <w:rFonts w:ascii="Arial" w:hAnsi="Arial" w:cs="Arial"/>
              </w:rPr>
              <w:t>.A. El Cliente no confirma la comunicación de la pregunta.</w:t>
            </w:r>
          </w:p>
          <w:p w:rsidR="00883ACD" w:rsidRPr="00624422" w:rsidRDefault="000931D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883ACD" w:rsidRPr="00624422">
              <w:rPr>
                <w:rFonts w:ascii="Arial" w:hAnsi="Arial" w:cs="Arial"/>
              </w:rPr>
              <w:t>A.1 Se cancela el caso de uso.</w:t>
            </w: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A3B2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>El RP busca los datos de contacto.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A3B2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pregunta del </w:t>
            </w:r>
            <w:r>
              <w:rPr>
                <w:rFonts w:ascii="Arial" w:hAnsi="Arial" w:cs="Arial"/>
              </w:rPr>
              <w:t>cliente</w:t>
            </w:r>
            <w:r w:rsidRPr="00202854">
              <w:rPr>
                <w:rFonts w:ascii="Arial" w:hAnsi="Arial" w:cs="Arial"/>
              </w:rPr>
              <w:t xml:space="preserve"> 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7444B7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DA3B2A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le envía </w:t>
            </w:r>
            <w:r>
              <w:rPr>
                <w:rFonts w:ascii="Arial" w:hAnsi="Arial" w:cs="Arial"/>
              </w:rPr>
              <w:t>una notificación</w:t>
            </w:r>
            <w:r w:rsidRPr="00202854">
              <w:rPr>
                <w:rFonts w:ascii="Arial" w:hAnsi="Arial" w:cs="Arial"/>
              </w:rPr>
              <w:t xml:space="preserve"> al </w:t>
            </w:r>
            <w:r w:rsidR="00DA3B2A">
              <w:rPr>
                <w:rFonts w:ascii="Arial" w:hAnsi="Arial" w:cs="Arial"/>
              </w:rPr>
              <w:t>dueño</w:t>
            </w:r>
            <w:r>
              <w:rPr>
                <w:rFonts w:ascii="Arial" w:hAnsi="Arial" w:cs="Arial"/>
              </w:rPr>
              <w:t xml:space="preserve"> del producto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295698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etc.)</w:t>
            </w:r>
            <w:r w:rsidRPr="00624422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0E1FD1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28" w:name="_Toc293403837"/>
            <w:bookmarkStart w:id="329" w:name="_Toc294740012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28"/>
            <w:bookmarkEnd w:id="329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30" w:name="_Toc293403838"/>
            <w:bookmarkStart w:id="331" w:name="_Toc294740013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30"/>
            <w:bookmarkEnd w:id="331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2" w:name="_Toc293403839"/>
            <w:bookmarkStart w:id="333" w:name="_Toc294740014"/>
            <w:r w:rsidRPr="00624422">
              <w:rPr>
                <w:rFonts w:ascii="Arial" w:hAnsi="Arial" w:cs="Arial"/>
                <w:bCs/>
              </w:rPr>
              <w:t>Versión</w:t>
            </w:r>
            <w:bookmarkEnd w:id="332"/>
            <w:bookmarkEnd w:id="333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4" w:name="_Toc293403840"/>
            <w:bookmarkStart w:id="335" w:name="_Toc294740015"/>
            <w:r w:rsidRPr="00624422">
              <w:rPr>
                <w:rFonts w:ascii="Arial" w:hAnsi="Arial" w:cs="Arial"/>
                <w:bCs/>
              </w:rPr>
              <w:t>Fecha</w:t>
            </w:r>
            <w:bookmarkEnd w:id="334"/>
            <w:bookmarkEnd w:id="335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6" w:name="_Toc293403841"/>
            <w:bookmarkStart w:id="337" w:name="_Toc294740016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36"/>
            <w:bookmarkEnd w:id="337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38" w:name="_Toc293403842"/>
            <w:bookmarkStart w:id="339" w:name="_Toc294740017"/>
            <w:r w:rsidRPr="00624422">
              <w:rPr>
                <w:rFonts w:ascii="Arial" w:hAnsi="Arial" w:cs="Arial"/>
                <w:bCs/>
              </w:rPr>
              <w:t>Autor</w:t>
            </w:r>
            <w:bookmarkEnd w:id="338"/>
            <w:bookmarkEnd w:id="339"/>
          </w:p>
        </w:tc>
      </w:tr>
      <w:tr w:rsidR="00883ACD" w:rsidRPr="00AC5594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0" w:name="_Toc293403843"/>
            <w:bookmarkStart w:id="341" w:name="_Toc294740018"/>
            <w:r w:rsidRPr="00624422">
              <w:rPr>
                <w:rFonts w:ascii="Arial" w:hAnsi="Arial" w:cs="Arial"/>
                <w:bCs/>
              </w:rPr>
              <w:t>1.0</w:t>
            </w:r>
            <w:bookmarkEnd w:id="340"/>
            <w:bookmarkEnd w:id="341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2" w:name="_Toc293403844"/>
            <w:bookmarkStart w:id="343" w:name="_Toc294740019"/>
            <w:r w:rsidRPr="00624422">
              <w:rPr>
                <w:rFonts w:ascii="Arial" w:hAnsi="Arial" w:cs="Arial"/>
                <w:bCs/>
              </w:rPr>
              <w:t>15/05/11</w:t>
            </w:r>
            <w:bookmarkEnd w:id="342"/>
            <w:bookmarkEnd w:id="343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4" w:name="_Toc293403845"/>
            <w:bookmarkStart w:id="345" w:name="_Toc294740020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44"/>
            <w:bookmarkEnd w:id="345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46" w:name="_Toc293403846"/>
            <w:bookmarkStart w:id="347" w:name="_Toc294740021"/>
            <w:r w:rsidRPr="00624422">
              <w:rPr>
                <w:rFonts w:ascii="Arial" w:hAnsi="Arial" w:cs="Arial"/>
                <w:bCs/>
              </w:rPr>
              <w:t>Pintos, Javier</w:t>
            </w:r>
            <w:bookmarkEnd w:id="346"/>
            <w:bookmarkEnd w:id="347"/>
          </w:p>
        </w:tc>
      </w:tr>
      <w:tr w:rsidR="00883ACD" w:rsidRPr="00AC5594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DA3B2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corrigió el nombre de los actores, se </w:t>
            </w:r>
            <w:r w:rsidR="00617220">
              <w:rPr>
                <w:rFonts w:ascii="Arial" w:hAnsi="Arial" w:cs="Arial"/>
                <w:bCs/>
              </w:rPr>
              <w:t>agregó</w:t>
            </w:r>
            <w:r>
              <w:rPr>
                <w:rFonts w:ascii="Arial" w:hAnsi="Arial" w:cs="Arial"/>
                <w:bCs/>
              </w:rPr>
              <w:t xml:space="preserve"> validación de identidad de cliente y se </w:t>
            </w:r>
            <w:r w:rsidR="00617220">
              <w:rPr>
                <w:rFonts w:ascii="Arial" w:hAnsi="Arial" w:cs="Arial"/>
                <w:bCs/>
              </w:rPr>
              <w:t>modificó</w:t>
            </w:r>
            <w:r>
              <w:rPr>
                <w:rFonts w:ascii="Arial" w:hAnsi="Arial" w:cs="Arial"/>
                <w:bCs/>
              </w:rPr>
              <w:t xml:space="preserve"> la notificación al </w:t>
            </w:r>
            <w:r w:rsidR="00DA3B2A">
              <w:rPr>
                <w:rFonts w:ascii="Arial" w:hAnsi="Arial" w:cs="Arial"/>
                <w:bCs/>
              </w:rPr>
              <w:t>dueño producto.</w:t>
            </w:r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14</w:t>
      </w:r>
      <w:r w:rsidRPr="00AE5E52">
        <w:rPr>
          <w:rFonts w:ascii="Arial" w:hAnsi="Arial" w:cs="Arial"/>
          <w:i/>
          <w:color w:val="000000"/>
          <w:u w:val="single"/>
        </w:rPr>
        <w:t>Tomar p</w:t>
      </w:r>
      <w:r w:rsidR="000931DA">
        <w:rPr>
          <w:rFonts w:ascii="Arial" w:hAnsi="Arial" w:cs="Arial"/>
          <w:i/>
          <w:color w:val="000000"/>
          <w:u w:val="single"/>
        </w:rPr>
        <w:t>reguntas de un cliente  sobre una publicación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40116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5796915" cy="340741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348" w:name="_Toc294740022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48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883ACD" w:rsidRPr="00624422" w:rsidRDefault="00883ACD" w:rsidP="001A6F6E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Tomar respuestas del </w:t>
            </w:r>
            <w:r w:rsidR="001A6F6E">
              <w:rPr>
                <w:rFonts w:ascii="Arial" w:hAnsi="Arial" w:cs="Arial"/>
              </w:rPr>
              <w:t>cliente sobre una publicación.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5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Locador</w:t>
            </w:r>
          </w:p>
        </w:tc>
        <w:tc>
          <w:tcPr>
            <w:tcW w:w="5689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1A6F6E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Tomar la respuesta del </w:t>
            </w:r>
            <w:r w:rsidR="001A6F6E">
              <w:rPr>
                <w:rFonts w:ascii="Arial" w:hAnsi="Arial" w:cs="Arial"/>
              </w:rPr>
              <w:t xml:space="preserve">cliente </w:t>
            </w:r>
            <w:r>
              <w:rPr>
                <w:rFonts w:ascii="Arial" w:hAnsi="Arial" w:cs="Arial"/>
              </w:rPr>
              <w:t xml:space="preserve"> a una pregunta realizada </w:t>
            </w:r>
            <w:r w:rsidR="001A6F6E">
              <w:rPr>
                <w:rFonts w:ascii="Arial" w:hAnsi="Arial" w:cs="Arial"/>
              </w:rPr>
              <w:t>sobre una/unas de sus publicaciones activas.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883ACD" w:rsidRPr="00624422" w:rsidRDefault="00883ACD" w:rsidP="001A6F6E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</w:t>
            </w:r>
            <w:r>
              <w:rPr>
                <w:rFonts w:ascii="Arial" w:hAnsi="Arial" w:cs="Arial"/>
                <w:bCs/>
              </w:rPr>
              <w:t>tomó</w:t>
            </w:r>
            <w:r w:rsidRPr="00624422">
              <w:rPr>
                <w:rFonts w:ascii="Arial" w:hAnsi="Arial" w:cs="Arial"/>
                <w:bCs/>
              </w:rPr>
              <w:t xml:space="preserve"> la respuesta </w:t>
            </w:r>
            <w:r>
              <w:rPr>
                <w:rFonts w:ascii="Arial" w:hAnsi="Arial" w:cs="Arial"/>
                <w:bCs/>
              </w:rPr>
              <w:t xml:space="preserve">del </w:t>
            </w:r>
            <w:r w:rsidR="001A6F6E">
              <w:rPr>
                <w:rFonts w:ascii="Arial" w:hAnsi="Arial" w:cs="Arial"/>
                <w:bCs/>
              </w:rPr>
              <w:t>cliente</w:t>
            </w:r>
            <w:r>
              <w:rPr>
                <w:rFonts w:ascii="Arial" w:hAnsi="Arial" w:cs="Arial"/>
                <w:bCs/>
              </w:rPr>
              <w:t xml:space="preserve"> la pregunta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83ACD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otorga la identificación.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no </w:t>
            </w:r>
            <w:r w:rsidR="00617220">
              <w:rPr>
                <w:rFonts w:ascii="Arial" w:hAnsi="Arial" w:cs="Arial"/>
              </w:rPr>
              <w:t>está</w:t>
            </w:r>
            <w:r>
              <w:rPr>
                <w:rFonts w:ascii="Arial" w:hAnsi="Arial" w:cs="Arial"/>
              </w:rPr>
              <w:t xml:space="preserve"> inscripto.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no tiene </w:t>
            </w:r>
            <w:r>
              <w:rPr>
                <w:rFonts w:ascii="Arial" w:hAnsi="Arial" w:cs="Arial"/>
              </w:rPr>
              <w:t>publicaciones.</w:t>
            </w:r>
          </w:p>
          <w:p w:rsidR="00883ACD" w:rsidRDefault="00883ACD" w:rsidP="008437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>no tiene preguntas que le correspondan</w:t>
            </w:r>
            <w:r>
              <w:rPr>
                <w:rFonts w:ascii="Arial" w:hAnsi="Arial" w:cs="Arial"/>
              </w:rPr>
              <w:t>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no </w:t>
            </w:r>
            <w:r>
              <w:rPr>
                <w:rFonts w:ascii="Arial" w:hAnsi="Arial" w:cs="Arial"/>
              </w:rPr>
              <w:t>responde la pregunta.</w:t>
            </w:r>
          </w:p>
          <w:p w:rsidR="00883ACD" w:rsidRPr="00624422" w:rsidRDefault="00883ACD" w:rsidP="001A6F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6</w:t>
            </w:r>
            <w:r w:rsidRPr="00624422">
              <w:rPr>
                <w:rFonts w:ascii="Arial" w:hAnsi="Arial" w:cs="Arial"/>
                <w:b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confirma la respuesta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49" w:name="_Toc294740023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49"/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0" w:name="_Toc294740024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50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lastRenderedPageBreak/>
              <w:t xml:space="preserve">El caso de uso comienza cuando el </w:t>
            </w:r>
            <w:r w:rsidR="001A6F6E">
              <w:rPr>
                <w:rFonts w:ascii="Arial" w:hAnsi="Arial" w:cs="Arial"/>
              </w:rPr>
              <w:t>cliente</w:t>
            </w:r>
            <w:r w:rsidRPr="000D305F">
              <w:rPr>
                <w:rFonts w:ascii="Arial" w:hAnsi="Arial" w:cs="Arial"/>
              </w:rPr>
              <w:t>se presenta ante la EA (entidad de alquileres).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</w:t>
            </w:r>
            <w:r w:rsidRPr="000D305F">
              <w:rPr>
                <w:rFonts w:ascii="Arial" w:hAnsi="Arial" w:cs="Arial"/>
              </w:rPr>
              <w:t>le consulta al RP si existen preguntas sobre alguna publicación suya.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3F2B9A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Locador su DNI para validar que el mismo esté inscripto </w:t>
            </w:r>
            <w:r w:rsidR="003F2B9A">
              <w:rPr>
                <w:rFonts w:ascii="Arial" w:hAnsi="Arial" w:cs="Arial"/>
                <w:lang w:val="es-AR"/>
              </w:rPr>
              <w:t>y lo está.</w:t>
            </w:r>
          </w:p>
        </w:tc>
        <w:tc>
          <w:tcPr>
            <w:tcW w:w="4279" w:type="dxa"/>
            <w:gridSpan w:val="3"/>
          </w:tcPr>
          <w:p w:rsidR="00883ACD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3.A. El cliente </w:t>
            </w:r>
            <w:r w:rsidR="00883ACD">
              <w:rPr>
                <w:rFonts w:ascii="Arial" w:hAnsi="Arial" w:cs="Arial"/>
              </w:rPr>
              <w:t>no otorga la identificación.</w:t>
            </w:r>
          </w:p>
          <w:p w:rsidR="00883ACD" w:rsidRPr="00624422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883ACD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1A6F6E">
              <w:rPr>
                <w:rFonts w:ascii="Arial" w:hAnsi="Arial" w:cs="Arial"/>
              </w:rPr>
              <w:t xml:space="preserve">El RP valida los datos de inscripción y el </w:t>
            </w:r>
            <w:r w:rsidR="001A6F6E" w:rsidRPr="001A6F6E">
              <w:rPr>
                <w:rFonts w:ascii="Arial" w:hAnsi="Arial" w:cs="Arial"/>
              </w:rPr>
              <w:t xml:space="preserve">cliente </w:t>
            </w:r>
            <w:r w:rsidRPr="001A6F6E">
              <w:rPr>
                <w:rFonts w:ascii="Arial" w:hAnsi="Arial" w:cs="Arial"/>
              </w:rPr>
              <w:t>esta inscripto.</w:t>
            </w:r>
          </w:p>
        </w:tc>
        <w:tc>
          <w:tcPr>
            <w:tcW w:w="4279" w:type="dxa"/>
            <w:gridSpan w:val="3"/>
          </w:tcPr>
          <w:p w:rsidR="00883ACD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 xml:space="preserve">.A. El </w:t>
            </w:r>
            <w:r>
              <w:rPr>
                <w:rFonts w:ascii="Arial" w:hAnsi="Arial" w:cs="Arial"/>
              </w:rPr>
              <w:t xml:space="preserve">cliente </w:t>
            </w:r>
            <w:r w:rsidR="00883ACD">
              <w:rPr>
                <w:rFonts w:ascii="Arial" w:hAnsi="Arial" w:cs="Arial"/>
              </w:rPr>
              <w:t xml:space="preserve">no </w:t>
            </w:r>
            <w:r w:rsidR="003A372E">
              <w:rPr>
                <w:rFonts w:ascii="Arial" w:hAnsi="Arial" w:cs="Arial"/>
              </w:rPr>
              <w:t>está</w:t>
            </w:r>
            <w:r w:rsidR="00883ACD">
              <w:rPr>
                <w:rFonts w:ascii="Arial" w:hAnsi="Arial" w:cs="Arial"/>
              </w:rPr>
              <w:t xml:space="preserve"> inscripto. </w:t>
            </w:r>
          </w:p>
          <w:p w:rsidR="00883ACD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 xml:space="preserve">.A.1. El </w:t>
            </w:r>
            <w:r>
              <w:rPr>
                <w:rFonts w:ascii="Arial" w:hAnsi="Arial" w:cs="Arial"/>
              </w:rPr>
              <w:t xml:space="preserve">cliente </w:t>
            </w:r>
            <w:r w:rsidR="00883ACD">
              <w:rPr>
                <w:rFonts w:ascii="Arial" w:hAnsi="Arial" w:cs="Arial"/>
              </w:rPr>
              <w:t>debe inscribirse como cliente.</w:t>
            </w:r>
          </w:p>
          <w:p w:rsidR="00883ACD" w:rsidRPr="00624422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83ACD">
              <w:rPr>
                <w:rFonts w:ascii="Arial" w:hAnsi="Arial" w:cs="Arial"/>
              </w:rPr>
              <w:t>.A.2.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RP comprueba que el </w:t>
            </w:r>
            <w:r w:rsidR="001A6F6E">
              <w:rPr>
                <w:rFonts w:ascii="Arial" w:hAnsi="Arial" w:cs="Arial"/>
              </w:rPr>
              <w:t xml:space="preserve">cliente </w:t>
            </w:r>
            <w:r>
              <w:rPr>
                <w:rFonts w:ascii="Arial" w:hAnsi="Arial" w:cs="Arial"/>
              </w:rPr>
              <w:t>tenga publicaciones de producto y las tiene</w:t>
            </w:r>
          </w:p>
        </w:tc>
        <w:tc>
          <w:tcPr>
            <w:tcW w:w="4279" w:type="dxa"/>
            <w:gridSpan w:val="3"/>
          </w:tcPr>
          <w:p w:rsidR="00883ACD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883ACD">
              <w:rPr>
                <w:rFonts w:ascii="Arial" w:hAnsi="Arial" w:cs="Arial"/>
              </w:rPr>
              <w:t xml:space="preserve">.A. El </w:t>
            </w:r>
            <w:r>
              <w:rPr>
                <w:rFonts w:ascii="Arial" w:hAnsi="Arial" w:cs="Arial"/>
              </w:rPr>
              <w:t xml:space="preserve">cliente </w:t>
            </w:r>
            <w:r w:rsidR="00883ACD">
              <w:rPr>
                <w:rFonts w:ascii="Arial" w:hAnsi="Arial" w:cs="Arial"/>
              </w:rPr>
              <w:t>no tiene publicaciones.</w:t>
            </w:r>
          </w:p>
          <w:p w:rsidR="00883ACD" w:rsidRDefault="001A6F6E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883ACD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busca las publicaciones de productos del </w:t>
            </w:r>
            <w:r w:rsidR="001A6F6E">
              <w:rPr>
                <w:rFonts w:ascii="Arial" w:hAnsi="Arial" w:cs="Arial"/>
              </w:rPr>
              <w:t>cliente</w:t>
            </w:r>
            <w:r w:rsidRPr="000D305F">
              <w:rPr>
                <w:rFonts w:ascii="Arial" w:hAnsi="Arial" w:cs="Arial"/>
              </w:rPr>
              <w:t xml:space="preserve">, revisa si alguna de estas tiene </w:t>
            </w:r>
            <w:r>
              <w:rPr>
                <w:rFonts w:ascii="Arial" w:hAnsi="Arial" w:cs="Arial"/>
              </w:rPr>
              <w:t xml:space="preserve">una </w:t>
            </w:r>
            <w:r w:rsidRPr="000D305F">
              <w:rPr>
                <w:rFonts w:ascii="Arial" w:hAnsi="Arial" w:cs="Arial"/>
              </w:rPr>
              <w:t>pregunta</w:t>
            </w:r>
            <w:r w:rsidR="001A6F6E">
              <w:rPr>
                <w:rFonts w:ascii="Arial" w:hAnsi="Arial" w:cs="Arial"/>
              </w:rPr>
              <w:t xml:space="preserve"> pendiente de responder </w:t>
            </w:r>
            <w:r w:rsidRPr="000D305F">
              <w:rPr>
                <w:rFonts w:ascii="Arial" w:hAnsi="Arial" w:cs="Arial"/>
              </w:rPr>
              <w:t xml:space="preserve"> y la tiene.</w:t>
            </w:r>
          </w:p>
        </w:tc>
        <w:tc>
          <w:tcPr>
            <w:tcW w:w="4279" w:type="dxa"/>
            <w:gridSpan w:val="3"/>
          </w:tcPr>
          <w:p w:rsidR="00883ACD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83ACD" w:rsidRPr="00624422">
              <w:rPr>
                <w:rFonts w:ascii="Arial" w:hAnsi="Arial" w:cs="Arial"/>
              </w:rPr>
              <w:t>.A. No existen pregunta</w:t>
            </w:r>
            <w:r w:rsidR="00883ACD">
              <w:rPr>
                <w:rFonts w:ascii="Arial" w:hAnsi="Arial" w:cs="Arial"/>
              </w:rPr>
              <w:t>s</w:t>
            </w:r>
            <w:r w:rsidR="00883ACD" w:rsidRPr="00624422">
              <w:rPr>
                <w:rFonts w:ascii="Arial" w:hAnsi="Arial" w:cs="Arial"/>
              </w:rPr>
              <w:t xml:space="preserve"> para ningún producto que tenga publicado el </w:t>
            </w:r>
            <w:r w:rsidR="001A6F6E">
              <w:rPr>
                <w:rFonts w:ascii="Arial" w:hAnsi="Arial" w:cs="Arial"/>
              </w:rPr>
              <w:t>cliente</w:t>
            </w:r>
            <w:r w:rsidR="00883ACD" w:rsidRPr="00624422">
              <w:rPr>
                <w:rFonts w:ascii="Arial" w:hAnsi="Arial" w:cs="Arial"/>
              </w:rPr>
              <w:t>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83ACD">
              <w:rPr>
                <w:rFonts w:ascii="Arial" w:hAnsi="Arial" w:cs="Arial"/>
              </w:rPr>
              <w:t xml:space="preserve">.A.1. Se le comunica el </w:t>
            </w:r>
            <w:r w:rsidR="001A6F6E">
              <w:rPr>
                <w:rFonts w:ascii="Arial" w:hAnsi="Arial" w:cs="Arial"/>
              </w:rPr>
              <w:t xml:space="preserve">cliente </w:t>
            </w:r>
            <w:r w:rsidR="00883ACD">
              <w:rPr>
                <w:rFonts w:ascii="Arial" w:hAnsi="Arial" w:cs="Arial"/>
              </w:rPr>
              <w:t>que no tiene preguntas pendientes.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83ACD" w:rsidRPr="00624422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1A6F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D305F">
              <w:rPr>
                <w:rFonts w:ascii="Arial" w:hAnsi="Arial" w:cs="Arial"/>
              </w:rPr>
              <w:t xml:space="preserve">l RP solicita al </w:t>
            </w:r>
            <w:r w:rsidR="001A6F6E">
              <w:rPr>
                <w:rFonts w:ascii="Arial" w:hAnsi="Arial" w:cs="Arial"/>
              </w:rPr>
              <w:t>clientela respuesta a la pregunta pendiente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1A6F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</w:t>
            </w:r>
            <w:r w:rsidR="001A6F6E">
              <w:rPr>
                <w:rFonts w:ascii="Arial" w:hAnsi="Arial" w:cs="Arial"/>
              </w:rPr>
              <w:t>clientecominuca larespuesta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883ACD" w:rsidRPr="00624422">
              <w:rPr>
                <w:rFonts w:ascii="Arial" w:hAnsi="Arial" w:cs="Arial"/>
              </w:rPr>
              <w:t xml:space="preserve">.A. El </w:t>
            </w:r>
            <w:r w:rsidR="001A6F6E">
              <w:rPr>
                <w:rFonts w:ascii="Arial" w:hAnsi="Arial" w:cs="Arial"/>
              </w:rPr>
              <w:t>cliente</w:t>
            </w:r>
            <w:r w:rsidR="00883ACD" w:rsidRPr="00624422">
              <w:rPr>
                <w:rFonts w:ascii="Arial" w:hAnsi="Arial" w:cs="Arial"/>
              </w:rPr>
              <w:t xml:space="preserve">no responde </w:t>
            </w:r>
            <w:r w:rsidR="00883ACD">
              <w:rPr>
                <w:rFonts w:ascii="Arial" w:hAnsi="Arial" w:cs="Arial"/>
              </w:rPr>
              <w:t>la</w:t>
            </w:r>
            <w:r w:rsidR="00883ACD" w:rsidRPr="00624422">
              <w:rPr>
                <w:rFonts w:ascii="Arial" w:hAnsi="Arial" w:cs="Arial"/>
              </w:rPr>
              <w:t xml:space="preserve"> pregunta.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883ACD" w:rsidRPr="00624422">
              <w:rPr>
                <w:rFonts w:ascii="Arial" w:hAnsi="Arial" w:cs="Arial"/>
              </w:rPr>
              <w:t xml:space="preserve">.A.1. El RP deja la pregunta sin </w:t>
            </w:r>
            <w:r w:rsidR="00883ACD">
              <w:rPr>
                <w:rFonts w:ascii="Arial" w:hAnsi="Arial" w:cs="Arial"/>
              </w:rPr>
              <w:t>responder</w:t>
            </w:r>
            <w:r w:rsidR="00883ACD" w:rsidRPr="00624422">
              <w:rPr>
                <w:rFonts w:ascii="Arial" w:hAnsi="Arial" w:cs="Arial"/>
              </w:rPr>
              <w:t>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883ACD" w:rsidRPr="00624422">
              <w:rPr>
                <w:rFonts w:ascii="Arial" w:hAnsi="Arial" w:cs="Arial"/>
              </w:rPr>
              <w:t xml:space="preserve">.A.2. </w:t>
            </w:r>
            <w:r w:rsidR="00883ACD">
              <w:rPr>
                <w:rFonts w:ascii="Arial" w:hAnsi="Arial" w:cs="Arial"/>
              </w:rPr>
              <w:t>Se cancela el caso de uso</w:t>
            </w:r>
            <w:r w:rsidR="00883ACD" w:rsidRPr="00624422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1A6F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 RP toma la respuesta por parte del </w:t>
            </w:r>
            <w:r w:rsidR="001A6F6E">
              <w:rPr>
                <w:rFonts w:ascii="Arial" w:hAnsi="Arial" w:cs="Arial"/>
              </w:rPr>
              <w:t xml:space="preserve">cliente </w:t>
            </w:r>
            <w:r w:rsidRPr="000D305F">
              <w:rPr>
                <w:rFonts w:ascii="Arial" w:hAnsi="Arial" w:cs="Arial"/>
              </w:rPr>
              <w:t xml:space="preserve">y solicita confirmación del envío de la información </w:t>
            </w:r>
            <w:r w:rsidR="001A6F6E">
              <w:rPr>
                <w:rFonts w:ascii="Arial" w:hAnsi="Arial" w:cs="Arial"/>
              </w:rPr>
              <w:t>y el cliente</w:t>
            </w:r>
            <w:r w:rsidRPr="000D305F">
              <w:rPr>
                <w:rFonts w:ascii="Arial" w:hAnsi="Arial" w:cs="Arial"/>
              </w:rPr>
              <w:t xml:space="preserve"> confirma.</w:t>
            </w:r>
          </w:p>
        </w:tc>
        <w:tc>
          <w:tcPr>
            <w:tcW w:w="4279" w:type="dxa"/>
            <w:gridSpan w:val="3"/>
          </w:tcPr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883ACD" w:rsidRPr="00624422">
              <w:rPr>
                <w:rFonts w:ascii="Arial" w:hAnsi="Arial" w:cs="Arial"/>
              </w:rPr>
              <w:t xml:space="preserve">.A. El </w:t>
            </w:r>
            <w:r w:rsidR="001A6F6E">
              <w:rPr>
                <w:rFonts w:ascii="Arial" w:hAnsi="Arial" w:cs="Arial"/>
              </w:rPr>
              <w:t>cliente</w:t>
            </w:r>
            <w:r w:rsidR="00883ACD" w:rsidRPr="00624422">
              <w:rPr>
                <w:rFonts w:ascii="Arial" w:hAnsi="Arial" w:cs="Arial"/>
              </w:rPr>
              <w:t>no confirma el envío de la respuesta.</w:t>
            </w:r>
          </w:p>
          <w:p w:rsidR="00883ACD" w:rsidRPr="00624422" w:rsidRDefault="00DA3B2A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883ACD" w:rsidRPr="00624422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1A6F6E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busca los datos de contacto </w:t>
            </w:r>
            <w:r w:rsidR="001A6F6E">
              <w:rPr>
                <w:rFonts w:ascii="Arial" w:hAnsi="Arial" w:cs="Arial"/>
              </w:rPr>
              <w:t>a quien cominucar la respuesta</w:t>
            </w:r>
            <w:r w:rsidRPr="000D305F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8437F6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202854">
              <w:rPr>
                <w:rFonts w:ascii="Arial" w:hAnsi="Arial" w:cs="Arial"/>
              </w:rPr>
              <w:t xml:space="preserve">El RP deja anotada la </w:t>
            </w:r>
            <w:r>
              <w:rPr>
                <w:rFonts w:ascii="Arial" w:hAnsi="Arial" w:cs="Arial"/>
              </w:rPr>
              <w:t>respuesta</w:t>
            </w:r>
            <w:r w:rsidRPr="00202854">
              <w:rPr>
                <w:rFonts w:ascii="Arial" w:hAnsi="Arial" w:cs="Arial"/>
              </w:rPr>
              <w:t xml:space="preserve"> del </w:t>
            </w:r>
            <w:r w:rsidR="001A6F6E">
              <w:rPr>
                <w:rFonts w:ascii="Arial" w:hAnsi="Arial" w:cs="Arial"/>
              </w:rPr>
              <w:t>cliente</w:t>
            </w:r>
            <w:r w:rsidRPr="00202854">
              <w:rPr>
                <w:rFonts w:ascii="Arial" w:hAnsi="Arial" w:cs="Arial"/>
              </w:rPr>
              <w:t xml:space="preserve">abajo del producto </w:t>
            </w:r>
            <w:r>
              <w:rPr>
                <w:rFonts w:ascii="Arial" w:hAnsi="Arial" w:cs="Arial"/>
              </w:rPr>
              <w:t>publicado</w:t>
            </w:r>
            <w:r w:rsidRPr="00202854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83ACD" w:rsidRPr="000D305F" w:rsidRDefault="00883ACD" w:rsidP="00DA3B2A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0D305F">
              <w:rPr>
                <w:rFonts w:ascii="Arial" w:hAnsi="Arial" w:cs="Arial"/>
              </w:rPr>
              <w:t xml:space="preserve">El RP le </w:t>
            </w:r>
            <w:r>
              <w:rPr>
                <w:rFonts w:ascii="Arial" w:hAnsi="Arial" w:cs="Arial"/>
              </w:rPr>
              <w:t>envia una notificación</w:t>
            </w:r>
            <w:r w:rsidRPr="000D305F">
              <w:rPr>
                <w:rFonts w:ascii="Arial" w:hAnsi="Arial" w:cs="Arial"/>
              </w:rPr>
              <w:t xml:space="preserve"> al </w:t>
            </w:r>
            <w:r w:rsidR="00DA3B2A">
              <w:rPr>
                <w:rFonts w:ascii="Arial" w:hAnsi="Arial" w:cs="Arial"/>
              </w:rPr>
              <w:t>contacto quien formuló lapregunta.</w:t>
            </w:r>
          </w:p>
        </w:tc>
        <w:tc>
          <w:tcPr>
            <w:tcW w:w="4279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51" w:name="_Toc293403847"/>
            <w:bookmarkStart w:id="352" w:name="_Toc294740025"/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51"/>
            <w:bookmarkEnd w:id="35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353" w:name="_Toc293403848"/>
            <w:bookmarkStart w:id="354" w:name="_Toc294740026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53"/>
            <w:bookmarkEnd w:id="354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5" w:name="_Toc293403849"/>
            <w:bookmarkStart w:id="356" w:name="_Toc294740027"/>
            <w:r w:rsidRPr="00624422">
              <w:rPr>
                <w:rFonts w:ascii="Arial" w:hAnsi="Arial" w:cs="Arial"/>
                <w:bCs/>
              </w:rPr>
              <w:t>Versión</w:t>
            </w:r>
            <w:bookmarkEnd w:id="355"/>
            <w:bookmarkEnd w:id="356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7" w:name="_Toc293403850"/>
            <w:bookmarkStart w:id="358" w:name="_Toc294740028"/>
            <w:r w:rsidRPr="00624422">
              <w:rPr>
                <w:rFonts w:ascii="Arial" w:hAnsi="Arial" w:cs="Arial"/>
                <w:bCs/>
              </w:rPr>
              <w:t>Fecha</w:t>
            </w:r>
            <w:bookmarkEnd w:id="357"/>
            <w:bookmarkEnd w:id="358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59" w:name="_Toc293403851"/>
            <w:bookmarkStart w:id="360" w:name="_Toc294740029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59"/>
            <w:bookmarkEnd w:id="360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1" w:name="_Toc293403852"/>
            <w:bookmarkStart w:id="362" w:name="_Toc294740030"/>
            <w:r w:rsidRPr="00624422">
              <w:rPr>
                <w:rFonts w:ascii="Arial" w:hAnsi="Arial" w:cs="Arial"/>
                <w:bCs/>
              </w:rPr>
              <w:t>Autor</w:t>
            </w:r>
            <w:bookmarkEnd w:id="361"/>
            <w:bookmarkEnd w:id="362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3" w:name="_Toc293403853"/>
            <w:bookmarkStart w:id="364" w:name="_Toc294740031"/>
            <w:r w:rsidRPr="00624422">
              <w:rPr>
                <w:rFonts w:ascii="Arial" w:hAnsi="Arial" w:cs="Arial"/>
                <w:bCs/>
              </w:rPr>
              <w:t>1.0</w:t>
            </w:r>
            <w:bookmarkEnd w:id="363"/>
            <w:bookmarkEnd w:id="364"/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5" w:name="_Toc293403854"/>
            <w:bookmarkStart w:id="366" w:name="_Toc294740032"/>
            <w:r w:rsidRPr="00624422">
              <w:rPr>
                <w:rFonts w:ascii="Arial" w:hAnsi="Arial" w:cs="Arial"/>
                <w:bCs/>
              </w:rPr>
              <w:t>15/05/11</w:t>
            </w:r>
            <w:bookmarkEnd w:id="365"/>
            <w:bookmarkEnd w:id="366"/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7" w:name="_Toc293403855"/>
            <w:bookmarkStart w:id="368" w:name="_Toc294740033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67"/>
            <w:bookmarkEnd w:id="368"/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369" w:name="_Toc293403856"/>
            <w:bookmarkStart w:id="370" w:name="_Toc294740034"/>
            <w:r w:rsidRPr="00624422">
              <w:rPr>
                <w:rFonts w:ascii="Arial" w:hAnsi="Arial" w:cs="Arial"/>
                <w:bCs/>
              </w:rPr>
              <w:t>Pintos, Javier</w:t>
            </w:r>
            <w:bookmarkEnd w:id="369"/>
            <w:bookmarkEnd w:id="370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4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152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782" w:type="dxa"/>
            <w:gridSpan w:val="6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</w:t>
            </w:r>
            <w:r w:rsidR="00617220">
              <w:rPr>
                <w:rFonts w:ascii="Arial" w:hAnsi="Arial" w:cs="Arial"/>
                <w:bCs/>
              </w:rPr>
              <w:t>cambió</w:t>
            </w:r>
            <w:r>
              <w:rPr>
                <w:rFonts w:ascii="Arial" w:hAnsi="Arial" w:cs="Arial"/>
                <w:bCs/>
              </w:rPr>
              <w:t xml:space="preserve"> nombre, actores, procedimiento del CU con validación</w:t>
            </w:r>
          </w:p>
        </w:tc>
        <w:tc>
          <w:tcPr>
            <w:tcW w:w="2007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2B2B93" w:rsidRDefault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</w:t>
      </w:r>
      <w:r w:rsidR="003B6598">
        <w:rPr>
          <w:rFonts w:ascii="Arial" w:hAnsi="Arial" w:cs="Arial"/>
          <w:i/>
          <w:u w:val="single"/>
          <w:lang w:val="es-ES"/>
        </w:rPr>
        <w:t xml:space="preserve"> CU 15</w:t>
      </w:r>
      <w:r w:rsidR="00DA3B2A" w:rsidRPr="00624422">
        <w:rPr>
          <w:rFonts w:ascii="Arial" w:hAnsi="Arial" w:cs="Arial"/>
        </w:rPr>
        <w:t>T</w:t>
      </w:r>
      <w:r w:rsidR="00DA3B2A" w:rsidRPr="00DA3B2A">
        <w:rPr>
          <w:rFonts w:ascii="Arial" w:hAnsi="Arial" w:cs="Arial"/>
          <w:i/>
          <w:u w:val="single"/>
        </w:rPr>
        <w:t>omar respuestas del cliente sobre una publicaci</w:t>
      </w:r>
      <w:r w:rsidR="00DA3B2A">
        <w:rPr>
          <w:rFonts w:ascii="Arial" w:hAnsi="Arial" w:cs="Arial"/>
          <w:i/>
          <w:u w:val="single"/>
        </w:rPr>
        <w:t xml:space="preserve">ón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883ACD" w:rsidRDefault="00883ACD">
      <w:pPr>
        <w:rPr>
          <w:rFonts w:ascii="Arial" w:hAnsi="Arial" w:cs="Arial"/>
          <w:i/>
          <w:u w:val="single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40116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96915" cy="340741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DA3B2A" w:rsidRDefault="00DA3B2A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88"/>
        <w:gridCol w:w="272"/>
        <w:gridCol w:w="890"/>
        <w:gridCol w:w="248"/>
        <w:gridCol w:w="1248"/>
        <w:gridCol w:w="307"/>
        <w:gridCol w:w="2856"/>
      </w:tblGrid>
      <w:tr w:rsidR="00E57EB2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bookmarkStart w:id="371" w:name="_Toc293403857"/>
            <w:bookmarkStart w:id="372" w:name="_Toc294740035"/>
            <w:r w:rsidRPr="00624422">
              <w:rPr>
                <w:rFonts w:ascii="Arial" w:hAnsi="Arial" w:cs="Arial"/>
                <w:bCs/>
              </w:rPr>
              <w:lastRenderedPageBreak/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D35BA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73" w:name="Casilla511"/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bookmarkEnd w:id="373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71"/>
            <w:bookmarkEnd w:id="372"/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Inscribir publici</w:t>
            </w:r>
            <w:r w:rsidR="00D13FEF" w:rsidRPr="00624422">
              <w:rPr>
                <w:rFonts w:ascii="Arial" w:hAnsi="Arial" w:cs="Arial"/>
                <w:color w:val="000000"/>
              </w:rPr>
              <w:t>tante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6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2B2B93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Registrar los datos de un publicitante en la entidad de publicidades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al </w:t>
            </w:r>
            <w:r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  <w:bCs/>
              </w:rPr>
              <w:t xml:space="preserve"> en la EP </w:t>
            </w:r>
            <w:r w:rsidRPr="00624422">
              <w:rPr>
                <w:rFonts w:ascii="Arial" w:hAnsi="Arial" w:cs="Arial"/>
              </w:rPr>
              <w:t>(entidad de publicidades)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E57EB2" w:rsidRPr="00624422" w:rsidRDefault="00E57EB2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ya se encuentra registrado en la entidad de publicidades.</w:t>
            </w:r>
          </w:p>
          <w:p w:rsidR="00A302BE" w:rsidRPr="00624422" w:rsidRDefault="00A302BE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desea registrarse.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4" w:name="_Toc294740036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74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5" w:name="_Toc294740037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75"/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E57EB2" w:rsidRPr="00624422">
              <w:rPr>
                <w:rFonts w:ascii="Arial" w:hAnsi="Arial" w:cs="Arial"/>
              </w:rPr>
              <w:t>El caso de uso comienza cuando el Cliente se presenta ante la EP.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E57EB2" w:rsidRPr="00624422">
              <w:rPr>
                <w:rFonts w:ascii="Arial" w:hAnsi="Arial" w:cs="Arial"/>
              </w:rPr>
              <w:t>El responsable de publicidades (RP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>) le pregunta al 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E57EB2" w:rsidRPr="00624422">
              <w:rPr>
                <w:rFonts w:ascii="Arial" w:hAnsi="Arial" w:cs="Arial"/>
              </w:rPr>
              <w:t>El Cliente le solicita al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registrarse como publicitante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verifica si el Cliente se encuentra inscripto dentro de la EP y el Cliente no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 El Cliente está inscripto.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ED56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le </w:t>
            </w:r>
            <w:r w:rsidR="00ED56FD">
              <w:rPr>
                <w:rFonts w:ascii="Arial" w:hAnsi="Arial" w:cs="Arial"/>
              </w:rPr>
              <w:t>pide nombre, apellido, dni, teléfono, e-mailydirecciónal Cliente para registrarlo</w:t>
            </w:r>
            <w:r w:rsidR="00E57EB2" w:rsidRPr="00624422">
              <w:rPr>
                <w:rFonts w:ascii="Arial" w:hAnsi="Arial" w:cs="Arial"/>
              </w:rPr>
              <w:t xml:space="preserve"> y el Cliente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5.A. El </w:t>
            </w:r>
            <w:r w:rsidR="00A302BE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brindar sus datos pe</w:t>
            </w:r>
            <w:r w:rsidR="001576C2" w:rsidRPr="00624422">
              <w:rPr>
                <w:rFonts w:ascii="Arial" w:hAnsi="Arial" w:cs="Arial"/>
              </w:rPr>
              <w:t>r</w:t>
            </w:r>
            <w:r w:rsidRPr="00624422">
              <w:rPr>
                <w:rFonts w:ascii="Arial" w:hAnsi="Arial" w:cs="Arial"/>
              </w:rPr>
              <w:t>sonales.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5.A.1 Se cancela el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E57EB2"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="00E57EB2" w:rsidRPr="00624422">
              <w:rPr>
                <w:rFonts w:ascii="Arial" w:hAnsi="Arial" w:cs="Arial"/>
              </w:rPr>
              <w:t xml:space="preserve"> registra al publicista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8437F6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E57EB2"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E57EB2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</w:rPr>
            </w:pPr>
            <w:bookmarkStart w:id="376" w:name="_Toc293403858"/>
            <w:bookmarkStart w:id="377" w:name="_Toc294740038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76"/>
            <w:bookmarkEnd w:id="377"/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bookmarkStart w:id="378" w:name="_Toc293403859"/>
            <w:bookmarkStart w:id="379" w:name="_Toc294740039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78"/>
            <w:bookmarkEnd w:id="379"/>
          </w:p>
        </w:tc>
      </w:tr>
      <w:tr w:rsidR="00E57EB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0" w:name="_Toc293403860"/>
            <w:bookmarkStart w:id="381" w:name="_Toc294740040"/>
            <w:r w:rsidRPr="00624422">
              <w:rPr>
                <w:rFonts w:ascii="Arial" w:hAnsi="Arial" w:cs="Arial"/>
                <w:bCs/>
              </w:rPr>
              <w:t>Versión</w:t>
            </w:r>
            <w:bookmarkEnd w:id="380"/>
            <w:bookmarkEnd w:id="381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2" w:name="_Toc293403861"/>
            <w:bookmarkStart w:id="383" w:name="_Toc294740041"/>
            <w:r w:rsidRPr="00624422">
              <w:rPr>
                <w:rFonts w:ascii="Arial" w:hAnsi="Arial" w:cs="Arial"/>
                <w:bCs/>
              </w:rPr>
              <w:t>Fecha</w:t>
            </w:r>
            <w:bookmarkEnd w:id="382"/>
            <w:bookmarkEnd w:id="383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4" w:name="_Toc293403862"/>
            <w:bookmarkStart w:id="385" w:name="_Toc294740042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84"/>
            <w:bookmarkEnd w:id="385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6" w:name="_Toc293403863"/>
            <w:bookmarkStart w:id="387" w:name="_Toc294740043"/>
            <w:r w:rsidRPr="00624422">
              <w:rPr>
                <w:rFonts w:ascii="Arial" w:hAnsi="Arial" w:cs="Arial"/>
                <w:bCs/>
              </w:rPr>
              <w:t>Autor</w:t>
            </w:r>
            <w:bookmarkEnd w:id="386"/>
            <w:bookmarkEnd w:id="387"/>
          </w:p>
        </w:tc>
      </w:tr>
      <w:tr w:rsidR="00E57EB2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88" w:name="_Toc293403864"/>
            <w:bookmarkStart w:id="389" w:name="_Toc294740044"/>
            <w:r w:rsidRPr="00624422">
              <w:rPr>
                <w:rFonts w:ascii="Arial" w:hAnsi="Arial" w:cs="Arial"/>
                <w:bCs/>
              </w:rPr>
              <w:t>1.1</w:t>
            </w:r>
            <w:bookmarkEnd w:id="388"/>
            <w:bookmarkEnd w:id="389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0" w:name="_Toc293403865"/>
            <w:bookmarkStart w:id="391" w:name="_Toc294740045"/>
            <w:r w:rsidRPr="00624422">
              <w:rPr>
                <w:rFonts w:ascii="Arial" w:hAnsi="Arial" w:cs="Arial"/>
                <w:bCs/>
              </w:rPr>
              <w:t>14/05/11</w:t>
            </w:r>
            <w:bookmarkEnd w:id="390"/>
            <w:bookmarkEnd w:id="391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2" w:name="_Toc293403866"/>
            <w:bookmarkStart w:id="393" w:name="_Toc29474004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92"/>
            <w:bookmarkEnd w:id="393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94" w:name="_Toc293403867"/>
            <w:bookmarkStart w:id="395" w:name="_Toc294740047"/>
            <w:r w:rsidRPr="00624422">
              <w:rPr>
                <w:rFonts w:ascii="Arial" w:hAnsi="Arial" w:cs="Arial"/>
                <w:bCs/>
              </w:rPr>
              <w:t>Atala, Jorge E</w:t>
            </w:r>
            <w:r w:rsidR="00A302BE" w:rsidRPr="00624422">
              <w:rPr>
                <w:rFonts w:ascii="Arial" w:hAnsi="Arial" w:cs="Arial"/>
                <w:bCs/>
              </w:rPr>
              <w:t>loy Alan</w:t>
            </w:r>
            <w:bookmarkEnd w:id="394"/>
            <w:bookmarkEnd w:id="395"/>
          </w:p>
        </w:tc>
      </w:tr>
      <w:tr w:rsidR="00ED56FD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detallaron los datos personales que se piden al cliente</w:t>
            </w:r>
            <w:r w:rsidR="008437F6">
              <w:rPr>
                <w:rFonts w:ascii="Arial" w:hAnsi="Arial" w:cs="Arial"/>
                <w:bCs/>
              </w:rPr>
              <w:t xml:space="preserve"> y se </w:t>
            </w:r>
            <w:r w:rsidR="00617220">
              <w:rPr>
                <w:rFonts w:ascii="Arial" w:hAnsi="Arial" w:cs="Arial"/>
                <w:bCs/>
              </w:rPr>
              <w:t>agregó</w:t>
            </w:r>
            <w:r w:rsidR="008437F6"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Atala, Jorge Eloy Alan</w:t>
            </w:r>
          </w:p>
        </w:tc>
      </w:tr>
    </w:tbl>
    <w:p w:rsidR="00C91C46" w:rsidRDefault="00C91C46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1</w:t>
      </w:r>
      <w:r w:rsidR="003B6598">
        <w:rPr>
          <w:rFonts w:ascii="Arial" w:hAnsi="Arial" w:cs="Arial"/>
          <w:i/>
          <w:u w:val="single"/>
          <w:lang w:val="es-ES"/>
        </w:rPr>
        <w:t>6</w:t>
      </w:r>
      <w:r w:rsidRPr="009F784C">
        <w:rPr>
          <w:rFonts w:ascii="Arial" w:hAnsi="Arial" w:cs="Arial"/>
          <w:i/>
          <w:color w:val="000000"/>
          <w:u w:val="single"/>
        </w:rPr>
        <w:t>Inscribir publicitante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A03B3D" w:rsidRDefault="00FA6D98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535839"/>
            <wp:effectExtent l="19050" t="0" r="254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177"/>
        <w:gridCol w:w="11"/>
        <w:gridCol w:w="1162"/>
        <w:gridCol w:w="248"/>
        <w:gridCol w:w="1248"/>
        <w:gridCol w:w="591"/>
        <w:gridCol w:w="2572"/>
      </w:tblGrid>
      <w:tr w:rsidR="009D35BA" w:rsidTr="002B2B93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bookmarkStart w:id="396" w:name="_Toc293403868"/>
            <w:bookmarkStart w:id="397" w:name="_Toc29474004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98" w:name="Casilla5111"/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bookmarkEnd w:id="398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96"/>
            <w:bookmarkEnd w:id="397"/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Tomar pedido de publicidad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7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Alta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="002B2B93" w:rsidRPr="00624422">
              <w:rPr>
                <w:rFonts w:ascii="Arial" w:hAnsi="Arial" w:cs="Arial"/>
              </w:rPr>
              <w:t xml:space="preserve">Si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7B86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  <w:lang w:eastAsia="en-US"/>
              </w:rPr>
            </w:r>
            <w:r w:rsidR="00EF2AB2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ED56FD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 w:rsidR="00ED56FD">
              <w:rPr>
                <w:rFonts w:ascii="Arial" w:hAnsi="Arial" w:cs="Arial"/>
              </w:rPr>
              <w:t>Recibir el pedido de publicación de una publicidad al cliente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677B86"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recibe una publicidad del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9D35BA" w:rsidRPr="00624422" w:rsidRDefault="009D35BA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</w:t>
            </w:r>
            <w:r w:rsidR="00624422" w:rsidRPr="00624422">
              <w:rPr>
                <w:rFonts w:ascii="Arial" w:hAnsi="Arial" w:cs="Arial"/>
              </w:rPr>
              <w:t>está</w:t>
            </w:r>
            <w:r w:rsidR="00EA0455" w:rsidRPr="00624422">
              <w:rPr>
                <w:rFonts w:ascii="Arial" w:hAnsi="Arial" w:cs="Arial"/>
              </w:rPr>
              <w:t xml:space="preserve"> ingresado</w:t>
            </w:r>
            <w:r w:rsidRPr="00624422">
              <w:rPr>
                <w:rFonts w:ascii="Arial" w:hAnsi="Arial" w:cs="Arial"/>
              </w:rPr>
              <w:t xml:space="preserve"> en la Entidad de publicidades (EP).</w:t>
            </w:r>
          </w:p>
          <w:p w:rsidR="00EA0455" w:rsidRPr="00624422" w:rsidRDefault="00EA0455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no desea ingresar la publicidad.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99" w:name="_Toc294740049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99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0" w:name="_Toc29474005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00"/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F01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9D35BA" w:rsidRPr="00624422">
              <w:rPr>
                <w:rFonts w:ascii="Arial" w:hAnsi="Arial" w:cs="Arial"/>
              </w:rPr>
              <w:t xml:space="preserve">El caso de uso comienza cuando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EA0455" w:rsidRPr="00624422">
              <w:rPr>
                <w:rFonts w:ascii="Arial" w:hAnsi="Arial" w:cs="Arial"/>
              </w:rPr>
              <w:t xml:space="preserve"> se presenta ante la EP</w:t>
            </w:r>
            <w:r w:rsidR="009D35BA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F015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9D35BA" w:rsidRPr="00624422">
              <w:rPr>
                <w:rFonts w:ascii="Arial" w:hAnsi="Arial" w:cs="Arial"/>
              </w:rPr>
              <w:t>El responsable de publicidades (RP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) le pregunta al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9D35BA" w:rsidRPr="00624422">
              <w:rPr>
                <w:rFonts w:ascii="Arial" w:hAnsi="Arial" w:cs="Arial"/>
              </w:rPr>
              <w:t>El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9D35BA" w:rsidRPr="00624422">
              <w:rPr>
                <w:rFonts w:ascii="Arial" w:hAnsi="Arial" w:cs="Arial"/>
              </w:rPr>
              <w:t xml:space="preserve"> le solicita al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registrar una publicidad en la EP</w:t>
            </w:r>
            <w:r w:rsidR="001576C2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Sverifica</w:t>
            </w:r>
            <w:r w:rsidR="009D35BA" w:rsidRPr="00624422">
              <w:rPr>
                <w:rFonts w:ascii="Arial" w:hAnsi="Arial" w:cs="Arial"/>
              </w:rPr>
              <w:t xml:space="preserve"> si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se encuentra inscripto dentro de la EP y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4.A.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Pr="00624422">
              <w:rPr>
                <w:rFonts w:ascii="Arial" w:hAnsi="Arial" w:cs="Arial"/>
              </w:rPr>
              <w:t xml:space="preserve"> no está inscripto.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4.A.1 Se cancela Caso de Uso.</w:t>
            </w:r>
          </w:p>
        </w:tc>
      </w:tr>
      <w:tr w:rsidR="00ED56FD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D56FD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5.El RPS le muestra los formatos de publicidad disponibles y el cliente elige uno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D56FD" w:rsidRDefault="00C874C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 El cliente no selecciona ningún formato disponible</w:t>
            </w:r>
          </w:p>
          <w:p w:rsidR="00C874C8" w:rsidRPr="00624422" w:rsidRDefault="00C874C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 Se cancela el caso de uso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C874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le pide </w:t>
            </w:r>
            <w:r>
              <w:rPr>
                <w:rFonts w:ascii="Arial" w:hAnsi="Arial" w:cs="Arial"/>
              </w:rPr>
              <w:t>el diseño</w:t>
            </w:r>
            <w:r w:rsidR="009D35BA" w:rsidRPr="00624422">
              <w:rPr>
                <w:rFonts w:ascii="Arial" w:hAnsi="Arial" w:cs="Arial"/>
              </w:rPr>
              <w:t xml:space="preserve"> de la publicidad</w:t>
            </w:r>
            <w:r w:rsidR="00C874C8">
              <w:rPr>
                <w:rFonts w:ascii="Arial" w:hAnsi="Arial" w:cs="Arial"/>
              </w:rPr>
              <w:t xml:space="preserve"> y el período de su publicación</w:t>
            </w:r>
            <w:r w:rsidR="009D35BA" w:rsidRPr="00624422">
              <w:rPr>
                <w:rFonts w:ascii="Arial" w:hAnsi="Arial" w:cs="Arial"/>
              </w:rPr>
              <w:t xml:space="preserve"> al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para registrarla y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9D35BA" w:rsidRPr="00624422">
              <w:rPr>
                <w:rFonts w:ascii="Arial" w:hAnsi="Arial" w:cs="Arial"/>
              </w:rPr>
              <w:t xml:space="preserve">.A. El </w:t>
            </w:r>
            <w:r w:rsidR="00F01575">
              <w:rPr>
                <w:rFonts w:ascii="Arial" w:hAnsi="Arial" w:cs="Arial"/>
              </w:rPr>
              <w:t>c</w:t>
            </w:r>
            <w:r w:rsidR="00677B86" w:rsidRPr="00624422">
              <w:rPr>
                <w:rFonts w:ascii="Arial" w:hAnsi="Arial" w:cs="Arial"/>
              </w:rPr>
              <w:t>liente</w:t>
            </w:r>
            <w:r w:rsidR="009D35BA" w:rsidRPr="00624422">
              <w:rPr>
                <w:rFonts w:ascii="Arial" w:hAnsi="Arial" w:cs="Arial"/>
              </w:rPr>
              <w:t xml:space="preserve"> no desea ingresar la publicidad.</w:t>
            </w:r>
          </w:p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9D35BA" w:rsidRPr="00624422">
              <w:rPr>
                <w:rFonts w:ascii="Arial" w:hAnsi="Arial" w:cs="Arial"/>
              </w:rPr>
              <w:t>.A.1 Se cancela el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D35BA"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="009D35BA" w:rsidRPr="00624422">
              <w:rPr>
                <w:rFonts w:ascii="Arial" w:hAnsi="Arial" w:cs="Arial"/>
              </w:rPr>
              <w:t xml:space="preserve"> registra la publicidad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ED56F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  <w:r w:rsidR="009D35BA"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9D35BA" w:rsidTr="002B2B93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1576C2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</w:rPr>
            </w:pPr>
            <w:bookmarkStart w:id="401" w:name="_Toc293403869"/>
            <w:bookmarkStart w:id="402" w:name="_Toc294740051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01"/>
            <w:bookmarkEnd w:id="402"/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bookmarkStart w:id="403" w:name="_Toc293403870"/>
            <w:bookmarkStart w:id="404" w:name="_Toc29474005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03"/>
            <w:bookmarkEnd w:id="404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5" w:name="_Toc293403871"/>
            <w:bookmarkStart w:id="406" w:name="_Toc294740053"/>
            <w:r w:rsidRPr="00624422">
              <w:rPr>
                <w:rFonts w:ascii="Arial" w:hAnsi="Arial" w:cs="Arial"/>
                <w:bCs/>
              </w:rPr>
              <w:t>Versión</w:t>
            </w:r>
            <w:bookmarkEnd w:id="405"/>
            <w:bookmarkEnd w:id="406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7" w:name="_Toc293403872"/>
            <w:bookmarkStart w:id="408" w:name="_Toc294740054"/>
            <w:r w:rsidRPr="00624422">
              <w:rPr>
                <w:rFonts w:ascii="Arial" w:hAnsi="Arial" w:cs="Arial"/>
                <w:bCs/>
              </w:rPr>
              <w:t>Fecha</w:t>
            </w:r>
            <w:bookmarkEnd w:id="407"/>
            <w:bookmarkEnd w:id="408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9" w:name="_Toc293403873"/>
            <w:bookmarkStart w:id="410" w:name="_Toc29474005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09"/>
            <w:bookmarkEnd w:id="410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1" w:name="_Toc293403874"/>
            <w:bookmarkStart w:id="412" w:name="_Toc294740056"/>
            <w:r w:rsidRPr="00624422">
              <w:rPr>
                <w:rFonts w:ascii="Arial" w:hAnsi="Arial" w:cs="Arial"/>
                <w:bCs/>
              </w:rPr>
              <w:t>Autor</w:t>
            </w:r>
            <w:bookmarkEnd w:id="411"/>
            <w:bookmarkEnd w:id="412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13" w:name="_Toc293403875"/>
            <w:bookmarkStart w:id="414" w:name="_Toc294740057"/>
            <w:r w:rsidRPr="00624422">
              <w:rPr>
                <w:rFonts w:ascii="Arial" w:hAnsi="Arial" w:cs="Arial"/>
                <w:bCs/>
              </w:rPr>
              <w:t>1.1</w:t>
            </w:r>
            <w:bookmarkEnd w:id="413"/>
            <w:bookmarkEnd w:id="414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5" w:name="_Toc293403876"/>
            <w:bookmarkStart w:id="416" w:name="_Toc294740058"/>
            <w:r w:rsidRPr="00624422">
              <w:rPr>
                <w:rFonts w:ascii="Arial" w:hAnsi="Arial" w:cs="Arial"/>
                <w:bCs/>
              </w:rPr>
              <w:t>14/05/11</w:t>
            </w:r>
            <w:bookmarkEnd w:id="415"/>
            <w:bookmarkEnd w:id="416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7" w:name="_Toc293403877"/>
            <w:bookmarkStart w:id="418" w:name="_Toc29474005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17"/>
            <w:bookmarkEnd w:id="418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34C3E" w:rsidP="00624422">
            <w:pPr>
              <w:rPr>
                <w:rFonts w:ascii="Arial" w:hAnsi="Arial" w:cs="Arial"/>
                <w:bCs/>
              </w:rPr>
            </w:pPr>
            <w:bookmarkStart w:id="419" w:name="_Toc293403878"/>
            <w:bookmarkStart w:id="420" w:name="_Toc294740060"/>
            <w:r w:rsidRPr="00624422">
              <w:rPr>
                <w:rFonts w:ascii="Arial" w:hAnsi="Arial" w:cs="Arial"/>
                <w:bCs/>
              </w:rPr>
              <w:t>Atala, Jorge Eloy Alan</w:t>
            </w:r>
            <w:bookmarkEnd w:id="419"/>
            <w:bookmarkEnd w:id="420"/>
          </w:p>
        </w:tc>
      </w:tr>
      <w:tr w:rsidR="00C874C8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C874C8" w:rsidRPr="00624422" w:rsidRDefault="00C874C8" w:rsidP="00C874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detallan los datos de la publicidad que se le piden al cliente, se </w:t>
            </w:r>
            <w:r w:rsidR="00796D54">
              <w:rPr>
                <w:rFonts w:ascii="Arial" w:hAnsi="Arial" w:cs="Arial"/>
                <w:bCs/>
              </w:rPr>
              <w:t>corrige</w:t>
            </w:r>
            <w:r>
              <w:rPr>
                <w:rFonts w:ascii="Arial" w:hAnsi="Arial" w:cs="Arial"/>
                <w:bCs/>
              </w:rPr>
              <w:t xml:space="preserve"> la numeración el caso de uso y se agrega que el cliente deba seleccionar por formatos predefinidos de publicidad</w:t>
            </w:r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C874C8" w:rsidRPr="00624422" w:rsidRDefault="00C874C8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Atala, Jorge Eloy Alan</w:t>
            </w:r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 xml:space="preserve">– CU </w:t>
      </w:r>
      <w:r w:rsidR="003B6598" w:rsidRPr="00F01575">
        <w:rPr>
          <w:rFonts w:ascii="Arial" w:hAnsi="Arial" w:cs="Arial"/>
          <w:i/>
          <w:u w:val="single"/>
          <w:lang w:val="es-ES"/>
        </w:rPr>
        <w:t>17</w:t>
      </w:r>
      <w:r w:rsidRPr="00F01575">
        <w:rPr>
          <w:rFonts w:ascii="Arial" w:hAnsi="Arial" w:cs="Arial"/>
          <w:i/>
          <w:color w:val="000000"/>
          <w:u w:val="single"/>
        </w:rPr>
        <w:t>Tomar pedido de publicidad</w:t>
      </w:r>
      <w:r w:rsidRPr="00F01575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617220" w:rsidRDefault="00E2487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31510" cy="1702429"/>
            <wp:effectExtent l="19050" t="0" r="254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</w:rPr>
            </w:pPr>
            <w:bookmarkStart w:id="421" w:name="_Toc294740061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421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Publicar </w:t>
            </w:r>
            <w:r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nuncio</w:t>
            </w:r>
            <w:r>
              <w:rPr>
                <w:rFonts w:ascii="Arial" w:hAnsi="Arial" w:cs="Arial"/>
              </w:rPr>
              <w:t xml:space="preserve"> publicitario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</w:t>
            </w:r>
            <w:r w:rsidR="007D3F42">
              <w:rPr>
                <w:rFonts w:ascii="Arial" w:hAnsi="Arial" w:cs="Arial"/>
              </w:rPr>
              <w:t>8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Responsable de Publicidades</w:t>
            </w:r>
          </w:p>
        </w:tc>
        <w:tc>
          <w:tcPr>
            <w:tcW w:w="4994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EF2AB2" w:rsidRPr="00624422">
              <w:rPr>
                <w:rFonts w:ascii="Arial" w:hAnsi="Arial" w:cs="Arial"/>
              </w:rPr>
            </w:r>
            <w:r w:rsidR="00EF2AB2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Determinar los pedidos de publicidad disponibles y publicar los anuncios</w:t>
            </w:r>
            <w:r>
              <w:rPr>
                <w:rFonts w:ascii="Arial" w:hAnsi="Arial" w:cs="Arial"/>
              </w:rPr>
              <w:t xml:space="preserve"> publicitarios</w:t>
            </w:r>
            <w:r w:rsidRPr="00624422">
              <w:rPr>
                <w:rFonts w:ascii="Arial" w:hAnsi="Arial" w:cs="Arial"/>
              </w:rPr>
              <w:t xml:space="preserve"> correspondientes.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>Se publicó el anuncio publicitario.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No existen pedidos de publicidad disponibles.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2" w:name="_Toc294740062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22"/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3" w:name="_Toc294740063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23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Responsable de Publicaciones (RP) busca los pedidos de publicidades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obtiene los pedidos de publicidad pendientes.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2.A. No existen pedidos de publicidad pendientes.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2.A.1. Se cancela le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confecciona los anuncios correspondientes para cada pedido de publicidad de acuerdo con las especificaciones.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812847" w:rsidRDefault="00883ACD" w:rsidP="008437F6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812847">
              <w:rPr>
                <w:rFonts w:ascii="Arial" w:hAnsi="Arial" w:cs="Arial"/>
              </w:rPr>
              <w:t>El RP publica en el lugar correspondiente los anuncios.</w:t>
            </w:r>
          </w:p>
        </w:tc>
        <w:tc>
          <w:tcPr>
            <w:tcW w:w="4288" w:type="dxa"/>
            <w:gridSpan w:val="3"/>
          </w:tcPr>
          <w:p w:rsidR="00883ACD" w:rsidRPr="00624422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24" w:name="_Toc293403879"/>
            <w:bookmarkStart w:id="425" w:name="_Toc294740064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24"/>
            <w:bookmarkEnd w:id="425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24422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26" w:name="_Toc293403880"/>
            <w:bookmarkStart w:id="427" w:name="_Toc294740065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26"/>
            <w:bookmarkEnd w:id="427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28" w:name="_Toc293403881"/>
            <w:bookmarkStart w:id="429" w:name="_Toc294740066"/>
            <w:r w:rsidRPr="00624422">
              <w:rPr>
                <w:rFonts w:ascii="Arial" w:hAnsi="Arial" w:cs="Arial"/>
                <w:bCs/>
              </w:rPr>
              <w:t>Versión</w:t>
            </w:r>
            <w:bookmarkEnd w:id="428"/>
            <w:bookmarkEnd w:id="429"/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0" w:name="_Toc293403882"/>
            <w:bookmarkStart w:id="431" w:name="_Toc294740067"/>
            <w:r w:rsidRPr="00624422">
              <w:rPr>
                <w:rFonts w:ascii="Arial" w:hAnsi="Arial" w:cs="Arial"/>
                <w:bCs/>
              </w:rPr>
              <w:t>Fecha</w:t>
            </w:r>
            <w:bookmarkEnd w:id="430"/>
            <w:bookmarkEnd w:id="431"/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2" w:name="_Toc293403883"/>
            <w:bookmarkStart w:id="433" w:name="_Toc294740068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32"/>
            <w:bookmarkEnd w:id="433"/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4" w:name="_Toc293403884"/>
            <w:bookmarkStart w:id="435" w:name="_Toc294740069"/>
            <w:r w:rsidRPr="00624422">
              <w:rPr>
                <w:rFonts w:ascii="Arial" w:hAnsi="Arial" w:cs="Arial"/>
                <w:bCs/>
              </w:rPr>
              <w:t>Autor</w:t>
            </w:r>
            <w:bookmarkEnd w:id="434"/>
            <w:bookmarkEnd w:id="435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6" w:name="_Toc293403885"/>
            <w:bookmarkStart w:id="437" w:name="_Toc294740070"/>
            <w:r w:rsidRPr="00624422">
              <w:rPr>
                <w:rFonts w:ascii="Arial" w:hAnsi="Arial" w:cs="Arial"/>
                <w:bCs/>
              </w:rPr>
              <w:t>1.0</w:t>
            </w:r>
            <w:bookmarkEnd w:id="436"/>
            <w:bookmarkEnd w:id="437"/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38" w:name="_Toc293403886"/>
            <w:bookmarkStart w:id="439" w:name="_Toc294740071"/>
            <w:r w:rsidRPr="00624422">
              <w:rPr>
                <w:rFonts w:ascii="Arial" w:hAnsi="Arial" w:cs="Arial"/>
                <w:bCs/>
              </w:rPr>
              <w:t>15/05/11</w:t>
            </w:r>
            <w:bookmarkEnd w:id="438"/>
            <w:bookmarkEnd w:id="439"/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40" w:name="_Toc293403887"/>
            <w:bookmarkStart w:id="441" w:name="_Toc294740072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40"/>
            <w:bookmarkEnd w:id="441"/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bookmarkStart w:id="442" w:name="_Toc293403888"/>
            <w:bookmarkStart w:id="443" w:name="_Toc294740073"/>
            <w:r w:rsidRPr="00624422">
              <w:rPr>
                <w:rFonts w:ascii="Arial" w:hAnsi="Arial" w:cs="Arial"/>
                <w:bCs/>
              </w:rPr>
              <w:t>Pintos, Javier</w:t>
            </w:r>
            <w:bookmarkEnd w:id="442"/>
            <w:bookmarkEnd w:id="443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Cambio nombre de CU</w:t>
            </w:r>
          </w:p>
        </w:tc>
        <w:tc>
          <w:tcPr>
            <w:tcW w:w="2020" w:type="dxa"/>
          </w:tcPr>
          <w:p w:rsidR="00883ACD" w:rsidRPr="00624422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 w:rsidP="002B2B93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3B6598" w:rsidRPr="00F01575">
        <w:rPr>
          <w:rFonts w:ascii="Arial" w:hAnsi="Arial" w:cs="Arial"/>
          <w:i/>
          <w:u w:val="single"/>
          <w:lang w:val="es-ES"/>
        </w:rPr>
        <w:t>18</w:t>
      </w:r>
      <w:r w:rsidRPr="00F01575">
        <w:rPr>
          <w:rFonts w:ascii="Arial" w:hAnsi="Arial" w:cs="Arial"/>
          <w:i/>
          <w:color w:val="000000"/>
          <w:u w:val="single"/>
        </w:rPr>
        <w:t>Publicar anuncio publicitario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lastRenderedPageBreak/>
        <w:drawing>
          <wp:inline distT="0" distB="0" distL="0" distR="0">
            <wp:extent cx="4667250" cy="2576830"/>
            <wp:effectExtent l="19050" t="0" r="0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846"/>
        <w:gridCol w:w="4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</w:rPr>
            </w:pPr>
            <w:bookmarkStart w:id="444" w:name="_Toc294740074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44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7593" w:type="dxa"/>
            <w:gridSpan w:val="7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2442" w:type="dxa"/>
            <w:gridSpan w:val="2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7593" w:type="dxa"/>
            <w:gridSpan w:val="7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eastAsia="Times New Roman" w:hAnsi="Arial" w:cs="Arial"/>
                <w:color w:val="000000"/>
                <w:lang w:val="es-ES" w:eastAsia="es-ES"/>
              </w:rPr>
              <w:t>Tomar denuncia de publicación inadecuada</w:t>
            </w:r>
          </w:p>
        </w:tc>
        <w:tc>
          <w:tcPr>
            <w:tcW w:w="2442" w:type="dxa"/>
            <w:gridSpan w:val="2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7D3F42">
              <w:rPr>
                <w:rFonts w:ascii="Arial" w:hAnsi="Arial" w:cs="Arial"/>
              </w:rPr>
              <w:t>19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Cliente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Tomar una denuncia de publicación indebida por parte de un Cliente e informar la situación para un posterior análisis.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Éxito:</w:t>
            </w:r>
            <w:r w:rsidRPr="00696FEF">
              <w:rPr>
                <w:rFonts w:ascii="Arial" w:hAnsi="Arial" w:cs="Arial"/>
                <w:bCs/>
              </w:rPr>
              <w:t xml:space="preserve"> Se tomaron los datos de la denuncia de una publicación.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se confirma el pedido de Denuncia</w:t>
            </w:r>
            <w:r w:rsidRPr="00696FEF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5" w:name="_Toc294740075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45"/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6" w:name="_Toc294740076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46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se presenta ante al Responsable de publicaciones (RP).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(RP) responsable de publicaciones le pregunta al Cliente qué necesita.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informa al RP que existe un producto que no cumple con los términos y condiciones.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AR"/>
              </w:rPr>
              <w:t xml:space="preserve">El RP solicita al Cliente su DNI para validar que el mismo esté inscripto y el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  <w:lang w:val="es-AR"/>
              </w:rPr>
              <w:t>le otorga la identificación</w:t>
            </w:r>
          </w:p>
        </w:tc>
        <w:tc>
          <w:tcPr>
            <w:tcW w:w="4288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 El Clienteno otorga la identificación.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02854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RP valida los datos de inscripción y el Clienteesta inscripto.</w:t>
            </w:r>
          </w:p>
        </w:tc>
        <w:tc>
          <w:tcPr>
            <w:tcW w:w="4288" w:type="dxa"/>
            <w:gridSpan w:val="3"/>
          </w:tcPr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 El Clienteno </w:t>
            </w:r>
            <w:r w:rsidR="00617220">
              <w:rPr>
                <w:rFonts w:ascii="Arial" w:hAnsi="Arial" w:cs="Arial"/>
              </w:rPr>
              <w:t>está</w:t>
            </w:r>
            <w:r>
              <w:rPr>
                <w:rFonts w:ascii="Arial" w:hAnsi="Arial" w:cs="Arial"/>
              </w:rPr>
              <w:t xml:space="preserve"> inscripto. </w:t>
            </w:r>
          </w:p>
          <w:p w:rsidR="00883ACD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5.A.1. El Clientedebe inscribirse como cliente.</w:t>
            </w:r>
          </w:p>
          <w:p w:rsidR="00883ACD" w:rsidRPr="00624422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5.A.2.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 xml:space="preserve">El RP solicita al </w:t>
            </w:r>
            <w:r>
              <w:rPr>
                <w:rFonts w:ascii="Arial" w:hAnsi="Arial" w:cs="Arial"/>
              </w:rPr>
              <w:t>Cliente</w:t>
            </w:r>
            <w:r w:rsidRPr="00264298">
              <w:rPr>
                <w:rFonts w:ascii="Arial" w:hAnsi="Arial" w:cs="Arial"/>
              </w:rPr>
              <w:t xml:space="preserve"> los datos del producto a denunciar.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aporta los datos del producto en cuestión.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los datos del producto a denunciar y solicita al Cliente una breve descripción del motivo de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le expresa al RP el motivo de la denuncia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el motivo y solicita al Cliente que confirme el pedido de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Cliente confirma la denuncia.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696FEF">
              <w:rPr>
                <w:rFonts w:ascii="Arial" w:hAnsi="Arial" w:cs="Arial"/>
              </w:rPr>
              <w:t>.A. El Cliente no confirma la denuncia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696FEF">
              <w:rPr>
                <w:rFonts w:ascii="Arial" w:hAnsi="Arial" w:cs="Arial"/>
              </w:rPr>
              <w:t>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264298" w:rsidRDefault="00883ACD" w:rsidP="008437F6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264298">
              <w:rPr>
                <w:rFonts w:ascii="Arial" w:hAnsi="Arial" w:cs="Arial"/>
              </w:rPr>
              <w:t>El RP toma la denuncia con los datos del producto y los motivos de la denuncia para el posterior análisis.</w:t>
            </w:r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47" w:name="_Toc293403889"/>
            <w:bookmarkStart w:id="448" w:name="_Toc294740077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47"/>
            <w:bookmarkEnd w:id="448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49" w:name="_Toc293403890"/>
            <w:bookmarkStart w:id="450" w:name="_Toc294740078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49"/>
            <w:bookmarkEnd w:id="450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1" w:name="_Toc293403891"/>
            <w:bookmarkStart w:id="452" w:name="_Toc294740079"/>
            <w:r w:rsidRPr="00696FEF">
              <w:rPr>
                <w:rFonts w:ascii="Arial" w:hAnsi="Arial" w:cs="Arial"/>
                <w:bCs/>
              </w:rPr>
              <w:t>Versión</w:t>
            </w:r>
            <w:bookmarkEnd w:id="451"/>
            <w:bookmarkEnd w:id="452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3" w:name="_Toc293403892"/>
            <w:bookmarkStart w:id="454" w:name="_Toc294740080"/>
            <w:r w:rsidRPr="00696FEF">
              <w:rPr>
                <w:rFonts w:ascii="Arial" w:hAnsi="Arial" w:cs="Arial"/>
                <w:bCs/>
              </w:rPr>
              <w:t>Fecha</w:t>
            </w:r>
            <w:bookmarkEnd w:id="453"/>
            <w:bookmarkEnd w:id="454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5" w:name="_Toc293403893"/>
            <w:bookmarkStart w:id="456" w:name="_Toc294740081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55"/>
            <w:bookmarkEnd w:id="456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7" w:name="_Toc293403894"/>
            <w:bookmarkStart w:id="458" w:name="_Toc294740082"/>
            <w:r w:rsidRPr="00696FEF">
              <w:rPr>
                <w:rFonts w:ascii="Arial" w:hAnsi="Arial" w:cs="Arial"/>
                <w:bCs/>
              </w:rPr>
              <w:t>Autor</w:t>
            </w:r>
            <w:bookmarkEnd w:id="457"/>
            <w:bookmarkEnd w:id="458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59" w:name="_Toc293403895"/>
            <w:bookmarkStart w:id="460" w:name="_Toc294740083"/>
            <w:r w:rsidRPr="00696FEF">
              <w:rPr>
                <w:rFonts w:ascii="Arial" w:hAnsi="Arial" w:cs="Arial"/>
                <w:bCs/>
              </w:rPr>
              <w:t>1.0</w:t>
            </w:r>
            <w:bookmarkEnd w:id="459"/>
            <w:bookmarkEnd w:id="460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1" w:name="_Toc293403896"/>
            <w:bookmarkStart w:id="462" w:name="_Toc294740084"/>
            <w:r w:rsidRPr="00696FEF">
              <w:rPr>
                <w:rFonts w:ascii="Arial" w:hAnsi="Arial" w:cs="Arial"/>
                <w:bCs/>
              </w:rPr>
              <w:t>15/05/11</w:t>
            </w:r>
            <w:bookmarkEnd w:id="461"/>
            <w:bookmarkEnd w:id="462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3" w:name="_Toc293403897"/>
            <w:bookmarkStart w:id="464" w:name="_Toc294740085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63"/>
            <w:bookmarkEnd w:id="464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65" w:name="_Toc293403898"/>
            <w:bookmarkStart w:id="466" w:name="_Toc294740086"/>
            <w:r w:rsidRPr="00696FEF">
              <w:rPr>
                <w:rFonts w:ascii="Arial" w:hAnsi="Arial" w:cs="Arial"/>
                <w:bCs/>
              </w:rPr>
              <w:t>Pintos, Javier</w:t>
            </w:r>
            <w:bookmarkEnd w:id="465"/>
            <w:bookmarkEnd w:id="466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agregó la validación y cambio de nombre de actores</w:t>
            </w:r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617220" w:rsidRDefault="00617220" w:rsidP="00721117">
      <w:pPr>
        <w:rPr>
          <w:rFonts w:ascii="Arial" w:hAnsi="Arial" w:cs="Arial"/>
          <w:i/>
          <w:u w:val="single"/>
          <w:lang w:val="es-ES"/>
        </w:rPr>
      </w:pPr>
    </w:p>
    <w:p w:rsidR="00617220" w:rsidRDefault="00617220" w:rsidP="00721117">
      <w:pPr>
        <w:rPr>
          <w:rFonts w:ascii="Arial" w:hAnsi="Arial" w:cs="Arial"/>
          <w:i/>
          <w:u w:val="single"/>
          <w:lang w:val="es-ES"/>
        </w:rPr>
      </w:pPr>
    </w:p>
    <w:p w:rsidR="0040116A" w:rsidRDefault="0040116A" w:rsidP="00721117">
      <w:pPr>
        <w:rPr>
          <w:rFonts w:ascii="Arial" w:hAnsi="Arial" w:cs="Arial"/>
          <w:i/>
          <w:u w:val="single"/>
          <w:lang w:val="es-ES"/>
        </w:rPr>
      </w:pPr>
    </w:p>
    <w:p w:rsidR="0040116A" w:rsidRDefault="0040116A" w:rsidP="00721117">
      <w:pPr>
        <w:rPr>
          <w:rFonts w:ascii="Arial" w:hAnsi="Arial" w:cs="Arial"/>
          <w:i/>
          <w:u w:val="single"/>
          <w:lang w:val="es-ES"/>
        </w:rPr>
      </w:pPr>
    </w:p>
    <w:p w:rsidR="00617220" w:rsidRDefault="00617220" w:rsidP="00721117">
      <w:pPr>
        <w:rPr>
          <w:rFonts w:ascii="Arial" w:hAnsi="Arial" w:cs="Arial"/>
          <w:i/>
          <w:u w:val="single"/>
          <w:lang w:val="es-ES"/>
        </w:rPr>
      </w:pPr>
    </w:p>
    <w:p w:rsidR="00617220" w:rsidRDefault="00617220" w:rsidP="00721117">
      <w:pPr>
        <w:rPr>
          <w:rFonts w:ascii="Arial" w:hAnsi="Arial" w:cs="Arial"/>
          <w:i/>
          <w:u w:val="single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</w:t>
      </w:r>
      <w:r w:rsidR="007D3F42">
        <w:rPr>
          <w:rFonts w:ascii="Arial" w:hAnsi="Arial" w:cs="Arial"/>
          <w:i/>
          <w:u w:val="single"/>
          <w:lang w:val="es-ES"/>
        </w:rPr>
        <w:t>19</w:t>
      </w:r>
      <w:r w:rsidRPr="00F01575">
        <w:rPr>
          <w:rFonts w:ascii="Arial" w:hAnsi="Arial" w:cs="Arial"/>
          <w:i/>
          <w:color w:val="000000"/>
          <w:u w:val="single"/>
          <w:lang w:val="es-ES"/>
        </w:rPr>
        <w:t>Tomar denuncia de publicación inadecuada</w:t>
      </w:r>
      <w:r w:rsidRPr="00733CAE">
        <w:rPr>
          <w:rFonts w:ascii="Arial" w:hAnsi="Arial" w:cs="Arial"/>
          <w:i/>
          <w:u w:val="single"/>
          <w:lang w:val="es-ES"/>
        </w:rPr>
        <w:t xml:space="preserve">(curso </w:t>
      </w:r>
      <w:r w:rsidRPr="00733CAE">
        <w:rPr>
          <w:rFonts w:ascii="Arial" w:hAnsi="Arial" w:cs="Arial"/>
          <w:i/>
          <w:u w:val="single"/>
          <w:lang w:val="es-ES"/>
        </w:rPr>
        <w:lastRenderedPageBreak/>
        <w:t>normal)</w:t>
      </w:r>
    </w:p>
    <w:p w:rsidR="002B2B93" w:rsidRDefault="002B2B93">
      <w:pPr>
        <w:rPr>
          <w:rFonts w:ascii="Arial" w:hAnsi="Arial" w:cs="Arial"/>
          <w:noProof/>
          <w:lang w:val="es-ES_tradnl" w:eastAsia="es-ES_tradnl" w:bidi="ar-SA"/>
        </w:rPr>
      </w:pPr>
    </w:p>
    <w:p w:rsidR="0040116A" w:rsidRDefault="0040116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27700" cy="41922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20" w:rsidRDefault="00617220">
      <w:pPr>
        <w:rPr>
          <w:rFonts w:ascii="Arial" w:hAnsi="Arial" w:cs="Arial"/>
          <w:lang w:val="es-ES"/>
        </w:rPr>
      </w:pPr>
    </w:p>
    <w:p w:rsidR="00617220" w:rsidRDefault="00617220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3ACD" w:rsidRPr="00EB41D3" w:rsidTr="008437F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</w:rPr>
            </w:pPr>
            <w:bookmarkStart w:id="467" w:name="_Toc294740087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67"/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3ACD" w:rsidRPr="00EB41D3" w:rsidTr="008437F6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3ACD" w:rsidRPr="00696FEF" w:rsidRDefault="00883ACD" w:rsidP="007D3F42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="007D3F42">
              <w:rPr>
                <w:rFonts w:ascii="Arial" w:hAnsi="Arial" w:cs="Arial"/>
              </w:rPr>
              <w:t>Revisar denuncia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F01575">
              <w:rPr>
                <w:rFonts w:ascii="Arial" w:hAnsi="Arial" w:cs="Arial"/>
              </w:rPr>
              <w:t>2</w:t>
            </w:r>
            <w:r w:rsidR="007D3F42" w:rsidRPr="00F01575">
              <w:rPr>
                <w:rFonts w:ascii="Arial" w:hAnsi="Arial" w:cs="Arial"/>
              </w:rPr>
              <w:t>0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3ACD" w:rsidRPr="00EB41D3" w:rsidTr="008437F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Publicaciones</w:t>
            </w:r>
          </w:p>
        </w:tc>
        <w:tc>
          <w:tcPr>
            <w:tcW w:w="4994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3A372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</w:t>
            </w:r>
            <w:r w:rsidRPr="003A372E">
              <w:rPr>
                <w:rFonts w:ascii="Arial" w:hAnsi="Arial" w:cs="Arial"/>
                <w:b/>
                <w:bCs/>
              </w:rPr>
              <w:t>o</w:t>
            </w:r>
            <w:r w:rsidRPr="003A372E">
              <w:rPr>
                <w:rFonts w:ascii="Arial" w:hAnsi="Arial" w:cs="Arial"/>
              </w:rPr>
              <w:t xml:space="preserve">: Determinar si una denuncia es válida y, de ser así, suspender al </w:t>
            </w:r>
            <w:r w:rsidR="003A372E">
              <w:rPr>
                <w:rFonts w:ascii="Arial" w:hAnsi="Arial" w:cs="Arial"/>
              </w:rPr>
              <w:t>cliente</w:t>
            </w:r>
            <w:r w:rsidRPr="003A372E">
              <w:rPr>
                <w:rFonts w:ascii="Arial" w:hAnsi="Arial" w:cs="Arial"/>
              </w:rPr>
              <w:t xml:space="preserve"> y dar de baja sus publicaciones.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3ACD" w:rsidRPr="00696FEF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Post- </w:t>
            </w:r>
            <w:r w:rsidRPr="00696FEF">
              <w:rPr>
                <w:rFonts w:ascii="Arial" w:hAnsi="Arial" w:cs="Arial"/>
                <w:b/>
                <w:bCs/>
              </w:rPr>
              <w:lastRenderedPageBreak/>
              <w:t>Condiciones</w:t>
            </w:r>
          </w:p>
          <w:p w:rsidR="00883ACD" w:rsidRPr="00696FEF" w:rsidRDefault="00883ACD" w:rsidP="008437F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3ACD" w:rsidRPr="00696FEF" w:rsidRDefault="00883ACD" w:rsidP="003A372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3A372E">
              <w:rPr>
                <w:rFonts w:ascii="Arial" w:hAnsi="Arial" w:cs="Arial"/>
                <w:bCs/>
              </w:rPr>
              <w:t xml:space="preserve">Se suspendió al </w:t>
            </w:r>
            <w:r w:rsidR="003A372E">
              <w:rPr>
                <w:rFonts w:ascii="Arial" w:hAnsi="Arial" w:cs="Arial"/>
                <w:bCs/>
              </w:rPr>
              <w:t xml:space="preserve">cliente </w:t>
            </w:r>
            <w:r w:rsidRPr="003A372E">
              <w:rPr>
                <w:rFonts w:ascii="Arial" w:hAnsi="Arial" w:cs="Arial"/>
                <w:bCs/>
              </w:rPr>
              <w:t>y se dieron de baja sus publicaciones.</w:t>
            </w:r>
          </w:p>
        </w:tc>
      </w:tr>
      <w:tr w:rsidR="00883ACD" w:rsidRPr="00EB41D3" w:rsidTr="008437F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3ACD" w:rsidRPr="003A372E" w:rsidRDefault="00883ACD" w:rsidP="008437F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3A372E">
              <w:rPr>
                <w:rFonts w:ascii="Arial" w:hAnsi="Arial" w:cs="Arial"/>
              </w:rPr>
              <w:t>No existen productos denunciados.</w:t>
            </w:r>
          </w:p>
          <w:p w:rsidR="00883ACD" w:rsidRPr="00696FEF" w:rsidRDefault="00883ACD" w:rsidP="003A372E">
            <w:p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  <w:b/>
                <w:bCs/>
              </w:rPr>
              <w:t xml:space="preserve">Fracaso 2: </w:t>
            </w:r>
            <w:r w:rsidRPr="003A372E">
              <w:rPr>
                <w:rFonts w:ascii="Arial" w:hAnsi="Arial" w:cs="Arial"/>
                <w:bCs/>
              </w:rPr>
              <w:t xml:space="preserve">No se confirma la suspensión del </w:t>
            </w:r>
            <w:r w:rsidR="003A372E">
              <w:rPr>
                <w:rFonts w:ascii="Arial" w:hAnsi="Arial" w:cs="Arial"/>
              </w:rPr>
              <w:t>cliente</w:t>
            </w:r>
            <w:r w:rsidRPr="003A372E">
              <w:rPr>
                <w:rFonts w:ascii="Arial" w:hAnsi="Arial" w:cs="Arial"/>
              </w:rPr>
              <w:t>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68" w:name="_Toc294740088"/>
            <w:r w:rsidRPr="00696FEF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468"/>
          </w:p>
        </w:tc>
        <w:tc>
          <w:tcPr>
            <w:tcW w:w="4288" w:type="dxa"/>
            <w:gridSpan w:val="3"/>
          </w:tcPr>
          <w:p w:rsidR="00883ACD" w:rsidRPr="00696FEF" w:rsidRDefault="00883ACD" w:rsidP="008437F6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69" w:name="_Toc294740089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69"/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El Responsable de Publicaciones (RP) busca todos aquellos productos que posean denuncias.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3A372E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El RP obtiene los productos y los datos de sus respectivas denuncias.</w:t>
            </w:r>
          </w:p>
        </w:tc>
        <w:tc>
          <w:tcPr>
            <w:tcW w:w="4288" w:type="dxa"/>
            <w:gridSpan w:val="3"/>
          </w:tcPr>
          <w:p w:rsidR="00883ACD" w:rsidRPr="003A372E" w:rsidRDefault="00883ACD" w:rsidP="008437F6">
            <w:p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2.A. No existen productos denunciados.</w:t>
            </w:r>
          </w:p>
          <w:p w:rsidR="00883ACD" w:rsidRPr="003A372E" w:rsidRDefault="00883ACD" w:rsidP="008437F6">
            <w:p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2.A.1.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Por cada Producto denunciado, el RP lee los motivos de las denuncias y constata las normas y datos de la publicación.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8437F6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El RP determina que el producto incumple las normas.</w:t>
            </w:r>
          </w:p>
        </w:tc>
        <w:tc>
          <w:tcPr>
            <w:tcW w:w="4288" w:type="dxa"/>
            <w:gridSpan w:val="3"/>
          </w:tcPr>
          <w:p w:rsidR="00883ACD" w:rsidRPr="003A372E" w:rsidRDefault="00883ACD" w:rsidP="008437F6">
            <w:p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4.A. El producto cumple las normas.</w:t>
            </w:r>
          </w:p>
          <w:p w:rsidR="00883ACD" w:rsidRPr="003A372E" w:rsidRDefault="00883ACD" w:rsidP="008437F6">
            <w:p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4.A.1. La denuncia es desestimada.</w:t>
            </w:r>
          </w:p>
          <w:p w:rsidR="00883ACD" w:rsidRPr="003A372E" w:rsidRDefault="00883ACD" w:rsidP="008437F6">
            <w:p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>4.A.2. Continúa con la siguiente denuncia.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3A372E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 xml:space="preserve">El RP confirma la suspensión del </w:t>
            </w:r>
            <w:r w:rsidR="003A372E">
              <w:rPr>
                <w:rFonts w:ascii="Arial" w:hAnsi="Arial" w:cs="Arial"/>
              </w:rPr>
              <w:t>cliente</w:t>
            </w:r>
            <w:r w:rsidRPr="003A372E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883ACD" w:rsidRPr="003A372E" w:rsidRDefault="00883ACD" w:rsidP="008437F6">
            <w:p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 xml:space="preserve">5.A. El RP no confirma la suspensión del </w:t>
            </w:r>
            <w:r w:rsidR="003A372E">
              <w:rPr>
                <w:rFonts w:ascii="Arial" w:hAnsi="Arial" w:cs="Arial"/>
              </w:rPr>
              <w:t>cliente</w:t>
            </w:r>
            <w:r w:rsidRPr="003A372E">
              <w:rPr>
                <w:rFonts w:ascii="Arial" w:hAnsi="Arial" w:cs="Arial"/>
              </w:rPr>
              <w:t>.</w:t>
            </w:r>
          </w:p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  <w:r w:rsidRPr="003A372E">
              <w:rPr>
                <w:rFonts w:ascii="Arial" w:hAnsi="Arial" w:cs="Arial"/>
              </w:rPr>
              <w:t>5.A.1. Se cancela el caso de uso.</w:t>
            </w: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3A372E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 xml:space="preserve">El RP busca todas las publicaciones del </w:t>
            </w:r>
            <w:r w:rsidR="003A372E">
              <w:rPr>
                <w:rFonts w:ascii="Arial" w:hAnsi="Arial" w:cs="Arial"/>
              </w:rPr>
              <w:t>cliente</w:t>
            </w:r>
            <w:r w:rsidRPr="003A372E">
              <w:rPr>
                <w:rFonts w:ascii="Arial" w:hAnsi="Arial" w:cs="Arial"/>
              </w:rPr>
              <w:t xml:space="preserve"> de la publicación denunciada.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F01575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 xml:space="preserve">Por cada publicación del Locador se llama al caso de uso </w:t>
            </w:r>
            <w:r w:rsidR="003A372E" w:rsidRPr="003A372E">
              <w:rPr>
                <w:rFonts w:ascii="Arial" w:hAnsi="Arial" w:cs="Arial"/>
                <w:i/>
              </w:rPr>
              <w:t>“</w:t>
            </w:r>
            <w:r w:rsidR="00F01575">
              <w:rPr>
                <w:rFonts w:ascii="Arial" w:hAnsi="Arial" w:cs="Arial"/>
                <w:i/>
              </w:rPr>
              <w:t xml:space="preserve">24-Suspender  publicación </w:t>
            </w:r>
            <w:r w:rsidR="003A372E" w:rsidRPr="003A372E">
              <w:rPr>
                <w:rFonts w:ascii="Arial" w:hAnsi="Arial" w:cs="Arial"/>
                <w:i/>
              </w:rPr>
              <w:t>”</w:t>
            </w:r>
            <w:r w:rsidRPr="003A372E">
              <w:rPr>
                <w:rFonts w:ascii="Arial" w:hAnsi="Arial" w:cs="Arial"/>
              </w:rPr>
              <w:t xml:space="preserve"> y se realiza la baja de dicha publicación.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EB41D3" w:rsidTr="008437F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3ACD" w:rsidRPr="003A372E" w:rsidRDefault="00883ACD" w:rsidP="003A372E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3A372E">
              <w:rPr>
                <w:rFonts w:ascii="Arial" w:hAnsi="Arial" w:cs="Arial"/>
              </w:rPr>
              <w:t xml:space="preserve">El RP determina que el </w:t>
            </w:r>
            <w:r w:rsidR="003A372E">
              <w:rPr>
                <w:rFonts w:ascii="Arial" w:hAnsi="Arial" w:cs="Arial"/>
              </w:rPr>
              <w:t>cliente</w:t>
            </w:r>
            <w:r w:rsidRPr="003A372E">
              <w:rPr>
                <w:rFonts w:ascii="Arial" w:hAnsi="Arial" w:cs="Arial"/>
              </w:rPr>
              <w:t xml:space="preserve"> denunciado pasa al estado de Suspendido.</w:t>
            </w:r>
          </w:p>
        </w:tc>
        <w:tc>
          <w:tcPr>
            <w:tcW w:w="4288" w:type="dxa"/>
            <w:gridSpan w:val="3"/>
          </w:tcPr>
          <w:p w:rsidR="00883ACD" w:rsidRPr="007D3F42" w:rsidRDefault="00883ACD" w:rsidP="008437F6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3A372E" w:rsidRDefault="00883ACD" w:rsidP="008437F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bCs/>
              </w:rPr>
            </w:pPr>
            <w:r w:rsidRPr="003A372E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F01575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 w:rsidR="00F01575">
              <w:rPr>
                <w:rFonts w:ascii="Arial" w:hAnsi="Arial" w:cs="Arial"/>
                <w:bCs/>
              </w:rPr>
              <w:t>24- Suspender publicación</w:t>
            </w:r>
            <w:r w:rsidRPr="00696FEF">
              <w:rPr>
                <w:rFonts w:ascii="Arial" w:hAnsi="Arial" w:cs="Arial"/>
                <w:bCs/>
              </w:rPr>
              <w:t>.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70" w:name="_Toc293403899"/>
            <w:bookmarkStart w:id="471" w:name="_Toc294740090"/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  <w:bookmarkEnd w:id="470"/>
            <w:bookmarkEnd w:id="471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3ACD" w:rsidRPr="00696FEF" w:rsidRDefault="00883ACD" w:rsidP="008437F6">
            <w:pPr>
              <w:rPr>
                <w:rFonts w:ascii="Arial" w:hAnsi="Arial" w:cs="Arial"/>
                <w:b/>
                <w:bCs/>
              </w:rPr>
            </w:pPr>
            <w:bookmarkStart w:id="472" w:name="_Toc293403900"/>
            <w:bookmarkStart w:id="473" w:name="_Toc294740091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72"/>
            <w:bookmarkEnd w:id="473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4" w:name="_Toc293403901"/>
            <w:bookmarkStart w:id="475" w:name="_Toc294740092"/>
            <w:r w:rsidRPr="00696FEF">
              <w:rPr>
                <w:rFonts w:ascii="Arial" w:hAnsi="Arial" w:cs="Arial"/>
                <w:bCs/>
              </w:rPr>
              <w:t>Versión</w:t>
            </w:r>
            <w:bookmarkEnd w:id="474"/>
            <w:bookmarkEnd w:id="475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6" w:name="_Toc293403902"/>
            <w:bookmarkStart w:id="477" w:name="_Toc294740093"/>
            <w:r w:rsidRPr="00696FEF">
              <w:rPr>
                <w:rFonts w:ascii="Arial" w:hAnsi="Arial" w:cs="Arial"/>
                <w:bCs/>
              </w:rPr>
              <w:t>Fecha</w:t>
            </w:r>
            <w:bookmarkEnd w:id="476"/>
            <w:bookmarkEnd w:id="477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78" w:name="_Toc293403903"/>
            <w:bookmarkStart w:id="479" w:name="_Toc294740094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78"/>
            <w:bookmarkEnd w:id="479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0" w:name="_Toc293403904"/>
            <w:bookmarkStart w:id="481" w:name="_Toc294740095"/>
            <w:r w:rsidRPr="00696FEF">
              <w:rPr>
                <w:rFonts w:ascii="Arial" w:hAnsi="Arial" w:cs="Arial"/>
                <w:bCs/>
              </w:rPr>
              <w:t>Autor</w:t>
            </w:r>
            <w:bookmarkEnd w:id="480"/>
            <w:bookmarkEnd w:id="481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2" w:name="_Toc293403905"/>
            <w:bookmarkStart w:id="483" w:name="_Toc294740096"/>
            <w:r w:rsidRPr="00696FEF">
              <w:rPr>
                <w:rFonts w:ascii="Arial" w:hAnsi="Arial" w:cs="Arial"/>
                <w:bCs/>
              </w:rPr>
              <w:t>1.0</w:t>
            </w:r>
            <w:bookmarkEnd w:id="482"/>
            <w:bookmarkEnd w:id="483"/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4" w:name="_Toc293403906"/>
            <w:bookmarkStart w:id="485" w:name="_Toc294740097"/>
            <w:r w:rsidRPr="00696FEF">
              <w:rPr>
                <w:rFonts w:ascii="Arial" w:hAnsi="Arial" w:cs="Arial"/>
                <w:bCs/>
              </w:rPr>
              <w:t>15/05/11</w:t>
            </w:r>
            <w:bookmarkEnd w:id="484"/>
            <w:bookmarkEnd w:id="485"/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6" w:name="_Toc293403907"/>
            <w:bookmarkStart w:id="487" w:name="_Toc294740098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86"/>
            <w:bookmarkEnd w:id="487"/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bookmarkStart w:id="488" w:name="_Toc293403908"/>
            <w:bookmarkStart w:id="489" w:name="_Toc294740099"/>
            <w:r w:rsidRPr="00696FEF">
              <w:rPr>
                <w:rFonts w:ascii="Arial" w:hAnsi="Arial" w:cs="Arial"/>
                <w:bCs/>
              </w:rPr>
              <w:t>Pintos, Javier</w:t>
            </w:r>
            <w:bookmarkEnd w:id="488"/>
            <w:bookmarkEnd w:id="489"/>
          </w:p>
        </w:tc>
      </w:tr>
      <w:tr w:rsidR="00883ACD" w:rsidRPr="00EB41D3" w:rsidTr="008437F6">
        <w:trPr>
          <w:cantSplit/>
          <w:tblCellSpacing w:w="20" w:type="dxa"/>
          <w:jc w:val="center"/>
        </w:trPr>
        <w:tc>
          <w:tcPr>
            <w:tcW w:w="1012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1.1</w:t>
            </w:r>
          </w:p>
        </w:tc>
        <w:tc>
          <w:tcPr>
            <w:tcW w:w="1296" w:type="dxa"/>
            <w:gridSpan w:val="2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627" w:type="dxa"/>
            <w:gridSpan w:val="5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corrigió nombre del CU y nombre de actores</w:t>
            </w:r>
          </w:p>
        </w:tc>
        <w:tc>
          <w:tcPr>
            <w:tcW w:w="2020" w:type="dxa"/>
          </w:tcPr>
          <w:p w:rsidR="00883ACD" w:rsidRPr="00696FEF" w:rsidRDefault="00883ACD" w:rsidP="008437F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Pintos, Javier</w:t>
            </w:r>
          </w:p>
        </w:tc>
      </w:tr>
    </w:tbl>
    <w:p w:rsidR="00820100" w:rsidRDefault="00820100">
      <w:pPr>
        <w:rPr>
          <w:rFonts w:ascii="Arial" w:hAnsi="Arial" w:cs="Arial"/>
          <w:lang w:val="es-ES"/>
        </w:rPr>
      </w:pPr>
    </w:p>
    <w:p w:rsidR="0040116A" w:rsidRDefault="0040116A">
      <w:pPr>
        <w:rPr>
          <w:rFonts w:ascii="Arial" w:hAnsi="Arial" w:cs="Arial"/>
          <w:lang w:val="es-ES"/>
        </w:rPr>
      </w:pPr>
    </w:p>
    <w:p w:rsidR="00820100" w:rsidRDefault="00820100">
      <w:pPr>
        <w:rPr>
          <w:rFonts w:ascii="Arial" w:hAnsi="Arial" w:cs="Arial"/>
          <w:lang w:val="es-ES"/>
        </w:rPr>
      </w:pPr>
    </w:p>
    <w:p w:rsidR="00883ACD" w:rsidRDefault="00883ACD" w:rsidP="00883AC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2</w:t>
      </w:r>
      <w:r w:rsidR="007D3F42">
        <w:rPr>
          <w:rFonts w:ascii="Arial" w:hAnsi="Arial" w:cs="Arial"/>
          <w:i/>
          <w:u w:val="single"/>
          <w:lang w:val="es-ES"/>
        </w:rPr>
        <w:t>0</w:t>
      </w:r>
      <w:r w:rsidRPr="00617220">
        <w:rPr>
          <w:rFonts w:ascii="Arial" w:hAnsi="Arial" w:cs="Arial"/>
          <w:i/>
          <w:color w:val="000000"/>
          <w:u w:val="single"/>
        </w:rPr>
        <w:t xml:space="preserve">Suspender </w:t>
      </w:r>
      <w:r w:rsidR="00617220" w:rsidRPr="00617220">
        <w:rPr>
          <w:rFonts w:ascii="Arial" w:hAnsi="Arial" w:cs="Arial"/>
          <w:i/>
          <w:color w:val="000000"/>
          <w:u w:val="single"/>
        </w:rPr>
        <w:t>Cliente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883ACD" w:rsidRDefault="00883ACD">
      <w:pPr>
        <w:rPr>
          <w:rFonts w:ascii="Arial" w:hAnsi="Arial" w:cs="Arial"/>
          <w:lang w:val="es-ES"/>
        </w:rPr>
      </w:pPr>
    </w:p>
    <w:p w:rsidR="002B2B93" w:rsidRDefault="005F235A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6188710" cy="339617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9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71"/>
        <w:gridCol w:w="936"/>
        <w:gridCol w:w="337"/>
        <w:gridCol w:w="1849"/>
        <w:gridCol w:w="1144"/>
        <w:gridCol w:w="246"/>
        <w:gridCol w:w="40"/>
        <w:gridCol w:w="1243"/>
        <w:gridCol w:w="3089"/>
      </w:tblGrid>
      <w:tr w:rsidR="007F6A5D" w:rsidRPr="007F6A5D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</w:rPr>
            </w:pPr>
            <w:bookmarkStart w:id="490" w:name="_Toc294740100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490"/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29" w:type="dxa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 Primera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  <w:color w:val="000000"/>
                <w:lang w:eastAsia="es-AR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  <w:lang w:eastAsia="es-AR"/>
              </w:rPr>
              <w:t>Reportar estadísticas de clientes inscriptos por período de tiempo.</w:t>
            </w:r>
          </w:p>
        </w:tc>
        <w:tc>
          <w:tcPr>
            <w:tcW w:w="3029" w:type="dxa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5A6A46" w:rsidRPr="00696FEF">
              <w:rPr>
                <w:rFonts w:ascii="Arial" w:hAnsi="Arial" w:cs="Arial"/>
              </w:rPr>
              <w:t>2</w:t>
            </w:r>
            <w:r w:rsidR="007D3F42">
              <w:rPr>
                <w:rFonts w:ascii="Arial" w:hAnsi="Arial" w:cs="Arial"/>
              </w:rPr>
              <w:t>1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7F6A5D" w:rsidRPr="007F6A5D" w:rsidTr="002B2B93">
        <w:trPr>
          <w:cantSplit/>
          <w:trHeight w:val="385"/>
          <w:tblCellSpacing w:w="20" w:type="dxa"/>
          <w:jc w:val="center"/>
        </w:trPr>
        <w:tc>
          <w:tcPr>
            <w:tcW w:w="4333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Esencial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="002B2B93" w:rsidRPr="00696FEF">
              <w:rPr>
                <w:rFonts w:ascii="Arial" w:hAnsi="Arial" w:cs="Arial"/>
              </w:rPr>
              <w:t xml:space="preserve"> Soporte  </w:t>
            </w:r>
          </w:p>
        </w:tc>
        <w:tc>
          <w:tcPr>
            <w:tcW w:w="570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5763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reportes (RR)</w:t>
            </w:r>
          </w:p>
        </w:tc>
        <w:tc>
          <w:tcPr>
            <w:tcW w:w="4272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Generar reportes estadísticos acerca de la cantidad de clientes que posee  la EA en un determinado momento.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:no aplica.</w:t>
            </w:r>
          </w:p>
        </w:tc>
      </w:tr>
      <w:tr w:rsidR="007F6A5D" w:rsidRPr="007F6A5D" w:rsidTr="005A6A46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F6A5D" w:rsidRPr="007F6A5D" w:rsidTr="005A6A46">
        <w:trPr>
          <w:cantSplit/>
          <w:trHeight w:val="3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existen clientes subscriptos en el periodo indicado.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1" w:name="_Toc294740101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91"/>
          </w:p>
        </w:tc>
        <w:tc>
          <w:tcPr>
            <w:tcW w:w="4312" w:type="dxa"/>
            <w:gridSpan w:val="3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2" w:name="_Toc294740102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92"/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pStyle w:val="Prrafodelista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El caso de uso comienza cuando RR (responsable de reportes estadísticos) decide </w:t>
            </w:r>
            <w:r w:rsidRPr="00696FEF">
              <w:rPr>
                <w:rFonts w:ascii="Arial" w:hAnsi="Arial" w:cs="Arial"/>
              </w:rPr>
              <w:lastRenderedPageBreak/>
              <w:t>realizar un reporte en base a la cantidad de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lastRenderedPageBreak/>
              <w:t>El RR elige un intervalo de tiempo(fecha desde y fecha hasta) para reportar la cantidad de inscriptos que tiene la Entidad de alquileres.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consulta los clientes que se subscribieron a la EA en el periodo de tiempo indicado y existen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3.A No existen subscriptos en el periodo indicado.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3.A.1 Se cancela el caso de uso.</w:t>
            </w:r>
          </w:p>
        </w:tc>
      </w:tr>
      <w:tr w:rsidR="005A6A46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decide agrupar a los subscriptos según su estado.</w:t>
            </w:r>
          </w:p>
        </w:tc>
        <w:tc>
          <w:tcPr>
            <w:tcW w:w="4312" w:type="dxa"/>
            <w:gridSpan w:val="3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 El RR no decide agrupar los  datos obtenidos.</w:t>
            </w:r>
          </w:p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4.A.1 Fin del curso alternativo.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arma reporte con los datos obtenidos, pudiendo representar la información mediante tablas o gráficos.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Fin del caso de uso.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5477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r w:rsidR="00E96881" w:rsidRPr="00696FEF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3" w:name="_Toc293403909"/>
            <w:bookmarkStart w:id="494" w:name="_Toc294740103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93"/>
            <w:bookmarkEnd w:id="494"/>
          </w:p>
        </w:tc>
      </w:tr>
      <w:tr w:rsidR="007F6A5D" w:rsidRPr="007F6A5D" w:rsidTr="007F6A5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BFBFBF" w:themeFill="background1" w:themeFillShade="BF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5" w:name="_Toc293403910"/>
            <w:bookmarkStart w:id="496" w:name="_Toc294740104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95"/>
            <w:bookmarkEnd w:id="496"/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497" w:name="_Toc293403911"/>
            <w:bookmarkStart w:id="498" w:name="_Toc294740105"/>
            <w:r w:rsidRPr="00696FEF">
              <w:rPr>
                <w:rFonts w:ascii="Arial" w:hAnsi="Arial" w:cs="Arial"/>
                <w:bCs/>
              </w:rPr>
              <w:t>Versión</w:t>
            </w:r>
            <w:bookmarkEnd w:id="497"/>
            <w:bookmarkEnd w:id="498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499" w:name="_Toc293403912"/>
            <w:bookmarkStart w:id="500" w:name="_Toc294740106"/>
            <w:r w:rsidRPr="00696FEF">
              <w:rPr>
                <w:rFonts w:ascii="Arial" w:hAnsi="Arial" w:cs="Arial"/>
                <w:bCs/>
              </w:rPr>
              <w:t>Fecha</w:t>
            </w:r>
            <w:bookmarkEnd w:id="499"/>
            <w:bookmarkEnd w:id="500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1" w:name="_Toc293403913"/>
            <w:bookmarkStart w:id="502" w:name="_Toc294740107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01"/>
            <w:bookmarkEnd w:id="502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3" w:name="_Toc293403914"/>
            <w:bookmarkStart w:id="504" w:name="_Toc294740108"/>
            <w:r w:rsidRPr="00696FEF">
              <w:rPr>
                <w:rFonts w:ascii="Arial" w:hAnsi="Arial" w:cs="Arial"/>
                <w:bCs/>
              </w:rPr>
              <w:t>Autor</w:t>
            </w:r>
            <w:bookmarkEnd w:id="503"/>
            <w:bookmarkEnd w:id="504"/>
          </w:p>
        </w:tc>
      </w:tr>
      <w:tr w:rsidR="007F6A5D" w:rsidRPr="00721117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5" w:name="_Toc293403915"/>
            <w:bookmarkStart w:id="506" w:name="_Toc294740109"/>
            <w:r w:rsidRPr="00696FEF">
              <w:rPr>
                <w:rFonts w:ascii="Arial" w:hAnsi="Arial" w:cs="Arial"/>
                <w:bCs/>
              </w:rPr>
              <w:t>1.1</w:t>
            </w:r>
            <w:bookmarkEnd w:id="505"/>
            <w:bookmarkEnd w:id="506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7" w:name="_Toc293403916"/>
            <w:bookmarkStart w:id="508" w:name="_Toc294740110"/>
            <w:r w:rsidRPr="00696FEF">
              <w:rPr>
                <w:rFonts w:ascii="Arial" w:hAnsi="Arial" w:cs="Arial"/>
                <w:bCs/>
              </w:rPr>
              <w:t>09/05/11</w:t>
            </w:r>
            <w:bookmarkEnd w:id="507"/>
            <w:bookmarkEnd w:id="508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9" w:name="_Toc293403917"/>
            <w:bookmarkStart w:id="510" w:name="_Toc294740111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09"/>
            <w:bookmarkEnd w:id="510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1" w:name="_Toc293403918"/>
            <w:bookmarkStart w:id="512" w:name="_Toc294740112"/>
            <w:r w:rsidRPr="00696FEF">
              <w:rPr>
                <w:rFonts w:ascii="Arial" w:hAnsi="Arial" w:cs="Arial"/>
                <w:bCs/>
              </w:rPr>
              <w:t>Giagante, Ignacio</w:t>
            </w:r>
            <w:bookmarkEnd w:id="511"/>
            <w:bookmarkEnd w:id="512"/>
          </w:p>
        </w:tc>
      </w:tr>
    </w:tbl>
    <w:p w:rsidR="00820100" w:rsidRDefault="00820100">
      <w:pPr>
        <w:rPr>
          <w:rFonts w:ascii="Arial" w:hAnsi="Arial" w:cs="Arial"/>
          <w:lang w:val="es-ES"/>
        </w:rPr>
      </w:pPr>
    </w:p>
    <w:p w:rsidR="003A372E" w:rsidRDefault="003A372E">
      <w:pPr>
        <w:rPr>
          <w:rFonts w:ascii="Arial" w:hAnsi="Arial" w:cs="Arial"/>
          <w:lang w:val="es-ES"/>
        </w:rPr>
      </w:pPr>
    </w:p>
    <w:p w:rsidR="005A6A46" w:rsidRDefault="005A6A46" w:rsidP="005A6A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2</w:t>
      </w:r>
      <w:r w:rsidR="00FB6DCC">
        <w:rPr>
          <w:rFonts w:ascii="Arial" w:hAnsi="Arial" w:cs="Arial"/>
          <w:i/>
          <w:u w:val="single"/>
          <w:lang w:val="es-ES"/>
        </w:rPr>
        <w:t>1</w:t>
      </w:r>
      <w:r w:rsidRPr="005A6A46">
        <w:rPr>
          <w:rFonts w:ascii="Arial" w:hAnsi="Arial" w:cs="Arial"/>
          <w:i/>
          <w:color w:val="000000"/>
          <w:u w:val="single"/>
          <w:lang w:eastAsia="es-AR"/>
        </w:rPr>
        <w:t xml:space="preserve">Reportar estadísticas de clientes inscriptos por período de tiempo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3125972" cy="15309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4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5F235A" w:rsidRDefault="005F235A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74"/>
        <w:gridCol w:w="1074"/>
        <w:gridCol w:w="70"/>
        <w:gridCol w:w="2318"/>
        <w:gridCol w:w="709"/>
        <w:gridCol w:w="323"/>
        <w:gridCol w:w="248"/>
        <w:gridCol w:w="1248"/>
        <w:gridCol w:w="449"/>
        <w:gridCol w:w="2714"/>
      </w:tblGrid>
      <w:tr w:rsidR="00D83CF8" w:rsidTr="00721117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bookmarkStart w:id="513" w:name="_Toc293403919"/>
            <w:bookmarkStart w:id="514" w:name="_Toc294740113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bookmarkStart w:id="515" w:name="Casilla51111"/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bookmarkEnd w:id="515"/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513"/>
            <w:bookmarkEnd w:id="514"/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productos publicados por periodo de tiempo.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</w:t>
            </w:r>
            <w:r w:rsidR="007D3F42">
              <w:rPr>
                <w:rFonts w:ascii="Arial" w:hAnsi="Arial" w:cs="Arial"/>
              </w:rPr>
              <w:t>2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453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69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5245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3A372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reportes (RR)</w:t>
            </w:r>
          </w:p>
        </w:tc>
        <w:tc>
          <w:tcPr>
            <w:tcW w:w="4982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  no aplica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D83CF8" w:rsidRPr="00696FEF" w:rsidRDefault="00D83CF8" w:rsidP="00696FEF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Fracaso : no aplica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6" w:name="_Toc294740114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516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7" w:name="_Toc294740115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517"/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3A372E" w:rsidP="003A372E">
            <w:pPr>
              <w:pStyle w:val="Prrafodelista1"/>
              <w:snapToGrid w:val="0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D83CF8" w:rsidRPr="00696FEF">
              <w:rPr>
                <w:rFonts w:ascii="Arial" w:hAnsi="Arial" w:cs="Arial"/>
              </w:rPr>
              <w:t>El caso de uso comienza cuando RR (responsable de reportes) decide realizar un reporte en base los productos publicados por periodo de tiempo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D83CF8" w:rsidRPr="00696FEF" w:rsidRDefault="00D83CF8" w:rsidP="00696FEF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D83CF8"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D83CF8"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 w:rsidR="00D83CF8" w:rsidRPr="00696FEF">
              <w:rPr>
                <w:rFonts w:ascii="Arial" w:hAnsi="Arial" w:cs="Arial"/>
              </w:rPr>
              <w:t xml:space="preserve">El RR selecciona la fecha de </w:t>
            </w:r>
            <w:r w:rsidR="003A372E" w:rsidRPr="00696FEF">
              <w:rPr>
                <w:rFonts w:ascii="Arial" w:hAnsi="Arial" w:cs="Arial"/>
              </w:rPr>
              <w:t>finalización</w:t>
            </w:r>
            <w:r w:rsidR="00D83CF8" w:rsidRPr="00696FEF">
              <w:rPr>
                <w:rFonts w:ascii="Arial" w:hAnsi="Arial" w:cs="Arial"/>
              </w:rPr>
              <w:t xml:space="preserve">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D83CF8" w:rsidRPr="00696FEF">
              <w:rPr>
                <w:rFonts w:ascii="Arial" w:hAnsi="Arial" w:cs="Arial"/>
              </w:rPr>
              <w:t xml:space="preserve">El RR cuenta la cantidad de publicaciones realizadas en cada periodo de tiempo desde la fecha de inicio del reporte hasta la fecha de </w:t>
            </w:r>
            <w:r w:rsidR="003A372E" w:rsidRPr="00696FEF">
              <w:rPr>
                <w:rFonts w:ascii="Arial" w:hAnsi="Arial" w:cs="Arial"/>
              </w:rPr>
              <w:t>finalización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D83CF8"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E16E65" w:rsidP="00696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D83CF8"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</w:rPr>
              <w:t>El RR puede cancelar el caso de uso en cualquier momento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D83CF8" w:rsidTr="00721117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</w:rPr>
            </w:pPr>
            <w:bookmarkStart w:id="518" w:name="_Toc293403920"/>
            <w:bookmarkStart w:id="519" w:name="_Toc294740116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518"/>
            <w:bookmarkEnd w:id="519"/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bookmarkStart w:id="520" w:name="_Toc293403921"/>
            <w:bookmarkStart w:id="521" w:name="_Toc294740117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520"/>
            <w:bookmarkEnd w:id="521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2" w:name="_Toc293403922"/>
            <w:bookmarkStart w:id="523" w:name="_Toc294740118"/>
            <w:r w:rsidRPr="00696FEF">
              <w:rPr>
                <w:rFonts w:ascii="Arial" w:hAnsi="Arial" w:cs="Arial"/>
                <w:bCs/>
              </w:rPr>
              <w:t>Versión</w:t>
            </w:r>
            <w:bookmarkEnd w:id="522"/>
            <w:bookmarkEnd w:id="523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4" w:name="_Toc293403923"/>
            <w:bookmarkStart w:id="525" w:name="_Toc294740119"/>
            <w:r w:rsidRPr="00696FEF">
              <w:rPr>
                <w:rFonts w:ascii="Arial" w:hAnsi="Arial" w:cs="Arial"/>
                <w:bCs/>
              </w:rPr>
              <w:t>Fecha</w:t>
            </w:r>
            <w:bookmarkEnd w:id="524"/>
            <w:bookmarkEnd w:id="525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6" w:name="_Toc293403924"/>
            <w:bookmarkStart w:id="527" w:name="_Toc294740120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26"/>
            <w:bookmarkEnd w:id="527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8" w:name="_Toc293403925"/>
            <w:bookmarkStart w:id="529" w:name="_Toc294740121"/>
            <w:r w:rsidRPr="00696FEF">
              <w:rPr>
                <w:rFonts w:ascii="Arial" w:hAnsi="Arial" w:cs="Arial"/>
                <w:bCs/>
              </w:rPr>
              <w:t>Autor</w:t>
            </w:r>
            <w:bookmarkEnd w:id="528"/>
            <w:bookmarkEnd w:id="529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530" w:name="_Toc293403926"/>
            <w:bookmarkStart w:id="531" w:name="_Toc294740122"/>
            <w:r w:rsidRPr="00696FEF">
              <w:rPr>
                <w:rFonts w:ascii="Arial" w:hAnsi="Arial" w:cs="Arial"/>
                <w:bCs/>
              </w:rPr>
              <w:t>1.1</w:t>
            </w:r>
            <w:bookmarkEnd w:id="530"/>
            <w:bookmarkEnd w:id="531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2" w:name="_Toc293403927"/>
            <w:bookmarkStart w:id="533" w:name="_Toc294740123"/>
            <w:r w:rsidRPr="00696FEF">
              <w:rPr>
                <w:rFonts w:ascii="Arial" w:hAnsi="Arial" w:cs="Arial"/>
                <w:bCs/>
              </w:rPr>
              <w:t>14/05/11</w:t>
            </w:r>
            <w:bookmarkEnd w:id="532"/>
            <w:bookmarkEnd w:id="533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4" w:name="_Toc293403928"/>
            <w:bookmarkStart w:id="535" w:name="_Toc294740124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34"/>
            <w:bookmarkEnd w:id="535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1E72A3" w:rsidP="00696FEF">
            <w:pPr>
              <w:rPr>
                <w:rFonts w:ascii="Arial" w:hAnsi="Arial" w:cs="Arial"/>
                <w:bCs/>
              </w:rPr>
            </w:pPr>
            <w:bookmarkStart w:id="536" w:name="_Toc293403929"/>
            <w:bookmarkStart w:id="537" w:name="_Toc294740125"/>
            <w:r w:rsidRPr="00696FEF">
              <w:rPr>
                <w:rFonts w:ascii="Arial" w:hAnsi="Arial" w:cs="Arial"/>
                <w:bCs/>
              </w:rPr>
              <w:t>Atala, Jorge Eloy Alan</w:t>
            </w:r>
            <w:bookmarkEnd w:id="536"/>
            <w:bookmarkEnd w:id="537"/>
          </w:p>
        </w:tc>
      </w:tr>
      <w:tr w:rsidR="00E16E65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1.2</w:t>
            </w:r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02/06/11</w:t>
            </w:r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16E65" w:rsidRPr="00696FEF" w:rsidRDefault="00E16E65" w:rsidP="00696FE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</w:t>
            </w:r>
            <w:r w:rsidR="003A372E">
              <w:rPr>
                <w:rFonts w:ascii="Arial" w:hAnsi="Arial" w:cs="Arial"/>
                <w:bCs/>
              </w:rPr>
              <w:t>agregó</w:t>
            </w:r>
            <w:r>
              <w:rPr>
                <w:rFonts w:ascii="Arial" w:hAnsi="Arial" w:cs="Arial"/>
                <w:bCs/>
              </w:rPr>
              <w:t xml:space="preserve"> la numeración de los pasos del trazo fino</w:t>
            </w:r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16E65" w:rsidRPr="00624422" w:rsidRDefault="00E16E65" w:rsidP="00FE54E7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Atala Jorge Eloy Alan</w:t>
            </w:r>
          </w:p>
        </w:tc>
      </w:tr>
    </w:tbl>
    <w:p w:rsidR="005A6A46" w:rsidRDefault="005A6A4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852A1" w:rsidRPr="00130B16" w:rsidRDefault="00C91C46" w:rsidP="00130B16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721117" w:rsidRPr="003A372E">
        <w:rPr>
          <w:rFonts w:ascii="Arial" w:hAnsi="Arial" w:cs="Arial"/>
          <w:i/>
          <w:u w:val="single"/>
          <w:lang w:val="es-ES"/>
        </w:rPr>
        <w:t>2</w:t>
      </w:r>
      <w:r w:rsidR="00FB6DCC" w:rsidRPr="003A372E">
        <w:rPr>
          <w:rFonts w:ascii="Arial" w:hAnsi="Arial" w:cs="Arial"/>
          <w:i/>
          <w:u w:val="single"/>
          <w:lang w:val="es-ES"/>
        </w:rPr>
        <w:t>2</w:t>
      </w:r>
      <w:r w:rsidRPr="003A372E">
        <w:rPr>
          <w:rFonts w:ascii="Arial" w:hAnsi="Arial" w:cs="Arial"/>
          <w:i/>
          <w:color w:val="000000"/>
          <w:u w:val="single"/>
        </w:rPr>
        <w:t xml:space="preserve">Reportar estadísticas de productos publicados por </w:t>
      </w:r>
      <w:r w:rsidRPr="003A372E">
        <w:rPr>
          <w:rFonts w:ascii="Arial" w:hAnsi="Arial" w:cs="Arial"/>
          <w:i/>
          <w:color w:val="000000"/>
          <w:u w:val="single"/>
        </w:rPr>
        <w:lastRenderedPageBreak/>
        <w:t>periodo de tiempo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1852A1" w:rsidRDefault="001852A1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130B16" w:rsidRDefault="001E72A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4810125" cy="1543050"/>
            <wp:effectExtent l="19050" t="0" r="9525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252"/>
        <w:gridCol w:w="957"/>
        <w:gridCol w:w="460"/>
        <w:gridCol w:w="1682"/>
        <w:gridCol w:w="81"/>
        <w:gridCol w:w="1153"/>
        <w:gridCol w:w="247"/>
        <w:gridCol w:w="1242"/>
        <w:gridCol w:w="415"/>
        <w:gridCol w:w="2666"/>
      </w:tblGrid>
      <w:tr w:rsidR="00721117" w:rsidRPr="00662C6E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lang w:eastAsia="en-US"/>
              </w:rPr>
            </w:pPr>
            <w:bookmarkStart w:id="538" w:name="_Toc294740126"/>
            <w:r w:rsidRPr="00696FEF">
              <w:rPr>
                <w:rFonts w:ascii="Arial" w:hAnsi="Arial" w:cs="Arial"/>
                <w:bCs/>
                <w:lang w:eastAsia="en-US"/>
              </w:rPr>
              <w:t>Nivel del  Use Case</w:t>
            </w:r>
            <w:r w:rsidR="00696FEF" w:rsidRPr="00696FEF">
              <w:rPr>
                <w:rFonts w:ascii="Arial" w:hAnsi="Arial" w:cs="Arial"/>
                <w:lang w:eastAsia="en-US"/>
              </w:rPr>
              <w:t xml:space="preserve">:  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538"/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96FEF">
              <w:rPr>
                <w:rFonts w:ascii="Arial" w:hAnsi="Arial" w:cs="Arial"/>
                <w:lang w:eastAsia="en-US"/>
              </w:rPr>
              <w:t>: 2</w:t>
            </w:r>
            <w:r w:rsidR="007D3F42">
              <w:rPr>
                <w:rFonts w:ascii="Arial" w:hAnsi="Arial" w:cs="Arial"/>
                <w:lang w:eastAsia="en-US"/>
              </w:rPr>
              <w:t>3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Esencial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 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Simple 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Mediano 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Complejo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Muy Complejo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F01575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="00F01575">
              <w:rPr>
                <w:rFonts w:ascii="Arial" w:hAnsi="Arial" w:cs="Arial"/>
                <w:lang w:eastAsia="en-US"/>
              </w:rPr>
              <w:t>Responsable de reportes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  <w:lang w:eastAsia="en-US"/>
              </w:rPr>
            </w:r>
            <w:r w:rsidR="00EF2AB2"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96FEF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39" w:name="_Toc294740127"/>
            <w:r w:rsidRPr="00696FEF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539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0" w:name="_Toc294740128"/>
            <w:r w:rsidRPr="00696FEF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540"/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pStyle w:val="Prrafodelista2"/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a los alquileres realizados por periodo de tiempo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</w:t>
            </w:r>
            <w:r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696FEF">
              <w:rPr>
                <w:rFonts w:ascii="Arial" w:hAnsi="Arial" w:cs="Arial"/>
              </w:rPr>
              <w:t>El RR selecciona la fecha de finalización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5 - </w:t>
            </w:r>
            <w:r w:rsidRPr="00696FEF">
              <w:rPr>
                <w:rFonts w:ascii="Arial" w:hAnsi="Arial" w:cs="Arial"/>
              </w:rPr>
              <w:t xml:space="preserve">El RR cuenta la cantidad de alquileres realizados en cada periodo de tiempo desde la fecha de inicio </w:t>
            </w:r>
            <w:r w:rsidRPr="00696FEF">
              <w:rPr>
                <w:rFonts w:ascii="Arial" w:hAnsi="Arial" w:cs="Arial"/>
              </w:rPr>
              <w:lastRenderedPageBreak/>
              <w:t>del reporte hasta la fecha de finalización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6 - </w:t>
            </w:r>
            <w:r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E87751" w:rsidRPr="00662C6E" w:rsidTr="00B073C9">
        <w:trPr>
          <w:trHeight w:val="355"/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7751" w:rsidRPr="00696FEF" w:rsidRDefault="00E87751" w:rsidP="00843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7751" w:rsidRPr="00696FEF" w:rsidRDefault="00E87751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1" w:name="_Toc293403930"/>
            <w:bookmarkStart w:id="542" w:name="_Toc294740129"/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de Generalización: </w:t>
            </w:r>
            <w:r w:rsidRPr="00696FEF">
              <w:rPr>
                <w:rFonts w:ascii="Arial" w:hAnsi="Arial" w:cs="Arial"/>
                <w:lang w:eastAsia="en-US"/>
              </w:rPr>
              <w:t>no aplica</w:t>
            </w:r>
            <w:bookmarkEnd w:id="541"/>
            <w:bookmarkEnd w:id="542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3" w:name="_Toc293403931"/>
            <w:bookmarkStart w:id="544" w:name="_Toc294740130"/>
            <w:r w:rsidRPr="00696FEF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543"/>
            <w:bookmarkEnd w:id="544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5" w:name="_Toc293403932"/>
            <w:bookmarkStart w:id="546" w:name="_Toc294740131"/>
            <w:r w:rsidRPr="00696FEF">
              <w:rPr>
                <w:rFonts w:ascii="Arial" w:hAnsi="Arial" w:cs="Arial"/>
                <w:bCs/>
                <w:lang w:eastAsia="en-US"/>
              </w:rPr>
              <w:t>Versión</w:t>
            </w:r>
            <w:bookmarkEnd w:id="545"/>
            <w:bookmarkEnd w:id="546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7" w:name="_Toc293403933"/>
            <w:bookmarkStart w:id="548" w:name="_Toc294740132"/>
            <w:r w:rsidRPr="00696FEF">
              <w:rPr>
                <w:rFonts w:ascii="Arial" w:hAnsi="Arial" w:cs="Arial"/>
                <w:bCs/>
                <w:lang w:eastAsia="en-US"/>
              </w:rPr>
              <w:t>Fecha</w:t>
            </w:r>
            <w:bookmarkEnd w:id="547"/>
            <w:bookmarkEnd w:id="548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9" w:name="_Toc293403934"/>
            <w:bookmarkStart w:id="550" w:name="_Toc294740133"/>
            <w:r w:rsidRPr="00696FEF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549"/>
            <w:bookmarkEnd w:id="550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1" w:name="_Toc293403935"/>
            <w:bookmarkStart w:id="552" w:name="_Toc294740134"/>
            <w:r w:rsidRPr="00696FEF">
              <w:rPr>
                <w:rFonts w:ascii="Arial" w:hAnsi="Arial" w:cs="Arial"/>
                <w:bCs/>
                <w:lang w:eastAsia="en-US"/>
              </w:rPr>
              <w:t>Autor</w:t>
            </w:r>
            <w:bookmarkEnd w:id="551"/>
            <w:bookmarkEnd w:id="552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3" w:name="_Toc293403936"/>
            <w:bookmarkStart w:id="554" w:name="_Toc294740135"/>
            <w:r w:rsidRPr="00696FEF">
              <w:rPr>
                <w:rFonts w:ascii="Arial" w:hAnsi="Arial" w:cs="Arial"/>
                <w:bCs/>
                <w:lang w:eastAsia="en-US"/>
              </w:rPr>
              <w:t>1.1</w:t>
            </w:r>
            <w:bookmarkEnd w:id="553"/>
            <w:bookmarkEnd w:id="554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5" w:name="_Toc293403937"/>
            <w:bookmarkStart w:id="556" w:name="_Toc294740136"/>
            <w:r w:rsidRPr="00696FEF">
              <w:rPr>
                <w:rFonts w:ascii="Arial" w:hAnsi="Arial" w:cs="Arial"/>
                <w:bCs/>
                <w:lang w:eastAsia="en-US"/>
              </w:rPr>
              <w:t>09/05/11</w:t>
            </w:r>
            <w:bookmarkEnd w:id="555"/>
            <w:bookmarkEnd w:id="556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7" w:name="_Toc293403938"/>
            <w:bookmarkStart w:id="558" w:name="_Toc294740137"/>
            <w:r w:rsidRPr="00696FEF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57"/>
            <w:bookmarkEnd w:id="558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9" w:name="_Toc293403939"/>
            <w:bookmarkStart w:id="560" w:name="_Toc294740138"/>
            <w:r w:rsidRPr="00696FEF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559"/>
            <w:bookmarkEnd w:id="560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3A372E" w:rsidRDefault="003A372E">
      <w:pPr>
        <w:rPr>
          <w:rFonts w:ascii="Arial" w:hAnsi="Arial" w:cs="Arial"/>
          <w:lang w:val="es-ES"/>
        </w:rPr>
      </w:pPr>
    </w:p>
    <w:p w:rsidR="00721117" w:rsidRDefault="00721117" w:rsidP="00721117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 w:rsidR="003B6598">
        <w:rPr>
          <w:rFonts w:ascii="Arial" w:hAnsi="Arial" w:cs="Arial"/>
          <w:i/>
          <w:u w:val="single"/>
          <w:lang w:val="es-ES"/>
        </w:rPr>
        <w:t>– CU 23</w:t>
      </w:r>
      <w:r w:rsidRPr="003A372E">
        <w:rPr>
          <w:rFonts w:ascii="Arial" w:hAnsi="Arial" w:cs="Arial"/>
          <w:i/>
          <w:color w:val="000000"/>
          <w:u w:val="single"/>
        </w:rPr>
        <w:t>Reportar estadísticas de alquileres realizados por periodo de tiempo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21117" w:rsidRDefault="00721117">
      <w:pPr>
        <w:rPr>
          <w:rFonts w:ascii="Arial" w:hAnsi="Arial" w:cs="Arial"/>
          <w:lang w:val="es-ES"/>
        </w:rPr>
      </w:pPr>
    </w:p>
    <w:p w:rsidR="005648FC" w:rsidRDefault="00721117" w:rsidP="005648F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3246664" cy="1325055"/>
            <wp:effectExtent l="19050" t="0" r="0" b="0"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57" cy="132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2A6" w:rsidRDefault="009742A6" w:rsidP="005648FC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9742A6" w:rsidRPr="00EB41D3" w:rsidTr="009742A6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</w:rPr>
            </w:pPr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</w:p>
        </w:tc>
      </w:tr>
      <w:tr w:rsidR="009742A6" w:rsidRPr="00EB41D3" w:rsidTr="009742A6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9742A6" w:rsidRPr="00EB41D3" w:rsidTr="009742A6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Dar de baja publicación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F0157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4</w:t>
            </w:r>
          </w:p>
        </w:tc>
      </w:tr>
      <w:tr w:rsidR="009742A6" w:rsidRPr="00EB41D3" w:rsidTr="009742A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9742A6" w:rsidRPr="00EB41D3" w:rsidTr="009742A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9742A6" w:rsidRPr="00696FEF" w:rsidRDefault="009742A6" w:rsidP="00BC0EB9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C0EB9"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C0EB9"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9742A6" w:rsidRPr="00EB41D3" w:rsidTr="009742A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9742A6" w:rsidRPr="00EB41D3" w:rsidTr="009742A6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9742A6" w:rsidRPr="00696FEF" w:rsidRDefault="009742A6" w:rsidP="00CF4C1E">
            <w:pPr>
              <w:ind w:left="708" w:hanging="708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 xml:space="preserve">: </w:t>
            </w:r>
            <w:r w:rsidR="00BC0EB9">
              <w:rPr>
                <w:rFonts w:ascii="Arial" w:hAnsi="Arial" w:cs="Arial"/>
              </w:rPr>
              <w:t>No aplica</w:t>
            </w:r>
          </w:p>
        </w:tc>
        <w:tc>
          <w:tcPr>
            <w:tcW w:w="4994" w:type="dxa"/>
            <w:gridSpan w:val="5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</w:t>
            </w:r>
            <w:r w:rsidRPr="003A372E">
              <w:rPr>
                <w:rFonts w:ascii="Arial" w:hAnsi="Arial" w:cs="Arial"/>
                <w:b/>
                <w:bCs/>
              </w:rPr>
              <w:t>o</w:t>
            </w:r>
            <w:r w:rsidRPr="003A372E">
              <w:rPr>
                <w:rFonts w:ascii="Arial" w:hAnsi="Arial" w:cs="Arial"/>
              </w:rPr>
              <w:t xml:space="preserve">: </w:t>
            </w:r>
            <w:r w:rsidR="008827CC">
              <w:rPr>
                <w:rFonts w:ascii="Arial" w:hAnsi="Arial" w:cs="Arial"/>
              </w:rPr>
              <w:t>Dar de baja una publicación que no cumple con las normas del negocio.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9742A6" w:rsidRPr="00EB41D3" w:rsidTr="009742A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9742A6" w:rsidRPr="00696FEF" w:rsidRDefault="009742A6" w:rsidP="009742A6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9742A6" w:rsidRPr="00696FEF" w:rsidRDefault="009742A6" w:rsidP="009742A6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9742A6" w:rsidRPr="00696FEF" w:rsidRDefault="009742A6" w:rsidP="00BC0EB9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3A372E">
              <w:rPr>
                <w:rFonts w:ascii="Arial" w:hAnsi="Arial" w:cs="Arial"/>
                <w:bCs/>
              </w:rPr>
              <w:t xml:space="preserve">Se </w:t>
            </w:r>
            <w:r w:rsidR="00BC0EB9">
              <w:rPr>
                <w:rFonts w:ascii="Arial" w:hAnsi="Arial" w:cs="Arial"/>
                <w:bCs/>
              </w:rPr>
              <w:t>dio de baja la publicación</w:t>
            </w:r>
            <w:r w:rsidRPr="003A372E">
              <w:rPr>
                <w:rFonts w:ascii="Arial" w:hAnsi="Arial" w:cs="Arial"/>
                <w:bCs/>
              </w:rPr>
              <w:t>.</w:t>
            </w:r>
          </w:p>
        </w:tc>
      </w:tr>
      <w:tr w:rsidR="009742A6" w:rsidRPr="00EB41D3" w:rsidTr="009742A6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9742A6" w:rsidRPr="00696FEF" w:rsidRDefault="009742A6" w:rsidP="00BC0EB9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="00BC0EB9">
              <w:rPr>
                <w:rFonts w:ascii="Arial" w:hAnsi="Arial" w:cs="Arial"/>
              </w:rPr>
              <w:t>La publicación no existe.</w:t>
            </w:r>
          </w:p>
        </w:tc>
      </w:tr>
      <w:tr w:rsidR="009742A6" w:rsidRPr="00EB41D3" w:rsidTr="009742A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9742A6" w:rsidRPr="00696FEF" w:rsidRDefault="009742A6" w:rsidP="009742A6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288" w:type="dxa"/>
            <w:gridSpan w:val="3"/>
          </w:tcPr>
          <w:p w:rsidR="009742A6" w:rsidRPr="00696FEF" w:rsidRDefault="009742A6" w:rsidP="009742A6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Alternativas</w:t>
            </w:r>
          </w:p>
        </w:tc>
      </w:tr>
      <w:tr w:rsidR="00A91360" w:rsidRPr="00EB41D3" w:rsidTr="009742A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A91360" w:rsidRDefault="00A91360" w:rsidP="009742A6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CU comienza cuando es instanciado por el CU 20 Revisar Denuncias.</w:t>
            </w:r>
          </w:p>
        </w:tc>
        <w:tc>
          <w:tcPr>
            <w:tcW w:w="4288" w:type="dxa"/>
            <w:gridSpan w:val="3"/>
          </w:tcPr>
          <w:p w:rsidR="00A91360" w:rsidRPr="009742A6" w:rsidRDefault="00A91360" w:rsidP="009742A6">
            <w:pPr>
              <w:rPr>
                <w:rFonts w:ascii="Arial" w:hAnsi="Arial" w:cs="Arial"/>
              </w:rPr>
            </w:pPr>
          </w:p>
        </w:tc>
      </w:tr>
      <w:tr w:rsidR="009742A6" w:rsidRPr="00EB41D3" w:rsidTr="009742A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9742A6" w:rsidRPr="003A372E" w:rsidRDefault="009742A6" w:rsidP="006C4271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El Responsable de </w:t>
            </w:r>
            <w:r w:rsidR="006C4271">
              <w:rPr>
                <w:rFonts w:ascii="Arial" w:hAnsi="Arial" w:cs="Arial"/>
              </w:rPr>
              <w:t>Denuncias</w:t>
            </w:r>
            <w:r>
              <w:rPr>
                <w:rFonts w:ascii="Arial" w:hAnsi="Arial" w:cs="Arial"/>
              </w:rPr>
              <w:t xml:space="preserve"> (R</w:t>
            </w:r>
            <w:r w:rsidR="006C427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) busca una publicación a través del número de publicación, y la encuentra.</w:t>
            </w:r>
          </w:p>
        </w:tc>
        <w:tc>
          <w:tcPr>
            <w:tcW w:w="4288" w:type="dxa"/>
            <w:gridSpan w:val="3"/>
          </w:tcPr>
          <w:p w:rsidR="009742A6" w:rsidRPr="009742A6" w:rsidRDefault="00A91360" w:rsidP="00974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742A6" w:rsidRPr="009742A6">
              <w:rPr>
                <w:rFonts w:ascii="Arial" w:hAnsi="Arial" w:cs="Arial"/>
              </w:rPr>
              <w:t>.A La publicación no existe</w:t>
            </w:r>
          </w:p>
          <w:p w:rsidR="009742A6" w:rsidRPr="007D3F42" w:rsidRDefault="00A91360" w:rsidP="009742A6">
            <w:pPr>
              <w:rPr>
                <w:rFonts w:ascii="Arial" w:hAnsi="Arial" w:cs="Arial"/>
                <w:color w:val="7F7F7F" w:themeColor="text1" w:themeTint="80"/>
              </w:rPr>
            </w:pPr>
            <w:r>
              <w:rPr>
                <w:rFonts w:ascii="Arial" w:hAnsi="Arial" w:cs="Arial"/>
              </w:rPr>
              <w:t>2</w:t>
            </w:r>
            <w:r w:rsidR="009742A6" w:rsidRPr="009742A6">
              <w:rPr>
                <w:rFonts w:ascii="Arial" w:hAnsi="Arial" w:cs="Arial"/>
              </w:rPr>
              <w:t>.A.1 Se cancela el Caso de Uso</w:t>
            </w:r>
          </w:p>
        </w:tc>
      </w:tr>
      <w:tr w:rsidR="009742A6" w:rsidRPr="003A372E" w:rsidTr="009742A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9742A6" w:rsidRPr="003A372E" w:rsidRDefault="009742A6" w:rsidP="006C4271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</w:t>
            </w:r>
            <w:r w:rsidR="006C427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revisa si hay</w:t>
            </w:r>
            <w:r w:rsidR="00BC0EB9">
              <w:rPr>
                <w:rFonts w:ascii="Arial" w:hAnsi="Arial" w:cs="Arial"/>
              </w:rPr>
              <w:t xml:space="preserve"> peticiones de alquiler no contestadas para esta publicación. En caso que las haya, las borra, notificando a quién envió la petición que la publicación fue dada de baja por no cumplir las normas.</w:t>
            </w:r>
          </w:p>
        </w:tc>
        <w:tc>
          <w:tcPr>
            <w:tcW w:w="4288" w:type="dxa"/>
            <w:gridSpan w:val="3"/>
          </w:tcPr>
          <w:p w:rsidR="009742A6" w:rsidRPr="003A372E" w:rsidRDefault="009742A6" w:rsidP="009742A6">
            <w:pPr>
              <w:rPr>
                <w:rFonts w:ascii="Arial" w:hAnsi="Arial" w:cs="Arial"/>
              </w:rPr>
            </w:pPr>
          </w:p>
        </w:tc>
      </w:tr>
      <w:tr w:rsidR="009742A6" w:rsidRPr="00EB41D3" w:rsidTr="009742A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9742A6" w:rsidRPr="003A372E" w:rsidRDefault="00BC0EB9" w:rsidP="006C4271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</w:t>
            </w:r>
            <w:r w:rsidR="006C427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cambia el estado de la publicación a “Dada de baja”</w:t>
            </w:r>
          </w:p>
        </w:tc>
        <w:tc>
          <w:tcPr>
            <w:tcW w:w="4288" w:type="dxa"/>
            <w:gridSpan w:val="3"/>
          </w:tcPr>
          <w:p w:rsidR="009742A6" w:rsidRPr="003A372E" w:rsidRDefault="009742A6" w:rsidP="009742A6">
            <w:pPr>
              <w:rPr>
                <w:rFonts w:ascii="Arial" w:hAnsi="Arial" w:cs="Arial"/>
              </w:rPr>
            </w:pPr>
          </w:p>
        </w:tc>
      </w:tr>
      <w:tr w:rsidR="00B5339C" w:rsidRPr="00EB41D3" w:rsidTr="009742A6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B5339C" w:rsidRDefault="00B5339C" w:rsidP="006C4271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le notifica al cliente que la publicación fue dada de baja por incumplir las normas.</w:t>
            </w:r>
          </w:p>
        </w:tc>
        <w:tc>
          <w:tcPr>
            <w:tcW w:w="4288" w:type="dxa"/>
            <w:gridSpan w:val="3"/>
          </w:tcPr>
          <w:p w:rsidR="00B5339C" w:rsidRPr="003A372E" w:rsidRDefault="00B5339C" w:rsidP="009742A6">
            <w:pPr>
              <w:rPr>
                <w:rFonts w:ascii="Arial" w:hAnsi="Arial" w:cs="Arial"/>
              </w:rPr>
            </w:pP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3A372E" w:rsidRDefault="009742A6" w:rsidP="009742A6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hAnsi="Arial" w:cs="Arial"/>
                <w:bCs/>
              </w:rPr>
            </w:pPr>
            <w:r w:rsidRPr="003A372E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6230DB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6230DB">
              <w:rPr>
                <w:rFonts w:ascii="Arial" w:hAnsi="Arial" w:cs="Arial"/>
                <w:bCs/>
              </w:rPr>
              <w:t>CU 20 – Revisar denuncias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9742A6" w:rsidRPr="00696FEF" w:rsidRDefault="009742A6" w:rsidP="009742A6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12" w:type="dxa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</w:t>
            </w:r>
          </w:p>
        </w:tc>
        <w:tc>
          <w:tcPr>
            <w:tcW w:w="1296" w:type="dxa"/>
            <w:gridSpan w:val="2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5627" w:type="dxa"/>
            <w:gridSpan w:val="5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Descripción del Cambio</w:t>
            </w:r>
          </w:p>
        </w:tc>
        <w:tc>
          <w:tcPr>
            <w:tcW w:w="2020" w:type="dxa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Autor</w:t>
            </w:r>
          </w:p>
        </w:tc>
      </w:tr>
      <w:tr w:rsidR="009742A6" w:rsidRPr="00EB41D3" w:rsidTr="009742A6">
        <w:trPr>
          <w:cantSplit/>
          <w:tblCellSpacing w:w="20" w:type="dxa"/>
          <w:jc w:val="center"/>
        </w:trPr>
        <w:tc>
          <w:tcPr>
            <w:tcW w:w="1012" w:type="dxa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296" w:type="dxa"/>
            <w:gridSpan w:val="2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18/06</w:t>
            </w:r>
            <w:r w:rsidRPr="00696FEF">
              <w:rPr>
                <w:rFonts w:ascii="Arial" w:hAnsi="Arial" w:cs="Arial"/>
                <w:bCs/>
              </w:rPr>
              <w:t>/11</w:t>
            </w:r>
          </w:p>
        </w:tc>
        <w:tc>
          <w:tcPr>
            <w:tcW w:w="5627" w:type="dxa"/>
            <w:gridSpan w:val="5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 Inicial</w:t>
            </w:r>
          </w:p>
        </w:tc>
        <w:tc>
          <w:tcPr>
            <w:tcW w:w="2020" w:type="dxa"/>
          </w:tcPr>
          <w:p w:rsidR="009742A6" w:rsidRPr="00696FEF" w:rsidRDefault="009742A6" w:rsidP="009742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Cardozo Gizzi, Damian</w:t>
            </w:r>
          </w:p>
        </w:tc>
      </w:tr>
    </w:tbl>
    <w:p w:rsidR="009742A6" w:rsidRDefault="009742A6" w:rsidP="005648FC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CF4C1E" w:rsidRPr="00EB41D3" w:rsidTr="0084470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</w:rPr>
            </w:pPr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</w:p>
        </w:tc>
      </w:tr>
      <w:tr w:rsidR="00CF4C1E" w:rsidRPr="00EB41D3" w:rsidTr="00844704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CF4C1E" w:rsidRPr="00EB41D3" w:rsidTr="00844704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CF4C1E" w:rsidRPr="00696FEF" w:rsidRDefault="00CF4C1E" w:rsidP="00CF4C1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Suspender cliente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F01575">
              <w:rPr>
                <w:rFonts w:ascii="Arial" w:hAnsi="Arial" w:cs="Arial"/>
              </w:rPr>
              <w:t>2</w:t>
            </w:r>
            <w:r w:rsidR="008827CC">
              <w:rPr>
                <w:rFonts w:ascii="Arial" w:hAnsi="Arial" w:cs="Arial"/>
              </w:rPr>
              <w:t>5</w:t>
            </w:r>
          </w:p>
        </w:tc>
      </w:tr>
      <w:tr w:rsidR="00CF4C1E" w:rsidRPr="00EB41D3" w:rsidTr="0084470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CF4C1E" w:rsidRPr="00EB41D3" w:rsidTr="0084470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CF4C1E" w:rsidRPr="00EB41D3" w:rsidTr="0084470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CF4C1E" w:rsidRPr="00EB41D3" w:rsidTr="0084470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CF4C1E" w:rsidRPr="00696FEF" w:rsidRDefault="00CF4C1E" w:rsidP="00844704">
            <w:pPr>
              <w:ind w:left="708" w:hanging="708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4994" w:type="dxa"/>
            <w:gridSpan w:val="5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</w:t>
            </w:r>
            <w:r w:rsidRPr="003A372E">
              <w:rPr>
                <w:rFonts w:ascii="Arial" w:hAnsi="Arial" w:cs="Arial"/>
                <w:b/>
                <w:bCs/>
              </w:rPr>
              <w:t>o</w:t>
            </w:r>
            <w:r w:rsidRPr="003A372E">
              <w:rPr>
                <w:rFonts w:ascii="Arial" w:hAnsi="Arial" w:cs="Arial"/>
              </w:rPr>
              <w:t xml:space="preserve">: </w:t>
            </w:r>
            <w:r w:rsidR="008827CC">
              <w:rPr>
                <w:rFonts w:ascii="Arial" w:hAnsi="Arial" w:cs="Arial"/>
              </w:rPr>
              <w:t>Suspender un cliente inhabilitándolo para operar en el sitio, y poner todas sus publicaciones activas en estado “Inactivo”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CF4C1E" w:rsidRPr="00EB41D3" w:rsidTr="0084470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CF4C1E" w:rsidRPr="00696FEF" w:rsidRDefault="00CF4C1E" w:rsidP="00844704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CF4C1E" w:rsidRPr="00696FEF" w:rsidRDefault="00CF4C1E" w:rsidP="00844704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3A372E">
              <w:rPr>
                <w:rFonts w:ascii="Arial" w:hAnsi="Arial" w:cs="Arial"/>
                <w:bCs/>
              </w:rPr>
              <w:t>Se</w:t>
            </w:r>
            <w:r>
              <w:rPr>
                <w:rFonts w:ascii="Arial" w:hAnsi="Arial" w:cs="Arial"/>
                <w:bCs/>
              </w:rPr>
              <w:t xml:space="preserve"> suspendió al cliente</w:t>
            </w:r>
          </w:p>
        </w:tc>
      </w:tr>
      <w:tr w:rsidR="00CF4C1E" w:rsidRPr="00EB41D3" w:rsidTr="0084470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CF4C1E" w:rsidRPr="00696FEF" w:rsidRDefault="00B5339C" w:rsidP="00CF4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</w:t>
            </w:r>
            <w:r w:rsidR="00CF4C1E" w:rsidRPr="00696FEF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5339C">
              <w:rPr>
                <w:rFonts w:ascii="Arial" w:hAnsi="Arial" w:cs="Arial"/>
                <w:bCs/>
              </w:rPr>
              <w:t>No aplica</w:t>
            </w:r>
            <w:r w:rsidR="00CF4C1E" w:rsidRPr="00696FE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CF4C1E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CF4C1E" w:rsidRPr="00696FEF" w:rsidRDefault="00CF4C1E" w:rsidP="00844704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288" w:type="dxa"/>
            <w:gridSpan w:val="3"/>
          </w:tcPr>
          <w:p w:rsidR="00CF4C1E" w:rsidRPr="00696FEF" w:rsidRDefault="00CF4C1E" w:rsidP="00844704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Alternativas</w:t>
            </w:r>
          </w:p>
        </w:tc>
      </w:tr>
      <w:tr w:rsidR="00CF4C1E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CF4C1E" w:rsidRPr="003A372E" w:rsidRDefault="00CF4C1E" w:rsidP="00CF4C1E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91360">
              <w:rPr>
                <w:rFonts w:ascii="Arial" w:hAnsi="Arial" w:cs="Arial"/>
              </w:rPr>
              <w:t>El CU comienza cuando es instanciado por el CU Advertir Cliente</w:t>
            </w:r>
          </w:p>
        </w:tc>
        <w:tc>
          <w:tcPr>
            <w:tcW w:w="4288" w:type="dxa"/>
            <w:gridSpan w:val="3"/>
          </w:tcPr>
          <w:p w:rsidR="00CF4C1E" w:rsidRPr="007D3F42" w:rsidRDefault="00CF4C1E" w:rsidP="00844704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CF4C1E" w:rsidRPr="003A372E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CF4C1E" w:rsidRPr="003A372E" w:rsidRDefault="006C4271" w:rsidP="00CF4C1E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Responsable de Denuncias (RD) busca al cliente en base a su número de cliente y lo encuentra.</w:t>
            </w:r>
          </w:p>
        </w:tc>
        <w:tc>
          <w:tcPr>
            <w:tcW w:w="4288" w:type="dxa"/>
            <w:gridSpan w:val="3"/>
          </w:tcPr>
          <w:p w:rsidR="00CF4C1E" w:rsidRPr="003A372E" w:rsidRDefault="00CF4C1E" w:rsidP="00844704">
            <w:pPr>
              <w:rPr>
                <w:rFonts w:ascii="Arial" w:hAnsi="Arial" w:cs="Arial"/>
              </w:rPr>
            </w:pPr>
          </w:p>
        </w:tc>
      </w:tr>
      <w:tr w:rsidR="00CF4C1E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CF4C1E" w:rsidRPr="003A372E" w:rsidRDefault="006C4271" w:rsidP="00CF4C1E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busca todas las publicaciones del cliente.</w:t>
            </w:r>
          </w:p>
        </w:tc>
        <w:tc>
          <w:tcPr>
            <w:tcW w:w="4288" w:type="dxa"/>
            <w:gridSpan w:val="3"/>
          </w:tcPr>
          <w:p w:rsidR="00CF4C1E" w:rsidRPr="007D3F42" w:rsidRDefault="00CF4C1E" w:rsidP="00844704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CF4C1E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CF4C1E" w:rsidRPr="003A372E" w:rsidRDefault="006C4271" w:rsidP="006C427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cada publicación encontrada (en caso que haya encontrado alguna), le cambia su estado a “Inactiva”. </w:t>
            </w:r>
          </w:p>
        </w:tc>
        <w:tc>
          <w:tcPr>
            <w:tcW w:w="4288" w:type="dxa"/>
            <w:gridSpan w:val="3"/>
          </w:tcPr>
          <w:p w:rsidR="00CF4C1E" w:rsidRPr="003A372E" w:rsidRDefault="00CF4C1E" w:rsidP="00844704">
            <w:pPr>
              <w:rPr>
                <w:rFonts w:ascii="Arial" w:hAnsi="Arial" w:cs="Arial"/>
              </w:rPr>
            </w:pPr>
          </w:p>
        </w:tc>
      </w:tr>
      <w:tr w:rsidR="006C4271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6C4271" w:rsidRDefault="006C4271" w:rsidP="006C427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busca todos los pedidos de alquiler hechos por el cliente que no hayan sido contestados, y los borra.</w:t>
            </w:r>
          </w:p>
        </w:tc>
        <w:tc>
          <w:tcPr>
            <w:tcW w:w="4288" w:type="dxa"/>
            <w:gridSpan w:val="3"/>
          </w:tcPr>
          <w:p w:rsidR="006C4271" w:rsidRPr="003A372E" w:rsidRDefault="006C4271" w:rsidP="00844704">
            <w:pPr>
              <w:rPr>
                <w:rFonts w:ascii="Arial" w:hAnsi="Arial" w:cs="Arial"/>
              </w:rPr>
            </w:pPr>
          </w:p>
        </w:tc>
      </w:tr>
      <w:tr w:rsidR="0085203F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203F" w:rsidRDefault="0085203F" w:rsidP="006C427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cambia el estado del cliente a “Suspendido”.</w:t>
            </w:r>
          </w:p>
        </w:tc>
        <w:tc>
          <w:tcPr>
            <w:tcW w:w="4288" w:type="dxa"/>
            <w:gridSpan w:val="3"/>
          </w:tcPr>
          <w:p w:rsidR="0085203F" w:rsidRPr="003A372E" w:rsidRDefault="0085203F" w:rsidP="00844704">
            <w:pPr>
              <w:rPr>
                <w:rFonts w:ascii="Arial" w:hAnsi="Arial" w:cs="Arial"/>
              </w:rPr>
            </w:pPr>
          </w:p>
        </w:tc>
      </w:tr>
      <w:tr w:rsidR="0085203F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203F" w:rsidRDefault="0085203F" w:rsidP="0085203F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registra la fecha de la suspensión, y la duración de la misma.</w:t>
            </w:r>
          </w:p>
        </w:tc>
        <w:tc>
          <w:tcPr>
            <w:tcW w:w="4288" w:type="dxa"/>
            <w:gridSpan w:val="3"/>
          </w:tcPr>
          <w:p w:rsidR="0085203F" w:rsidRPr="003A372E" w:rsidRDefault="0085203F" w:rsidP="00844704">
            <w:pPr>
              <w:rPr>
                <w:rFonts w:ascii="Arial" w:hAnsi="Arial" w:cs="Arial"/>
              </w:rPr>
            </w:pPr>
          </w:p>
        </w:tc>
      </w:tr>
      <w:tr w:rsidR="00B5339C" w:rsidRPr="00EB41D3" w:rsidTr="0084470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B5339C" w:rsidRDefault="00B5339C" w:rsidP="0085203F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le notifica al cliente que fue suspendido, y el periodo de suspensión.</w:t>
            </w:r>
          </w:p>
        </w:tc>
        <w:tc>
          <w:tcPr>
            <w:tcW w:w="4288" w:type="dxa"/>
            <w:gridSpan w:val="3"/>
          </w:tcPr>
          <w:p w:rsidR="00B5339C" w:rsidRPr="003A372E" w:rsidRDefault="00B5339C" w:rsidP="00844704">
            <w:pPr>
              <w:rPr>
                <w:rFonts w:ascii="Arial" w:hAnsi="Arial" w:cs="Arial"/>
              </w:rPr>
            </w:pP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3A372E" w:rsidRDefault="00CF4C1E" w:rsidP="00CF4C1E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" w:hAnsi="Arial" w:cs="Arial"/>
                <w:bCs/>
              </w:rPr>
            </w:pPr>
            <w:r w:rsidRPr="003A372E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50B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850B1A">
              <w:rPr>
                <w:rFonts w:ascii="Arial" w:hAnsi="Arial" w:cs="Arial"/>
                <w:bCs/>
              </w:rPr>
              <w:t>CU 27 Registrar advertencia.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CF4C1E" w:rsidRPr="00696FEF" w:rsidRDefault="00CF4C1E" w:rsidP="00844704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12" w:type="dxa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</w:t>
            </w:r>
          </w:p>
        </w:tc>
        <w:tc>
          <w:tcPr>
            <w:tcW w:w="1296" w:type="dxa"/>
            <w:gridSpan w:val="2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5627" w:type="dxa"/>
            <w:gridSpan w:val="5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Descripción del Cambio</w:t>
            </w:r>
          </w:p>
        </w:tc>
        <w:tc>
          <w:tcPr>
            <w:tcW w:w="2020" w:type="dxa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Autor</w:t>
            </w:r>
          </w:p>
        </w:tc>
      </w:tr>
      <w:tr w:rsidR="00CF4C1E" w:rsidRPr="00EB41D3" w:rsidTr="00844704">
        <w:trPr>
          <w:cantSplit/>
          <w:tblCellSpacing w:w="20" w:type="dxa"/>
          <w:jc w:val="center"/>
        </w:trPr>
        <w:tc>
          <w:tcPr>
            <w:tcW w:w="1012" w:type="dxa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lastRenderedPageBreak/>
              <w:t>1.0</w:t>
            </w:r>
          </w:p>
        </w:tc>
        <w:tc>
          <w:tcPr>
            <w:tcW w:w="1296" w:type="dxa"/>
            <w:gridSpan w:val="2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18/06</w:t>
            </w:r>
            <w:r w:rsidRPr="00696FEF">
              <w:rPr>
                <w:rFonts w:ascii="Arial" w:hAnsi="Arial" w:cs="Arial"/>
                <w:bCs/>
              </w:rPr>
              <w:t>/11</w:t>
            </w:r>
          </w:p>
        </w:tc>
        <w:tc>
          <w:tcPr>
            <w:tcW w:w="5627" w:type="dxa"/>
            <w:gridSpan w:val="5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 Inicial</w:t>
            </w:r>
          </w:p>
        </w:tc>
        <w:tc>
          <w:tcPr>
            <w:tcW w:w="2020" w:type="dxa"/>
          </w:tcPr>
          <w:p w:rsidR="00CF4C1E" w:rsidRPr="00696FEF" w:rsidRDefault="00CF4C1E" w:rsidP="0084470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Cardozo Gizzi, Damian</w:t>
            </w:r>
          </w:p>
        </w:tc>
      </w:tr>
    </w:tbl>
    <w:p w:rsidR="00CF4C1E" w:rsidRDefault="00CF4C1E" w:rsidP="005648FC">
      <w:pPr>
        <w:rPr>
          <w:rFonts w:ascii="Arial" w:hAnsi="Arial" w:cs="Arial"/>
          <w:lang w:val="es-ES"/>
        </w:rPr>
      </w:pPr>
    </w:p>
    <w:p w:rsidR="00D83226" w:rsidRDefault="00D83226" w:rsidP="005648FC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827CC" w:rsidRPr="00EB41D3" w:rsidTr="00222E1A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</w:rPr>
            </w:pPr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</w:p>
        </w:tc>
      </w:tr>
      <w:tr w:rsidR="008827CC" w:rsidRPr="00EB41D3" w:rsidTr="00222E1A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827CC" w:rsidRPr="00EB41D3" w:rsidTr="00222E1A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827CC" w:rsidRPr="00696FEF" w:rsidRDefault="008827CC" w:rsidP="008827CC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Registrar advertencia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F0157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</w:p>
        </w:tc>
      </w:tr>
      <w:tr w:rsidR="008827CC" w:rsidRPr="00EB41D3" w:rsidTr="00222E1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827CC" w:rsidRPr="00EB41D3" w:rsidTr="00222E1A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827CC" w:rsidRPr="00EB41D3" w:rsidTr="00222E1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827CC" w:rsidRPr="00EB41D3" w:rsidTr="00222E1A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827CC" w:rsidRPr="00696FEF" w:rsidRDefault="008827CC" w:rsidP="00222E1A">
            <w:pPr>
              <w:ind w:left="708" w:hanging="708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4994" w:type="dxa"/>
            <w:gridSpan w:val="5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8827CC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</w:t>
            </w:r>
            <w:r w:rsidRPr="003A372E">
              <w:rPr>
                <w:rFonts w:ascii="Arial" w:hAnsi="Arial" w:cs="Arial"/>
                <w:b/>
                <w:bCs/>
              </w:rPr>
              <w:t>o</w:t>
            </w:r>
            <w:r w:rsidRPr="003A372E">
              <w:rPr>
                <w:rFonts w:ascii="Arial" w:hAnsi="Arial" w:cs="Arial"/>
              </w:rPr>
              <w:t xml:space="preserve">: </w:t>
            </w:r>
            <w:r w:rsidR="00872C47">
              <w:rPr>
                <w:rFonts w:ascii="Arial" w:hAnsi="Arial" w:cs="Arial"/>
              </w:rPr>
              <w:t>Registrar la advertencia a un cliente por un incumplimiento en una norma del negocio.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27CC" w:rsidRPr="00EB41D3" w:rsidTr="00222E1A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827CC" w:rsidRPr="00696FEF" w:rsidRDefault="008827CC" w:rsidP="00222E1A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827CC" w:rsidRPr="00696FEF" w:rsidRDefault="008827CC" w:rsidP="00222E1A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827CC" w:rsidRPr="00696FEF" w:rsidRDefault="008827CC" w:rsidP="008827CC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="00872C47" w:rsidRPr="00872C47">
              <w:rPr>
                <w:rFonts w:ascii="Arial" w:hAnsi="Arial" w:cs="Arial"/>
                <w:bCs/>
              </w:rPr>
              <w:t>Se registró la advertencia al cliente.</w:t>
            </w:r>
          </w:p>
        </w:tc>
      </w:tr>
      <w:tr w:rsidR="008827CC" w:rsidRPr="00EB41D3" w:rsidTr="00222E1A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827CC" w:rsidRPr="00696FEF" w:rsidRDefault="008827CC" w:rsidP="008827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</w:t>
            </w:r>
            <w:r w:rsidRPr="00696FEF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872C47" w:rsidRPr="00872C47">
              <w:rPr>
                <w:rFonts w:ascii="Arial" w:hAnsi="Arial" w:cs="Arial"/>
                <w:bCs/>
              </w:rPr>
              <w:t xml:space="preserve">Es la tercera </w:t>
            </w:r>
            <w:r w:rsidR="00872C47">
              <w:rPr>
                <w:rFonts w:ascii="Arial" w:hAnsi="Arial" w:cs="Arial"/>
                <w:bCs/>
              </w:rPr>
              <w:t>advertencia al cliente. Se lo debe suspender.</w:t>
            </w:r>
          </w:p>
        </w:tc>
      </w:tr>
      <w:tr w:rsidR="008827CC" w:rsidRPr="00EB41D3" w:rsidTr="00222E1A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Pr="00696FEF" w:rsidRDefault="008827CC" w:rsidP="00222E1A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288" w:type="dxa"/>
            <w:gridSpan w:val="3"/>
          </w:tcPr>
          <w:p w:rsidR="008827CC" w:rsidRPr="00696FEF" w:rsidRDefault="008827CC" w:rsidP="00222E1A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Alternativas</w:t>
            </w:r>
          </w:p>
        </w:tc>
      </w:tr>
      <w:tr w:rsidR="008827CC" w:rsidRPr="00EB41D3" w:rsidTr="00222E1A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Pr="003A372E" w:rsidRDefault="008827CC" w:rsidP="008827C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83226">
              <w:rPr>
                <w:rFonts w:ascii="Arial" w:hAnsi="Arial" w:cs="Arial"/>
              </w:rPr>
              <w:t>El CU comienza cuando es instanciado por el CU 20: Revisar denuncias.</w:t>
            </w:r>
          </w:p>
        </w:tc>
        <w:tc>
          <w:tcPr>
            <w:tcW w:w="4288" w:type="dxa"/>
            <w:gridSpan w:val="3"/>
          </w:tcPr>
          <w:p w:rsidR="008827CC" w:rsidRPr="007D3F42" w:rsidRDefault="008827CC" w:rsidP="00222E1A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27CC" w:rsidRPr="003A372E" w:rsidTr="00222E1A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Pr="003A372E" w:rsidRDefault="00D83226" w:rsidP="008827C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Responsable de Denuncias (RD) revisa si el cliente a advertir ya tiene 2 advertencias registradas</w:t>
            </w:r>
            <w:r w:rsidR="00872C47">
              <w:rPr>
                <w:rFonts w:ascii="Arial" w:hAnsi="Arial" w:cs="Arial"/>
              </w:rPr>
              <w:t xml:space="preserve"> y no las tiene.</w:t>
            </w:r>
          </w:p>
        </w:tc>
        <w:tc>
          <w:tcPr>
            <w:tcW w:w="4288" w:type="dxa"/>
            <w:gridSpan w:val="3"/>
          </w:tcPr>
          <w:p w:rsidR="008827CC" w:rsidRDefault="00872C47" w:rsidP="00222E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 El cliente a advertir ya cuenta con dos advertencias registradas.</w:t>
            </w:r>
          </w:p>
          <w:p w:rsidR="00872C47" w:rsidRDefault="00872C47" w:rsidP="00222E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2.A.1 Se borran ambos registros de advertencias.</w:t>
            </w:r>
          </w:p>
          <w:p w:rsidR="00872C47" w:rsidRDefault="00872C47" w:rsidP="00222E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2.A.2 Se llama al CU </w:t>
            </w:r>
            <w:r w:rsidR="00A75297">
              <w:rPr>
                <w:rFonts w:ascii="Arial" w:hAnsi="Arial" w:cs="Arial"/>
              </w:rPr>
              <w:t xml:space="preserve">25: </w:t>
            </w:r>
            <w:r>
              <w:rPr>
                <w:rFonts w:ascii="Arial" w:hAnsi="Arial" w:cs="Arial"/>
              </w:rPr>
              <w:t>Suspender cliente.</w:t>
            </w:r>
          </w:p>
          <w:p w:rsidR="00872C47" w:rsidRPr="003A372E" w:rsidRDefault="00872C47" w:rsidP="00222E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2.A.3 Se cancela el CU. </w:t>
            </w:r>
          </w:p>
        </w:tc>
      </w:tr>
      <w:tr w:rsidR="008827CC" w:rsidRPr="00EB41D3" w:rsidTr="00222E1A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Pr="003A372E" w:rsidRDefault="00872C47" w:rsidP="008827C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la advertencia, detallando la fecha y el motivo.</w:t>
            </w:r>
          </w:p>
        </w:tc>
        <w:tc>
          <w:tcPr>
            <w:tcW w:w="4288" w:type="dxa"/>
            <w:gridSpan w:val="3"/>
          </w:tcPr>
          <w:p w:rsidR="008827CC" w:rsidRPr="007D3F42" w:rsidRDefault="008827CC" w:rsidP="00222E1A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827CC" w:rsidRPr="00EB41D3" w:rsidTr="00222E1A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Pr="003A372E" w:rsidRDefault="00872C47" w:rsidP="008827C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le notifica al cliente que ha registrado una advertencia por el incumplimiento de una norma del negocio.</w:t>
            </w:r>
          </w:p>
        </w:tc>
        <w:tc>
          <w:tcPr>
            <w:tcW w:w="4288" w:type="dxa"/>
            <w:gridSpan w:val="3"/>
          </w:tcPr>
          <w:p w:rsidR="008827CC" w:rsidRPr="003A372E" w:rsidRDefault="008827CC" w:rsidP="00222E1A">
            <w:pPr>
              <w:rPr>
                <w:rFonts w:ascii="Arial" w:hAnsi="Arial" w:cs="Arial"/>
              </w:rPr>
            </w:pPr>
          </w:p>
        </w:tc>
      </w:tr>
      <w:tr w:rsidR="008827CC" w:rsidRPr="00EB41D3" w:rsidTr="00222E1A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Default="00872C47" w:rsidP="008827C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Uso.</w:t>
            </w:r>
          </w:p>
        </w:tc>
        <w:tc>
          <w:tcPr>
            <w:tcW w:w="4288" w:type="dxa"/>
            <w:gridSpan w:val="3"/>
          </w:tcPr>
          <w:p w:rsidR="008827CC" w:rsidRPr="003A372E" w:rsidRDefault="008827CC" w:rsidP="00222E1A">
            <w:pPr>
              <w:rPr>
                <w:rFonts w:ascii="Arial" w:hAnsi="Arial" w:cs="Arial"/>
              </w:rPr>
            </w:pP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8827CC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D83226" w:rsidRPr="00D83226">
              <w:rPr>
                <w:rFonts w:ascii="Arial" w:hAnsi="Arial" w:cs="Arial"/>
                <w:bCs/>
              </w:rPr>
              <w:t>CU 20 – Revisar denuncias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827CC" w:rsidRPr="00696FEF" w:rsidRDefault="008827CC" w:rsidP="00222E1A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12" w:type="dxa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</w:t>
            </w:r>
          </w:p>
        </w:tc>
        <w:tc>
          <w:tcPr>
            <w:tcW w:w="1296" w:type="dxa"/>
            <w:gridSpan w:val="2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5627" w:type="dxa"/>
            <w:gridSpan w:val="5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Descripción del Cambio</w:t>
            </w:r>
          </w:p>
        </w:tc>
        <w:tc>
          <w:tcPr>
            <w:tcW w:w="2020" w:type="dxa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Autor</w:t>
            </w:r>
          </w:p>
        </w:tc>
      </w:tr>
      <w:tr w:rsidR="008827CC" w:rsidRPr="00EB41D3" w:rsidTr="00222E1A">
        <w:trPr>
          <w:cantSplit/>
          <w:tblCellSpacing w:w="20" w:type="dxa"/>
          <w:jc w:val="center"/>
        </w:trPr>
        <w:tc>
          <w:tcPr>
            <w:tcW w:w="1012" w:type="dxa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296" w:type="dxa"/>
            <w:gridSpan w:val="2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18/06</w:t>
            </w:r>
            <w:r w:rsidRPr="00696FEF">
              <w:rPr>
                <w:rFonts w:ascii="Arial" w:hAnsi="Arial" w:cs="Arial"/>
                <w:bCs/>
              </w:rPr>
              <w:t>/11</w:t>
            </w:r>
          </w:p>
        </w:tc>
        <w:tc>
          <w:tcPr>
            <w:tcW w:w="5627" w:type="dxa"/>
            <w:gridSpan w:val="5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 Inicial</w:t>
            </w:r>
          </w:p>
        </w:tc>
        <w:tc>
          <w:tcPr>
            <w:tcW w:w="2020" w:type="dxa"/>
          </w:tcPr>
          <w:p w:rsidR="008827CC" w:rsidRPr="00696FEF" w:rsidRDefault="008827CC" w:rsidP="00222E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Cardozo Gizzi, Damian</w:t>
            </w:r>
          </w:p>
        </w:tc>
      </w:tr>
    </w:tbl>
    <w:p w:rsidR="00CF4C1E" w:rsidRDefault="00CF4C1E" w:rsidP="005648FC">
      <w:pPr>
        <w:rPr>
          <w:rFonts w:ascii="Arial" w:hAnsi="Arial" w:cs="Arial"/>
          <w:lang w:val="es-ES"/>
        </w:rPr>
      </w:pPr>
    </w:p>
    <w:p w:rsidR="005F235A" w:rsidRDefault="005F235A" w:rsidP="005648FC">
      <w:pPr>
        <w:rPr>
          <w:rFonts w:ascii="Arial" w:hAnsi="Arial" w:cs="Arial"/>
          <w:lang w:val="es-ES"/>
        </w:rPr>
      </w:pPr>
      <w:bookmarkStart w:id="561" w:name="_GoBack"/>
      <w:bookmarkEnd w:id="561"/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4"/>
        <w:gridCol w:w="191"/>
        <w:gridCol w:w="1959"/>
        <w:gridCol w:w="40"/>
        <w:gridCol w:w="1158"/>
        <w:gridCol w:w="248"/>
        <w:gridCol w:w="1246"/>
        <w:gridCol w:w="1024"/>
        <w:gridCol w:w="2073"/>
      </w:tblGrid>
      <w:tr w:rsidR="005648FC" w:rsidRPr="00A26D14" w:rsidTr="0089057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  <w:lang w:eastAsia="en-US"/>
              </w:rPr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EF2AB2" w:rsidRPr="005F1F8D">
              <w:rPr>
                <w:rFonts w:ascii="Arial" w:hAnsi="Arial" w:cs="Arial"/>
                <w:lang w:eastAsia="en-US"/>
              </w:rPr>
            </w:r>
            <w:r w:rsidR="00EF2AB2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</w:p>
        </w:tc>
      </w:tr>
      <w:tr w:rsidR="005648FC" w:rsidTr="00890574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648FC" w:rsidTr="00890574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648FC" w:rsidRDefault="005648FC" w:rsidP="00560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560221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Consultar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producto publicado.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2</w:t>
            </w:r>
            <w:r w:rsidR="008827CC">
              <w:rPr>
                <w:rFonts w:ascii="Arial" w:hAnsi="Arial" w:cs="Arial"/>
              </w:rPr>
              <w:t>7</w:t>
            </w:r>
          </w:p>
        </w:tc>
      </w:tr>
      <w:tr w:rsidR="005648FC" w:rsidTr="00890574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648FC" w:rsidRPr="00A26D14" w:rsidTr="00890574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648FC" w:rsidRPr="00A26D14" w:rsidTr="00890574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648FC" w:rsidRDefault="00EF2AB2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48F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648F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648F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648F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48F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648F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48F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648F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48F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648F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648FC" w:rsidTr="00890574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648FC" w:rsidRPr="00A26D14" w:rsidTr="00890574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648FC" w:rsidRPr="00A26D14" w:rsidTr="00890574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Default="005648FC" w:rsidP="005648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la búsqueda de un producto publicitado para su consulta.</w:t>
            </w:r>
          </w:p>
        </w:tc>
      </w:tr>
      <w:tr w:rsidR="005648FC" w:rsidTr="00890574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5648FC" w:rsidRPr="00A26D14" w:rsidTr="00890574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Default="005648FC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648FC" w:rsidRDefault="005648FC" w:rsidP="00890574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5648F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consultó un producto publicitado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.</w:t>
            </w:r>
          </w:p>
        </w:tc>
      </w:tr>
      <w:tr w:rsidR="005648FC" w:rsidRPr="00A26D14" w:rsidTr="00890574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48FC" w:rsidRDefault="005648FC" w:rsidP="00890574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26D14" w:rsidRDefault="005648FC" w:rsidP="00890574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 w:rsidR="00560221">
              <w:rPr>
                <w:rFonts w:ascii="Arial" w:hAnsi="Arial" w:cs="Arial"/>
                <w:bCs/>
              </w:rPr>
              <w:t>El cliente desea realizar otra acción sobre la publicación pero no es usuario registrado en la EA.</w:t>
            </w:r>
          </w:p>
        </w:tc>
      </w:tr>
      <w:tr w:rsidR="005648FC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648FC" w:rsidRPr="005F1F8D" w:rsidRDefault="005648FC" w:rsidP="00890574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648FC" w:rsidRPr="005F1F8D" w:rsidRDefault="005648FC" w:rsidP="00890574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890574" w:rsidP="005648FC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 xml:space="preserve">1- </w:t>
            </w:r>
            <w:r w:rsidR="005648FC" w:rsidRPr="00A26D14">
              <w:rPr>
                <w:rFonts w:ascii="Arial" w:eastAsia="Times New Roman" w:hAnsi="Arial" w:cs="Arial"/>
                <w:lang w:val="es-ES" w:eastAsia="es-ES_tradnl"/>
              </w:rPr>
              <w:t xml:space="preserve">El caso de uso comienza cuando un cliente se presenta en la EA requiriendo  </w:t>
            </w:r>
            <w:r w:rsidR="005648FC">
              <w:rPr>
                <w:rFonts w:ascii="Arial" w:eastAsia="Times New Roman" w:hAnsi="Arial" w:cs="Arial"/>
                <w:lang w:val="es-ES" w:eastAsia="es-ES_tradnl"/>
              </w:rPr>
              <w:t>consultar las diversa</w:t>
            </w:r>
            <w:r w:rsidR="0047636A">
              <w:rPr>
                <w:rFonts w:ascii="Arial" w:eastAsia="Times New Roman" w:hAnsi="Arial" w:cs="Arial"/>
                <w:lang w:val="es-ES" w:eastAsia="es-ES_tradnl"/>
              </w:rPr>
              <w:t>s</w:t>
            </w:r>
            <w:r w:rsidR="005648FC">
              <w:rPr>
                <w:rFonts w:ascii="Arial" w:eastAsia="Times New Roman" w:hAnsi="Arial" w:cs="Arial"/>
                <w:lang w:val="es-ES" w:eastAsia="es-ES_tradnl"/>
              </w:rPr>
              <w:t xml:space="preserve"> publicaciones activas.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Pr="00F94D3F" w:rsidRDefault="005648FC" w:rsidP="00890574">
            <w:pPr>
              <w:rPr>
                <w:rFonts w:ascii="Arial" w:hAnsi="Arial" w:cs="Arial"/>
              </w:rPr>
            </w:pPr>
          </w:p>
          <w:p w:rsidR="005648FC" w:rsidRPr="00F94D3F" w:rsidRDefault="005648FC" w:rsidP="00890574">
            <w:pPr>
              <w:rPr>
                <w:rFonts w:ascii="Arial" w:hAnsi="Arial" w:cs="Arial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53CFF" w:rsidRDefault="00A53CFF" w:rsidP="00A53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s-ES_tradnl"/>
              </w:rPr>
              <w:t xml:space="preserve">2- </w:t>
            </w:r>
            <w:r w:rsidR="005648FC" w:rsidRPr="00A53CFF">
              <w:rPr>
                <w:rFonts w:ascii="Arial" w:hAnsi="Arial" w:cs="Arial"/>
                <w:lang w:eastAsia="es-ES_tradnl"/>
              </w:rPr>
              <w:t>El recepcionista (RE)</w:t>
            </w:r>
            <w:r w:rsidR="00850B1A">
              <w:rPr>
                <w:rFonts w:ascii="Arial" w:hAnsi="Arial" w:cs="Arial"/>
                <w:lang w:eastAsia="es-ES_tradnl"/>
              </w:rPr>
              <w:t xml:space="preserve"> </w:t>
            </w:r>
            <w:r w:rsidRPr="00A53CFF">
              <w:rPr>
                <w:rFonts w:ascii="Arial" w:hAnsi="Arial" w:cs="Arial"/>
                <w:lang w:eastAsia="es-ES_tradnl"/>
              </w:rPr>
              <w:t xml:space="preserve">le ofrece las publicaciones </w:t>
            </w:r>
            <w:r>
              <w:rPr>
                <w:rFonts w:ascii="Arial" w:hAnsi="Arial" w:cs="Arial"/>
                <w:lang w:eastAsia="es-ES_tradnl"/>
              </w:rPr>
              <w:t xml:space="preserve">activas </w:t>
            </w:r>
            <w:r w:rsidRPr="00A53CFF">
              <w:rPr>
                <w:rFonts w:ascii="Arial" w:hAnsi="Arial" w:cs="Arial"/>
                <w:lang w:eastAsia="es-ES_tradnl"/>
              </w:rPr>
              <w:t xml:space="preserve"> para su consulta.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Pr="00A62E49" w:rsidRDefault="005648FC" w:rsidP="00890574">
            <w:pPr>
              <w:rPr>
                <w:rFonts w:ascii="Arial" w:hAnsi="Arial" w:cs="Arial"/>
                <w:lang w:eastAsia="en-US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Pr="00F94D3F" w:rsidRDefault="00A53CFF" w:rsidP="00890574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val="es-ES" w:eastAsia="es-ES_tradnl"/>
              </w:rPr>
              <w:t>3- El cliente revisa las publicaciones activas y selecciona una publicación específica a consultar.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48FC" w:rsidRPr="00A26D14" w:rsidRDefault="005648FC" w:rsidP="00890574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A53CFF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El RE para esa publicación seleccionada le proporciona los datos correspondientes.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26D14" w:rsidRDefault="005648FC" w:rsidP="00890574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5648FC" w:rsidP="00A53CFF">
            <w:pPr>
              <w:rPr>
                <w:rFonts w:ascii="Arial" w:hAnsi="Arial" w:cs="Arial"/>
              </w:rPr>
            </w:pP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62E49" w:rsidRDefault="005648FC" w:rsidP="00890574">
            <w:pPr>
              <w:rPr>
                <w:rFonts w:ascii="Arial" w:hAnsi="Arial" w:cs="Arial"/>
                <w:lang w:eastAsia="en-US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5648FC" w:rsidP="00890574">
            <w:pPr>
              <w:rPr>
                <w:rFonts w:ascii="Arial" w:hAnsi="Arial" w:cs="Arial"/>
              </w:rPr>
            </w:pP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F94D3F" w:rsidRDefault="005648FC" w:rsidP="00890574">
            <w:pPr>
              <w:rPr>
                <w:rFonts w:ascii="Arial" w:hAnsi="Arial" w:cs="Arial"/>
              </w:rPr>
            </w:pPr>
          </w:p>
        </w:tc>
      </w:tr>
      <w:tr w:rsidR="005648FC" w:rsidRPr="00A26D14" w:rsidTr="00890574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A53CFF" w:rsidRDefault="00A53CFF" w:rsidP="00A53C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El cliente consulta los datos proporcionados y no desea realizar ninguna otra acción sobre la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A53CFF" w:rsidP="008905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 El cliente desea realizar otra acción sobre la publicación.</w:t>
            </w:r>
          </w:p>
          <w:p w:rsidR="00560221" w:rsidRDefault="00A53CFF" w:rsidP="00560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</w:t>
            </w:r>
            <w:r w:rsidR="00560221">
              <w:rPr>
                <w:rFonts w:ascii="Arial" w:hAnsi="Arial" w:cs="Arial"/>
              </w:rPr>
              <w:t xml:space="preserve"> El RE solicita al cliente su DNI para verificar si se encuentra registrado y se encuentra.</w:t>
            </w:r>
          </w:p>
          <w:p w:rsidR="00560221" w:rsidRDefault="00560221" w:rsidP="00560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5.A.1.AEl RE solicita al cliente su DNI </w:t>
            </w:r>
            <w:r>
              <w:rPr>
                <w:rFonts w:ascii="Arial" w:hAnsi="Arial" w:cs="Arial"/>
              </w:rPr>
              <w:lastRenderedPageBreak/>
              <w:t>para verificar si se encuentra registrado y no se encuentra.</w:t>
            </w:r>
          </w:p>
          <w:p w:rsidR="00560221" w:rsidRDefault="00560221" w:rsidP="00560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5.A.1.A.1 Se cancela el caso de uso</w:t>
            </w:r>
          </w:p>
          <w:p w:rsidR="00B879DE" w:rsidRDefault="00560221" w:rsidP="0056022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5.A.2 El RE permite llevar a cabo la operaci</w:t>
            </w:r>
            <w:r w:rsidR="00B879DE">
              <w:rPr>
                <w:rFonts w:ascii="Arial" w:hAnsi="Arial" w:cs="Arial"/>
              </w:rPr>
              <w:t xml:space="preserve">ón deseada; se llama la caso de uso </w:t>
            </w:r>
            <w:r w:rsidR="00B879DE" w:rsidRPr="00B879DE">
              <w:rPr>
                <w:rFonts w:ascii="Arial" w:hAnsi="Arial" w:cs="Arial"/>
                <w:i/>
              </w:rPr>
              <w:t>“06- Tomar pedido de alquiler”</w:t>
            </w:r>
            <w:r w:rsidR="00B879DE">
              <w:rPr>
                <w:rFonts w:ascii="Arial" w:hAnsi="Arial" w:cs="Arial"/>
              </w:rPr>
              <w:t xml:space="preserve"> o al caso de uso </w:t>
            </w:r>
            <w:r w:rsidR="00B879DE" w:rsidRPr="00B879DE">
              <w:rPr>
                <w:rFonts w:ascii="Arial" w:hAnsi="Arial" w:cs="Arial"/>
                <w:i/>
              </w:rPr>
              <w:t xml:space="preserve">“19- </w:t>
            </w:r>
            <w:r w:rsidR="00B879DE" w:rsidRPr="00B879DE">
              <w:rPr>
                <w:rFonts w:ascii="Arial" w:eastAsia="Times New Roman" w:hAnsi="Arial" w:cs="Arial"/>
                <w:i/>
                <w:color w:val="000000"/>
                <w:kern w:val="0"/>
                <w:lang w:val="es-ES" w:eastAsia="es-ES" w:bidi="ar-SA"/>
              </w:rPr>
              <w:t>Tomar denuncia de publicación inadecuada.</w:t>
            </w:r>
            <w:r w:rsidR="00B879DE" w:rsidRPr="00B879DE">
              <w:rPr>
                <w:rFonts w:ascii="Arial" w:hAnsi="Arial" w:cs="Arial"/>
                <w:i/>
              </w:rPr>
              <w:t>”</w:t>
            </w:r>
          </w:p>
          <w:p w:rsidR="00B879DE" w:rsidRPr="00B879DE" w:rsidRDefault="00B879DE" w:rsidP="005602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5.A.3 Fin del caso de uso</w:t>
            </w:r>
          </w:p>
          <w:p w:rsidR="00560221" w:rsidRDefault="00560221" w:rsidP="00560221">
            <w:pPr>
              <w:rPr>
                <w:rFonts w:ascii="Arial" w:hAnsi="Arial" w:cs="Arial"/>
              </w:rPr>
            </w:pPr>
          </w:p>
          <w:p w:rsidR="00560221" w:rsidRPr="00F94D3F" w:rsidRDefault="00560221" w:rsidP="00890574">
            <w:pPr>
              <w:rPr>
                <w:rFonts w:ascii="Arial" w:hAnsi="Arial" w:cs="Arial"/>
              </w:rPr>
            </w:pPr>
          </w:p>
        </w:tc>
      </w:tr>
      <w:tr w:rsidR="00A53CFF" w:rsidTr="00A53CFF">
        <w:trPr>
          <w:cantSplit/>
          <w:tblCellSpacing w:w="20" w:type="dxa"/>
          <w:jc w:val="center"/>
        </w:trPr>
        <w:tc>
          <w:tcPr>
            <w:tcW w:w="575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CFF" w:rsidRPr="00A53CFF" w:rsidRDefault="00A53CFF" w:rsidP="00A53CF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Fin del caso de uso.</w:t>
            </w:r>
          </w:p>
        </w:tc>
        <w:tc>
          <w:tcPr>
            <w:tcW w:w="42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53CFF" w:rsidRDefault="00A53CFF" w:rsidP="0047636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47636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="0047636A">
              <w:rPr>
                <w:rFonts w:ascii="Arial" w:hAnsi="Arial" w:cs="Arial"/>
                <w:bCs/>
              </w:rPr>
              <w:t>para realizar la consulta de publicaciones no es necesario que el cliente se encuentre registrado en la EA.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Fuente 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(Reunión, entrevista, documento, etc.)</w:t>
            </w:r>
            <w:r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B879D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</w:t>
            </w:r>
            <w:r w:rsidR="00B879DE">
              <w:rPr>
                <w:rFonts w:ascii="Arial" w:hAnsi="Arial" w:cs="Arial"/>
                <w:b/>
                <w:bCs/>
              </w:rPr>
              <w:t xml:space="preserve">Extensión: </w:t>
            </w:r>
            <w:r w:rsidR="00B879DE" w:rsidRPr="00B879DE">
              <w:rPr>
                <w:rFonts w:ascii="Arial" w:hAnsi="Arial" w:cs="Arial"/>
              </w:rPr>
              <w:t xml:space="preserve">06- Tomar pedido de alquiler; 19- </w:t>
            </w:r>
            <w:r w:rsidR="00B879DE" w:rsidRPr="00B879DE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denuncia de publicación inadecuada.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Default="005648FC" w:rsidP="0089057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648FC" w:rsidRPr="00A26D14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</w:p>
        </w:tc>
      </w:tr>
      <w:tr w:rsidR="005648FC" w:rsidTr="00890574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lang w:eastAsia="en-US"/>
              </w:rPr>
              <w:t>17/06</w:t>
            </w:r>
            <w:r w:rsidRPr="005F1F8D">
              <w:rPr>
                <w:rFonts w:ascii="Arial" w:hAnsi="Arial" w:cs="Arial"/>
                <w:bCs/>
                <w:lang w:eastAsia="en-US"/>
              </w:rPr>
              <w:t>/11</w:t>
            </w:r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648FC" w:rsidRPr="005F1F8D" w:rsidRDefault="005648FC" w:rsidP="00890574">
            <w:pPr>
              <w:rPr>
                <w:rFonts w:ascii="Arial" w:hAnsi="Arial" w:cs="Arial"/>
                <w:bCs/>
                <w:lang w:eastAsia="en-US"/>
              </w:rPr>
            </w:pPr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</w:p>
        </w:tc>
      </w:tr>
    </w:tbl>
    <w:p w:rsidR="00560221" w:rsidRDefault="00560221" w:rsidP="00883ACD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</w:p>
    <w:p w:rsidR="00560221" w:rsidRDefault="00560221" w:rsidP="00560221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2</w:t>
      </w:r>
      <w:r w:rsidR="008827CC">
        <w:rPr>
          <w:rFonts w:ascii="Arial" w:hAnsi="Arial" w:cs="Arial"/>
          <w:i/>
          <w:u w:val="single"/>
          <w:lang w:val="es-ES"/>
        </w:rPr>
        <w:t>7</w:t>
      </w:r>
      <w:r w:rsidRPr="00560221">
        <w:rPr>
          <w:rFonts w:ascii="Arial" w:eastAsia="Times New Roman" w:hAnsi="Arial" w:cs="Arial"/>
          <w:i/>
          <w:color w:val="000000"/>
          <w:kern w:val="0"/>
          <w:u w:val="single"/>
          <w:lang w:val="es-ES" w:eastAsia="es-ES" w:bidi="ar-SA"/>
        </w:rPr>
        <w:t>Consultar  producto publicado</w:t>
      </w:r>
      <w:r w:rsidRPr="00560221">
        <w:rPr>
          <w:rFonts w:ascii="Arial" w:hAnsi="Arial" w:cs="Arial"/>
          <w:i/>
          <w:u w:val="single"/>
          <w:lang w:val="es-ES"/>
        </w:rPr>
        <w:t>(curso</w:t>
      </w:r>
      <w:r w:rsidRPr="00733CAE">
        <w:rPr>
          <w:rFonts w:ascii="Arial" w:hAnsi="Arial" w:cs="Arial"/>
          <w:i/>
          <w:u w:val="single"/>
          <w:lang w:val="es-ES"/>
        </w:rPr>
        <w:t xml:space="preserve"> normal)</w:t>
      </w:r>
    </w:p>
    <w:p w:rsidR="00820100" w:rsidRDefault="00820100" w:rsidP="00883ACD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</w:p>
    <w:p w:rsidR="00850B1A" w:rsidRDefault="00820100" w:rsidP="00883ACD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eastAsia="es-AR" w:bidi="ar-SA"/>
        </w:rPr>
        <w:drawing>
          <wp:inline distT="0" distB="0" distL="0" distR="0">
            <wp:extent cx="5727700" cy="143192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B1A" w:rsidRDefault="00850B1A" w:rsidP="00883ACD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850B1A" w:rsidRPr="00EB41D3" w:rsidTr="00F71B0E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</w:rPr>
            </w:pPr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</w:p>
        </w:tc>
      </w:tr>
      <w:tr w:rsidR="00850B1A" w:rsidRPr="00EB41D3" w:rsidTr="00F71B0E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850B1A" w:rsidRPr="00EB41D3" w:rsidTr="00F71B0E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="00F71B0E">
              <w:rPr>
                <w:rFonts w:ascii="Arial" w:hAnsi="Arial" w:cs="Arial"/>
              </w:rPr>
              <w:t>Quitar</w:t>
            </w:r>
            <w:r>
              <w:rPr>
                <w:rFonts w:ascii="Arial" w:hAnsi="Arial" w:cs="Arial"/>
              </w:rPr>
              <w:t xml:space="preserve"> suspensión de cliente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F01575">
              <w:rPr>
                <w:rFonts w:ascii="Arial" w:hAnsi="Arial" w:cs="Arial"/>
              </w:rPr>
              <w:t>2</w:t>
            </w:r>
            <w:r w:rsidR="008827CC">
              <w:rPr>
                <w:rFonts w:ascii="Arial" w:hAnsi="Arial" w:cs="Arial"/>
              </w:rPr>
              <w:t>8</w:t>
            </w:r>
          </w:p>
        </w:tc>
      </w:tr>
      <w:tr w:rsidR="00850B1A" w:rsidRPr="00EB41D3" w:rsidTr="00F71B0E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850B1A" w:rsidRPr="00EB41D3" w:rsidTr="00F71B0E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850B1A" w:rsidRPr="00EB41D3" w:rsidTr="00F71B0E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71B0E"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EF2AB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1B0E">
              <w:rPr>
                <w:rFonts w:ascii="Arial" w:hAnsi="Arial" w:cs="Arial"/>
              </w:rPr>
              <w:instrText xml:space="preserve"> FORMCHECKBOX </w:instrText>
            </w:r>
            <w:r w:rsidR="00EF2AB2">
              <w:rPr>
                <w:rFonts w:ascii="Arial" w:hAnsi="Arial" w:cs="Arial"/>
              </w:rPr>
            </w:r>
            <w:r w:rsidR="00EF2AB2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850B1A" w:rsidRPr="00EB41D3" w:rsidTr="00F71B0E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850B1A" w:rsidRPr="00696FEF" w:rsidRDefault="00850B1A" w:rsidP="00F71B0E">
            <w:pPr>
              <w:ind w:left="708" w:hanging="708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No aplica</w:t>
            </w:r>
          </w:p>
        </w:tc>
        <w:tc>
          <w:tcPr>
            <w:tcW w:w="4994" w:type="dxa"/>
            <w:gridSpan w:val="5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EF2AB2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EF2AB2" w:rsidRPr="00696FEF">
              <w:rPr>
                <w:rFonts w:ascii="Arial" w:hAnsi="Arial" w:cs="Arial"/>
              </w:rPr>
            </w:r>
            <w:r w:rsidR="00EF2AB2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</w:t>
            </w:r>
            <w:r w:rsidRPr="003A372E">
              <w:rPr>
                <w:rFonts w:ascii="Arial" w:hAnsi="Arial" w:cs="Arial"/>
                <w:b/>
                <w:bCs/>
              </w:rPr>
              <w:t>o</w:t>
            </w:r>
            <w:r w:rsidRPr="003A372E">
              <w:rPr>
                <w:rFonts w:ascii="Arial" w:hAnsi="Arial" w:cs="Arial"/>
              </w:rPr>
              <w:t xml:space="preserve">: </w:t>
            </w:r>
            <w:r w:rsidR="008827CC">
              <w:rPr>
                <w:rFonts w:ascii="Arial" w:hAnsi="Arial" w:cs="Arial"/>
              </w:rPr>
              <w:t>Revisar si el periodo de suspensión de clientes suspendidos finalizo, y en ese caso quitar la suspensión.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50B1A" w:rsidRPr="00EB41D3" w:rsidTr="00F71B0E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850B1A" w:rsidRPr="00696FEF" w:rsidRDefault="00850B1A" w:rsidP="00F71B0E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850B1A" w:rsidRPr="00696FEF" w:rsidRDefault="00850B1A" w:rsidP="00F71B0E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3A372E">
              <w:rPr>
                <w:rFonts w:ascii="Arial" w:hAnsi="Arial" w:cs="Arial"/>
                <w:bCs/>
              </w:rPr>
              <w:t>Se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F71B0E">
              <w:rPr>
                <w:rFonts w:ascii="Arial" w:hAnsi="Arial" w:cs="Arial"/>
                <w:bCs/>
              </w:rPr>
              <w:t>quitó la suspensión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F71B0E">
              <w:rPr>
                <w:rFonts w:ascii="Arial" w:hAnsi="Arial" w:cs="Arial"/>
                <w:bCs/>
              </w:rPr>
              <w:t>de los clientes cuyo periodo de suspensión terminó.</w:t>
            </w:r>
          </w:p>
        </w:tc>
      </w:tr>
      <w:tr w:rsidR="00850B1A" w:rsidRPr="00EB41D3" w:rsidTr="00F71B0E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850B1A" w:rsidRPr="00696FEF" w:rsidRDefault="00F71B0E" w:rsidP="00F71B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1</w:t>
            </w:r>
            <w:r w:rsidR="00850B1A" w:rsidRPr="00696FEF">
              <w:rPr>
                <w:rFonts w:ascii="Arial" w:hAnsi="Arial" w:cs="Arial"/>
                <w:b/>
                <w:bCs/>
              </w:rPr>
              <w:t xml:space="preserve">: </w:t>
            </w:r>
            <w:r w:rsidRPr="00F71B0E">
              <w:rPr>
                <w:rFonts w:ascii="Arial" w:hAnsi="Arial" w:cs="Arial"/>
                <w:bCs/>
              </w:rPr>
              <w:t>No hay clientes suspendidos</w:t>
            </w:r>
          </w:p>
        </w:tc>
      </w:tr>
      <w:tr w:rsidR="00850B1A" w:rsidRPr="00EB41D3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0B1A" w:rsidRPr="00696FEF" w:rsidRDefault="00850B1A" w:rsidP="00F71B0E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288" w:type="dxa"/>
            <w:gridSpan w:val="3"/>
          </w:tcPr>
          <w:p w:rsidR="00850B1A" w:rsidRPr="00696FEF" w:rsidRDefault="00850B1A" w:rsidP="00F71B0E">
            <w:pPr>
              <w:jc w:val="center"/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Alternativas</w:t>
            </w:r>
          </w:p>
        </w:tc>
      </w:tr>
      <w:tr w:rsidR="00850B1A" w:rsidRPr="00EB41D3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0B1A" w:rsidRPr="003A372E" w:rsidRDefault="00850B1A" w:rsidP="00F71B0E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El CU comienza cuando el Responsable de Denuncias (RD) revisa</w:t>
            </w:r>
            <w:r w:rsidR="00CF4F69">
              <w:rPr>
                <w:rFonts w:ascii="Arial" w:hAnsi="Arial" w:cs="Arial"/>
              </w:rPr>
              <w:t xml:space="preserve"> la lista de</w:t>
            </w:r>
            <w:r>
              <w:rPr>
                <w:rFonts w:ascii="Arial" w:hAnsi="Arial" w:cs="Arial"/>
              </w:rPr>
              <w:t xml:space="preserve"> los </w:t>
            </w:r>
            <w:r w:rsidR="00F71B0E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que</w:t>
            </w:r>
            <w:r w:rsidR="00CF4F69">
              <w:rPr>
                <w:rFonts w:ascii="Arial" w:hAnsi="Arial" w:cs="Arial"/>
              </w:rPr>
              <w:t xml:space="preserve"> están en estado </w:t>
            </w:r>
            <w:r w:rsidR="00F71B0E">
              <w:rPr>
                <w:rFonts w:ascii="Arial" w:hAnsi="Arial" w:cs="Arial"/>
              </w:rPr>
              <w:t>“S</w:t>
            </w:r>
            <w:r w:rsidR="00CF4F69">
              <w:rPr>
                <w:rFonts w:ascii="Arial" w:hAnsi="Arial" w:cs="Arial"/>
              </w:rPr>
              <w:t>uspedido</w:t>
            </w:r>
            <w:r w:rsidR="00F71B0E">
              <w:rPr>
                <w:rFonts w:ascii="Arial" w:hAnsi="Arial" w:cs="Arial"/>
              </w:rPr>
              <w:t>”, y hay al menos uno.</w:t>
            </w:r>
          </w:p>
        </w:tc>
        <w:tc>
          <w:tcPr>
            <w:tcW w:w="4288" w:type="dxa"/>
            <w:gridSpan w:val="3"/>
          </w:tcPr>
          <w:p w:rsidR="00850B1A" w:rsidRPr="00F71B0E" w:rsidRDefault="00F71B0E" w:rsidP="00F71B0E">
            <w:pPr>
              <w:rPr>
                <w:rFonts w:ascii="Arial" w:hAnsi="Arial" w:cs="Arial"/>
              </w:rPr>
            </w:pPr>
            <w:r w:rsidRPr="00F71B0E">
              <w:rPr>
                <w:rFonts w:ascii="Arial" w:hAnsi="Arial" w:cs="Arial"/>
              </w:rPr>
              <w:t>1.A No hay ningún cliente suspendido.</w:t>
            </w:r>
          </w:p>
          <w:p w:rsidR="00F71B0E" w:rsidRDefault="00F71B0E" w:rsidP="00F71B0E">
            <w:pPr>
              <w:rPr>
                <w:rFonts w:ascii="Arial" w:hAnsi="Arial" w:cs="Arial"/>
                <w:color w:val="7F7F7F" w:themeColor="text1" w:themeTint="80"/>
              </w:rPr>
            </w:pPr>
            <w:r w:rsidRPr="00F71B0E">
              <w:rPr>
                <w:rFonts w:ascii="Arial" w:hAnsi="Arial" w:cs="Arial"/>
              </w:rPr>
              <w:t>1.A.1 Se cancela el Caso de Uso</w:t>
            </w:r>
          </w:p>
          <w:p w:rsidR="00F71B0E" w:rsidRPr="00F71B0E" w:rsidRDefault="00F71B0E" w:rsidP="00F71B0E">
            <w:pPr>
              <w:tabs>
                <w:tab w:val="left" w:pos="1100"/>
              </w:tabs>
              <w:rPr>
                <w:rFonts w:ascii="Arial" w:hAnsi="Arial" w:cs="Arial"/>
              </w:rPr>
            </w:pPr>
          </w:p>
        </w:tc>
      </w:tr>
      <w:tr w:rsidR="00850B1A" w:rsidRPr="003A372E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0B1A" w:rsidRPr="003A372E" w:rsidRDefault="00CF4F69" w:rsidP="00CF4F69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Por cada cliente suspendido, el RD revisa la fecha de suspensión y el periodo de la misma.</w:t>
            </w:r>
          </w:p>
        </w:tc>
        <w:tc>
          <w:tcPr>
            <w:tcW w:w="4288" w:type="dxa"/>
            <w:gridSpan w:val="3"/>
          </w:tcPr>
          <w:p w:rsidR="00850B1A" w:rsidRPr="003A372E" w:rsidRDefault="00850B1A" w:rsidP="00F71B0E">
            <w:pPr>
              <w:rPr>
                <w:rFonts w:ascii="Arial" w:hAnsi="Arial" w:cs="Arial"/>
              </w:rPr>
            </w:pPr>
          </w:p>
        </w:tc>
      </w:tr>
      <w:tr w:rsidR="00850B1A" w:rsidRPr="00EB41D3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0B1A" w:rsidRPr="003A372E" w:rsidRDefault="00850B1A" w:rsidP="00CF4F69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CF4F69">
              <w:rPr>
                <w:rFonts w:ascii="Arial" w:hAnsi="Arial" w:cs="Arial"/>
              </w:rPr>
              <w:t>n caso que el periodo de suspensión haya terminado, el RD cambia el estado del cliente a “Activo”.</w:t>
            </w:r>
          </w:p>
        </w:tc>
        <w:tc>
          <w:tcPr>
            <w:tcW w:w="4288" w:type="dxa"/>
            <w:gridSpan w:val="3"/>
          </w:tcPr>
          <w:p w:rsidR="00850B1A" w:rsidRPr="007D3F42" w:rsidRDefault="00850B1A" w:rsidP="00F71B0E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</w:tr>
      <w:tr w:rsidR="00850B1A" w:rsidRPr="00EB41D3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0B1A" w:rsidRPr="003A372E" w:rsidRDefault="00CF4F69" w:rsidP="00CF4F69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RD obtiene una lista de las publicaciones </w:t>
            </w:r>
            <w:r w:rsidR="00F71B0E">
              <w:rPr>
                <w:rFonts w:ascii="Arial" w:hAnsi="Arial" w:cs="Arial"/>
              </w:rPr>
              <w:t xml:space="preserve">del cliente </w:t>
            </w:r>
            <w:r>
              <w:rPr>
                <w:rFonts w:ascii="Arial" w:hAnsi="Arial" w:cs="Arial"/>
              </w:rPr>
              <w:t xml:space="preserve">que estaban activas al momento de la suspension </w:t>
            </w:r>
            <w:r w:rsidR="00F71B0E">
              <w:rPr>
                <w:rFonts w:ascii="Arial" w:hAnsi="Arial" w:cs="Arial"/>
              </w:rPr>
              <w:t>del mismo</w:t>
            </w:r>
            <w:r>
              <w:rPr>
                <w:rFonts w:ascii="Arial" w:hAnsi="Arial" w:cs="Arial"/>
              </w:rPr>
              <w:t>. Se cambia el estado de cada una de éstas a “Activa”.</w:t>
            </w:r>
          </w:p>
        </w:tc>
        <w:tc>
          <w:tcPr>
            <w:tcW w:w="4288" w:type="dxa"/>
            <w:gridSpan w:val="3"/>
          </w:tcPr>
          <w:p w:rsidR="00850B1A" w:rsidRPr="003A372E" w:rsidRDefault="00850B1A" w:rsidP="00F71B0E">
            <w:pPr>
              <w:rPr>
                <w:rFonts w:ascii="Arial" w:hAnsi="Arial" w:cs="Arial"/>
              </w:rPr>
            </w:pPr>
          </w:p>
        </w:tc>
      </w:tr>
      <w:tr w:rsidR="00850B1A" w:rsidRPr="00EB41D3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50B1A" w:rsidRDefault="008827CC" w:rsidP="00F71B0E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notifica al cliente que su suspensión fue removida.</w:t>
            </w:r>
          </w:p>
        </w:tc>
        <w:tc>
          <w:tcPr>
            <w:tcW w:w="4288" w:type="dxa"/>
            <w:gridSpan w:val="3"/>
          </w:tcPr>
          <w:p w:rsidR="00850B1A" w:rsidRPr="003A372E" w:rsidRDefault="00850B1A" w:rsidP="00F71B0E">
            <w:pPr>
              <w:rPr>
                <w:rFonts w:ascii="Arial" w:hAnsi="Arial" w:cs="Arial"/>
              </w:rPr>
            </w:pPr>
          </w:p>
        </w:tc>
      </w:tr>
      <w:tr w:rsidR="008827CC" w:rsidRPr="00EB41D3" w:rsidTr="00F71B0E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8827CC" w:rsidRDefault="008827CC" w:rsidP="00F71B0E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RD registra la fecha de la operación.</w:t>
            </w:r>
          </w:p>
        </w:tc>
        <w:tc>
          <w:tcPr>
            <w:tcW w:w="4288" w:type="dxa"/>
            <w:gridSpan w:val="3"/>
          </w:tcPr>
          <w:p w:rsidR="008827CC" w:rsidRPr="003A372E" w:rsidRDefault="008827CC" w:rsidP="00F71B0E">
            <w:pPr>
              <w:rPr>
                <w:rFonts w:ascii="Arial" w:hAnsi="Arial" w:cs="Arial"/>
              </w:rPr>
            </w:pP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3A372E" w:rsidRDefault="00850B1A" w:rsidP="00850B1A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" w:hAnsi="Arial" w:cs="Arial"/>
                <w:bCs/>
              </w:rPr>
            </w:pPr>
            <w:r w:rsidRPr="003A372E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(Reunión, entrevista, documento, etc)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8827CC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CU 2</w:t>
            </w:r>
            <w:r w:rsidR="008827CC">
              <w:rPr>
                <w:rFonts w:ascii="Arial" w:hAnsi="Arial" w:cs="Arial"/>
                <w:bCs/>
              </w:rPr>
              <w:t>6</w:t>
            </w:r>
            <w:r>
              <w:rPr>
                <w:rFonts w:ascii="Arial" w:hAnsi="Arial" w:cs="Arial"/>
                <w:bCs/>
              </w:rPr>
              <w:t xml:space="preserve"> Registrar advertencia.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50B1A" w:rsidRPr="00696FEF" w:rsidRDefault="00850B1A" w:rsidP="00F71B0E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Historia de Cambios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12" w:type="dxa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</w:t>
            </w:r>
          </w:p>
        </w:tc>
        <w:tc>
          <w:tcPr>
            <w:tcW w:w="1296" w:type="dxa"/>
            <w:gridSpan w:val="2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5627" w:type="dxa"/>
            <w:gridSpan w:val="5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Descripción del Cambio</w:t>
            </w:r>
          </w:p>
        </w:tc>
        <w:tc>
          <w:tcPr>
            <w:tcW w:w="2020" w:type="dxa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Autor</w:t>
            </w:r>
          </w:p>
        </w:tc>
      </w:tr>
      <w:tr w:rsidR="00850B1A" w:rsidRPr="00EB41D3" w:rsidTr="00F71B0E">
        <w:trPr>
          <w:cantSplit/>
          <w:tblCellSpacing w:w="20" w:type="dxa"/>
          <w:jc w:val="center"/>
        </w:trPr>
        <w:tc>
          <w:tcPr>
            <w:tcW w:w="1012" w:type="dxa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1.0</w:t>
            </w:r>
          </w:p>
        </w:tc>
        <w:tc>
          <w:tcPr>
            <w:tcW w:w="1296" w:type="dxa"/>
            <w:gridSpan w:val="2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18/06</w:t>
            </w:r>
            <w:r w:rsidRPr="00696FEF">
              <w:rPr>
                <w:rFonts w:ascii="Arial" w:hAnsi="Arial" w:cs="Arial"/>
                <w:bCs/>
              </w:rPr>
              <w:t>/11</w:t>
            </w:r>
          </w:p>
        </w:tc>
        <w:tc>
          <w:tcPr>
            <w:tcW w:w="5627" w:type="dxa"/>
            <w:gridSpan w:val="5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Versión Inicial</w:t>
            </w:r>
          </w:p>
        </w:tc>
        <w:tc>
          <w:tcPr>
            <w:tcW w:w="2020" w:type="dxa"/>
          </w:tcPr>
          <w:p w:rsidR="00850B1A" w:rsidRPr="00696FEF" w:rsidRDefault="00850B1A" w:rsidP="00F71B0E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Cardozo Gizzi, Damian</w:t>
            </w:r>
          </w:p>
        </w:tc>
      </w:tr>
    </w:tbl>
    <w:p w:rsidR="00A065FB" w:rsidRPr="004B4900" w:rsidRDefault="00533605" w:rsidP="00883ACD">
      <w:pPr>
        <w:widowControl/>
        <w:suppressAutoHyphens w:val="0"/>
        <w:spacing w:after="200" w:line="276" w:lineRule="auto"/>
        <w:rPr>
          <w:rFonts w:ascii="Berlin Sans FB" w:hAnsi="Berlin Sans FB"/>
          <w:b/>
          <w:bCs/>
          <w:color w:val="000000"/>
          <w:kern w:val="0"/>
          <w:u w:val="single"/>
        </w:rPr>
      </w:pPr>
      <w:r>
        <w:rPr>
          <w:rFonts w:ascii="Arial" w:hAnsi="Arial" w:cs="Arial"/>
          <w:lang w:val="es-ES"/>
        </w:rPr>
        <w:br w:type="page"/>
      </w:r>
      <w:bookmarkStart w:id="562" w:name="_Toc294740139"/>
      <w:r w:rsidR="00072F7D" w:rsidRPr="004B4900">
        <w:rPr>
          <w:rFonts w:ascii="Berlin Sans FB" w:hAnsi="Berlin Sans FB"/>
          <w:color w:val="000000"/>
          <w:kern w:val="0"/>
          <w:u w:val="single"/>
        </w:rPr>
        <w:lastRenderedPageBreak/>
        <w:t>3</w:t>
      </w:r>
      <w:r w:rsidRPr="004B4900">
        <w:rPr>
          <w:rFonts w:ascii="Berlin Sans FB" w:hAnsi="Berlin Sans FB"/>
          <w:color w:val="000000"/>
          <w:kern w:val="0"/>
          <w:u w:val="single"/>
        </w:rPr>
        <w:t>. Modelo de Objetos de Negocio.</w:t>
      </w:r>
      <w:bookmarkEnd w:id="562"/>
      <w:r w:rsidR="00EF2AB2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begin"/>
      </w:r>
      <w:r w:rsidR="001852A1" w:rsidRPr="004B4900">
        <w:rPr>
          <w:rFonts w:ascii="Berlin Sans FB" w:hAnsi="Berlin Sans FB"/>
          <w:u w:val="single"/>
        </w:rPr>
        <w:instrText xml:space="preserve"> XE "</w:instrText>
      </w:r>
      <w:r w:rsidR="001852A1" w:rsidRPr="004B4900">
        <w:rPr>
          <w:rFonts w:ascii="Berlin Sans FB" w:hAnsi="Berlin Sans FB"/>
          <w:color w:val="000000"/>
          <w:kern w:val="0"/>
          <w:u w:val="single"/>
        </w:rPr>
        <w:instrText>4. Modelo de Objetos de Negocio.</w:instrText>
      </w:r>
      <w:r w:rsidR="001852A1" w:rsidRPr="004B4900">
        <w:rPr>
          <w:rFonts w:ascii="Berlin Sans FB" w:hAnsi="Berlin Sans FB"/>
          <w:u w:val="single"/>
        </w:rPr>
        <w:instrText xml:space="preserve">" </w:instrText>
      </w:r>
      <w:r w:rsidR="00EF2AB2" w:rsidRPr="004B4900">
        <w:rPr>
          <w:rFonts w:ascii="Berlin Sans FB" w:hAnsi="Berlin Sans FB"/>
          <w:b/>
          <w:bCs/>
          <w:color w:val="000000"/>
          <w:kern w:val="0"/>
          <w:u w:val="single"/>
        </w:rPr>
        <w:fldChar w:fldCharType="end"/>
      </w:r>
    </w:p>
    <w:p w:rsidR="00533605" w:rsidRPr="004B4900" w:rsidRDefault="00533605" w:rsidP="00696FEF">
      <w:pPr>
        <w:pStyle w:val="Ttulo2"/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</w:pPr>
      <w:bookmarkStart w:id="563" w:name="_Toc294740140"/>
      <w:bookmarkStart w:id="564" w:name="_Toc295766250"/>
      <w:r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Diagrama de</w:t>
      </w:r>
      <w:r w:rsidR="00A065FB"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 Clases</w:t>
      </w:r>
      <w:bookmarkEnd w:id="563"/>
      <w:bookmarkEnd w:id="564"/>
      <w:r w:rsidR="00EF2AB2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begin"/>
      </w:r>
      <w:r w:rsidR="001852A1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instrText xml:space="preserve"> XE "Diagrama de Clases" </w:instrText>
      </w:r>
      <w:r w:rsidR="00EF2AB2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end"/>
      </w:r>
    </w:p>
    <w:p w:rsidR="00A065FB" w:rsidRPr="00533605" w:rsidRDefault="00A065FB" w:rsidP="00A065FB">
      <w:pPr>
        <w:widowControl/>
        <w:suppressAutoHyphens w:val="0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eastAsia="es-AR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-1905</wp:posOffset>
            </wp:positionV>
            <wp:extent cx="6503705" cy="9029700"/>
            <wp:effectExtent l="19050" t="0" r="0" b="0"/>
            <wp:wrapNone/>
            <wp:docPr id="2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FB" w:rsidRDefault="00A065FB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6E36D5" w:rsidRPr="004B4900" w:rsidRDefault="006E36D5" w:rsidP="004B4900">
      <w:pPr>
        <w:pStyle w:val="Ttulo1"/>
        <w:rPr>
          <w:rFonts w:ascii="Berlin Sans FB" w:hAnsi="Berlin Sans FB"/>
          <w:b w:val="0"/>
          <w:u w:val="single"/>
        </w:rPr>
      </w:pPr>
      <w:bookmarkStart w:id="565" w:name="_Toc294740141"/>
      <w:bookmarkStart w:id="566" w:name="_Toc295766251"/>
      <w:r w:rsidRPr="004B4900">
        <w:rPr>
          <w:rFonts w:ascii="Berlin Sans FB" w:hAnsi="Berlin Sans FB"/>
          <w:b w:val="0"/>
          <w:u w:val="single"/>
        </w:rPr>
        <w:lastRenderedPageBreak/>
        <w:t xml:space="preserve">4. </w:t>
      </w:r>
      <w:r w:rsidR="00A065FB" w:rsidRPr="004B4900">
        <w:rPr>
          <w:rFonts w:ascii="Berlin Sans FB" w:hAnsi="Berlin Sans FB"/>
          <w:b w:val="0"/>
          <w:u w:val="single"/>
        </w:rPr>
        <w:t>Conclusión</w:t>
      </w:r>
      <w:bookmarkEnd w:id="565"/>
      <w:bookmarkEnd w:id="566"/>
    </w:p>
    <w:p w:rsidR="00533605" w:rsidRDefault="00EF2AB2">
      <w:pPr>
        <w:rPr>
          <w:rFonts w:ascii="Arial" w:hAnsi="Arial" w:cs="Arial"/>
          <w:b/>
          <w:sz w:val="28"/>
          <w:lang w:val="es-ES"/>
        </w:rPr>
      </w:pPr>
      <w:r w:rsidRPr="006E36D5">
        <w:rPr>
          <w:rFonts w:ascii="Arial" w:hAnsi="Arial" w:cs="Arial"/>
          <w:b/>
          <w:sz w:val="28"/>
          <w:lang w:val="es-ES"/>
        </w:rPr>
        <w:fldChar w:fldCharType="begin"/>
      </w:r>
      <w:r w:rsidR="001852A1" w:rsidRPr="006E36D5">
        <w:rPr>
          <w:sz w:val="26"/>
        </w:rPr>
        <w:instrText xml:space="preserve"> XE "</w:instrText>
      </w:r>
      <w:r w:rsidR="001852A1" w:rsidRPr="006E36D5">
        <w:rPr>
          <w:rFonts w:ascii="Arial" w:hAnsi="Arial" w:cs="Arial"/>
          <w:b/>
          <w:sz w:val="28"/>
          <w:lang w:val="es-ES"/>
        </w:rPr>
        <w:instrText>Conclusión</w:instrText>
      </w:r>
      <w:r w:rsidR="001852A1" w:rsidRPr="006E36D5">
        <w:rPr>
          <w:sz w:val="26"/>
        </w:rPr>
        <w:instrText xml:space="preserve">" </w:instrText>
      </w:r>
      <w:r w:rsidRPr="006E36D5">
        <w:rPr>
          <w:rFonts w:ascii="Arial" w:hAnsi="Arial" w:cs="Arial"/>
          <w:b/>
          <w:sz w:val="28"/>
          <w:lang w:val="es-ES"/>
        </w:rPr>
        <w:fldChar w:fldCharType="end"/>
      </w:r>
    </w:p>
    <w:p w:rsidR="006E36D5" w:rsidRDefault="006E36D5">
      <w:pPr>
        <w:rPr>
          <w:rFonts w:ascii="Arial" w:hAnsi="Arial" w:cs="Arial"/>
          <w:b/>
          <w:sz w:val="28"/>
          <w:lang w:val="es-ES"/>
        </w:rPr>
      </w:pPr>
    </w:p>
    <w:p w:rsidR="006E36D5" w:rsidRPr="006E36D5" w:rsidRDefault="006E36D5" w:rsidP="006E36D5">
      <w:pPr>
        <w:jc w:val="both"/>
        <w:rPr>
          <w:rFonts w:ascii="Arial" w:hAnsi="Arial" w:cs="Arial"/>
          <w:sz w:val="28"/>
          <w:lang w:val="es-ES"/>
        </w:rPr>
      </w:pPr>
      <w:r w:rsidRPr="006E36D5">
        <w:rPr>
          <w:rFonts w:ascii="Arial" w:hAnsi="Arial" w:cs="Arial"/>
          <w:sz w:val="28"/>
          <w:lang w:val="es-ES"/>
        </w:rPr>
        <w:t xml:space="preserve">Este trabajo nos permitió establecer las bases </w:t>
      </w:r>
      <w:r w:rsidR="004B4900" w:rsidRPr="006E36D5">
        <w:rPr>
          <w:rFonts w:ascii="Arial" w:hAnsi="Arial" w:cs="Arial"/>
          <w:sz w:val="28"/>
          <w:lang w:val="es-ES"/>
        </w:rPr>
        <w:t>sólidas</w:t>
      </w:r>
      <w:r w:rsidRPr="006E36D5">
        <w:rPr>
          <w:rFonts w:ascii="Arial" w:hAnsi="Arial" w:cs="Arial"/>
          <w:sz w:val="28"/>
          <w:lang w:val="es-ES"/>
        </w:rPr>
        <w:t xml:space="preserve"> para respecto a los flujos de información que dan soporte al negocio. A partir de este estudio propondremos una solución soportada por un sistema informático</w:t>
      </w:r>
      <w:r>
        <w:rPr>
          <w:rFonts w:ascii="Arial" w:hAnsi="Arial" w:cs="Arial"/>
          <w:sz w:val="28"/>
          <w:lang w:val="es-ES"/>
        </w:rPr>
        <w:t xml:space="preserve"> que dé soporte a las diferentes áreas de este negocio de manera óptima.</w:t>
      </w:r>
    </w:p>
    <w:p w:rsidR="00A065FB" w:rsidRPr="00A065FB" w:rsidRDefault="00A065FB">
      <w:pPr>
        <w:rPr>
          <w:rFonts w:ascii="Arial" w:hAnsi="Arial" w:cs="Arial"/>
          <w:b/>
          <w:lang w:val="es-ES"/>
        </w:rPr>
      </w:pPr>
    </w:p>
    <w:p w:rsidR="00A065FB" w:rsidRPr="00A26D14" w:rsidRDefault="00A065FB">
      <w:pPr>
        <w:rPr>
          <w:rFonts w:ascii="Arial" w:hAnsi="Arial" w:cs="Arial"/>
          <w:lang w:val="es-ES"/>
        </w:rPr>
      </w:pPr>
    </w:p>
    <w:sectPr w:rsidR="00A065FB" w:rsidRPr="00A26D14" w:rsidSect="008074A4">
      <w:footerReference w:type="default" r:id="rId35"/>
      <w:type w:val="continuous"/>
      <w:pgSz w:w="11906" w:h="16838"/>
      <w:pgMar w:top="1440" w:right="1080" w:bottom="1440" w:left="1080" w:header="1440" w:footer="1440" w:gutter="0"/>
      <w:cols w:space="720"/>
      <w:titlePg/>
      <w:docGrid w:linePitch="360" w:charSpace="2147442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1ED" w:rsidRDefault="004801ED" w:rsidP="00A26D14">
      <w:r>
        <w:separator/>
      </w:r>
    </w:p>
  </w:endnote>
  <w:endnote w:type="continuationSeparator" w:id="1">
    <w:p w:rsidR="004801ED" w:rsidRDefault="004801ED" w:rsidP="00A2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Mincho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ejaVu Sans">
    <w:altName w:val="Times New Roman"/>
    <w:panose1 w:val="020B0606030804020204"/>
    <w:charset w:val="00"/>
    <w:family w:val="swiss"/>
    <w:pitch w:val="variable"/>
    <w:sig w:usb0="E7002EFF" w:usb1="D200FDFF" w:usb2="0A046029" w:usb3="00000000" w:csb0="000001FF" w:csb1="00000000"/>
  </w:font>
  <w:font w:name="Lohit Hindi">
    <w:altName w:val="Times New Roman"/>
    <w:panose1 w:val="02000600000000000000"/>
    <w:charset w:val="00"/>
    <w:family w:val="auto"/>
    <w:pitch w:val="variable"/>
    <w:sig w:usb0="80008003" w:usb1="0000204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altName w:val="Candara"/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307155"/>
      <w:docPartObj>
        <w:docPartGallery w:val="Page Numbers (Bottom of Page)"/>
        <w:docPartUnique/>
      </w:docPartObj>
    </w:sdtPr>
    <w:sdtContent>
      <w:p w:rsidR="00F71B0E" w:rsidRDefault="00EF2AB2">
        <w:pPr>
          <w:pStyle w:val="Piedepgina"/>
          <w:jc w:val="right"/>
        </w:pPr>
        <w:r w:rsidRPr="00072F7D">
          <w:rPr>
            <w:rFonts w:ascii="Arial" w:hAnsi="Arial" w:cs="Arial"/>
          </w:rPr>
          <w:fldChar w:fldCharType="begin"/>
        </w:r>
        <w:r w:rsidR="00F71B0E" w:rsidRPr="00072F7D">
          <w:rPr>
            <w:rFonts w:ascii="Arial" w:hAnsi="Arial" w:cs="Arial"/>
          </w:rPr>
          <w:instrText xml:space="preserve"> PAGE   \* MERGEFORMAT </w:instrText>
        </w:r>
        <w:r w:rsidRPr="00072F7D">
          <w:rPr>
            <w:rFonts w:ascii="Arial" w:hAnsi="Arial" w:cs="Arial"/>
          </w:rPr>
          <w:fldChar w:fldCharType="separate"/>
        </w:r>
        <w:r w:rsidR="00A75297">
          <w:rPr>
            <w:rFonts w:ascii="Arial" w:hAnsi="Arial" w:cs="Arial"/>
            <w:noProof/>
          </w:rPr>
          <w:t>51</w:t>
        </w:r>
        <w:r w:rsidRPr="00072F7D">
          <w:rPr>
            <w:rFonts w:ascii="Arial" w:hAnsi="Arial" w:cs="Arial"/>
          </w:rPr>
          <w:fldChar w:fldCharType="end"/>
        </w:r>
      </w:p>
    </w:sdtContent>
  </w:sdt>
  <w:p w:rsidR="00F71B0E" w:rsidRDefault="00F71B0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1ED" w:rsidRDefault="004801ED" w:rsidP="00A26D14">
      <w:r>
        <w:separator/>
      </w:r>
    </w:p>
  </w:footnote>
  <w:footnote w:type="continuationSeparator" w:id="1">
    <w:p w:rsidR="004801ED" w:rsidRDefault="004801ED" w:rsidP="00A26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317445D"/>
    <w:multiLevelType w:val="hybridMultilevel"/>
    <w:tmpl w:val="B75CD660"/>
    <w:lvl w:ilvl="0" w:tplc="41222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1C7445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DC784F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9C08B4"/>
    <w:multiLevelType w:val="hybridMultilevel"/>
    <w:tmpl w:val="0A62C00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A03E0A"/>
    <w:multiLevelType w:val="hybridMultilevel"/>
    <w:tmpl w:val="82068C82"/>
    <w:lvl w:ilvl="0" w:tplc="41222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E3192A"/>
    <w:multiLevelType w:val="hybridMultilevel"/>
    <w:tmpl w:val="DD382858"/>
    <w:lvl w:ilvl="0" w:tplc="2FB481B0">
      <w:start w:val="1"/>
      <w:numFmt w:val="decimal"/>
      <w:lvlText w:val="%1-"/>
      <w:lvlJc w:val="left"/>
      <w:pPr>
        <w:ind w:left="284" w:firstLine="76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760C64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3A149D"/>
    <w:multiLevelType w:val="hybridMultilevel"/>
    <w:tmpl w:val="B7086468"/>
    <w:lvl w:ilvl="0" w:tplc="B6E87568">
      <w:start w:val="1"/>
      <w:numFmt w:val="decimal"/>
      <w:suff w:val="nothing"/>
      <w:lvlText w:val="%1-"/>
      <w:lvlJc w:val="left"/>
      <w:pPr>
        <w:ind w:left="0" w:firstLine="76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56" w:hanging="360"/>
      </w:pPr>
    </w:lvl>
    <w:lvl w:ilvl="2" w:tplc="040A001B" w:tentative="1">
      <w:start w:val="1"/>
      <w:numFmt w:val="lowerRoman"/>
      <w:lvlText w:val="%3."/>
      <w:lvlJc w:val="right"/>
      <w:pPr>
        <w:ind w:left="1876" w:hanging="180"/>
      </w:pPr>
    </w:lvl>
    <w:lvl w:ilvl="3" w:tplc="040A000F" w:tentative="1">
      <w:start w:val="1"/>
      <w:numFmt w:val="decimal"/>
      <w:lvlText w:val="%4."/>
      <w:lvlJc w:val="left"/>
      <w:pPr>
        <w:ind w:left="2596" w:hanging="360"/>
      </w:pPr>
    </w:lvl>
    <w:lvl w:ilvl="4" w:tplc="040A0019" w:tentative="1">
      <w:start w:val="1"/>
      <w:numFmt w:val="lowerLetter"/>
      <w:lvlText w:val="%5."/>
      <w:lvlJc w:val="left"/>
      <w:pPr>
        <w:ind w:left="3316" w:hanging="360"/>
      </w:pPr>
    </w:lvl>
    <w:lvl w:ilvl="5" w:tplc="040A001B" w:tentative="1">
      <w:start w:val="1"/>
      <w:numFmt w:val="lowerRoman"/>
      <w:lvlText w:val="%6."/>
      <w:lvlJc w:val="right"/>
      <w:pPr>
        <w:ind w:left="4036" w:hanging="180"/>
      </w:pPr>
    </w:lvl>
    <w:lvl w:ilvl="6" w:tplc="040A000F" w:tentative="1">
      <w:start w:val="1"/>
      <w:numFmt w:val="decimal"/>
      <w:lvlText w:val="%7."/>
      <w:lvlJc w:val="left"/>
      <w:pPr>
        <w:ind w:left="4756" w:hanging="360"/>
      </w:pPr>
    </w:lvl>
    <w:lvl w:ilvl="7" w:tplc="040A0019" w:tentative="1">
      <w:start w:val="1"/>
      <w:numFmt w:val="lowerLetter"/>
      <w:lvlText w:val="%8."/>
      <w:lvlJc w:val="left"/>
      <w:pPr>
        <w:ind w:left="5476" w:hanging="360"/>
      </w:pPr>
    </w:lvl>
    <w:lvl w:ilvl="8" w:tplc="04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>
    <w:nsid w:val="2B5817DC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3C4C0B"/>
    <w:multiLevelType w:val="hybridMultilevel"/>
    <w:tmpl w:val="207EC248"/>
    <w:lvl w:ilvl="0" w:tplc="41222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BF42DB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2D49CC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9B4BD5"/>
    <w:multiLevelType w:val="hybridMultilevel"/>
    <w:tmpl w:val="FCE22496"/>
    <w:lvl w:ilvl="0" w:tplc="41222B1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F331D5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471F38"/>
    <w:multiLevelType w:val="multilevel"/>
    <w:tmpl w:val="ABC88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4527E1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E925ED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BCA587A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0857FB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D300FE"/>
    <w:multiLevelType w:val="hybridMultilevel"/>
    <w:tmpl w:val="8370CD86"/>
    <w:lvl w:ilvl="0" w:tplc="41222B1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7F945E2"/>
    <w:multiLevelType w:val="hybridMultilevel"/>
    <w:tmpl w:val="7FEC21C4"/>
    <w:lvl w:ilvl="0" w:tplc="48122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0878ED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E77073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42741D"/>
    <w:multiLevelType w:val="hybridMultilevel"/>
    <w:tmpl w:val="946A511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E529AA"/>
    <w:multiLevelType w:val="hybridMultilevel"/>
    <w:tmpl w:val="3AA0655E"/>
    <w:lvl w:ilvl="0" w:tplc="41222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D21829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1B7860"/>
    <w:multiLevelType w:val="hybridMultilevel"/>
    <w:tmpl w:val="FD460D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3B0C76"/>
    <w:multiLevelType w:val="hybridMultilevel"/>
    <w:tmpl w:val="56800812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80409F"/>
    <w:multiLevelType w:val="hybridMultilevel"/>
    <w:tmpl w:val="098ED3B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05055A"/>
    <w:multiLevelType w:val="hybridMultilevel"/>
    <w:tmpl w:val="A0CAF41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7"/>
  </w:num>
  <w:num w:numId="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11"/>
  </w:num>
  <w:num w:numId="7">
    <w:abstractNumId w:val="35"/>
  </w:num>
  <w:num w:numId="8">
    <w:abstractNumId w:val="27"/>
  </w:num>
  <w:num w:numId="9">
    <w:abstractNumId w:val="23"/>
  </w:num>
  <w:num w:numId="10">
    <w:abstractNumId w:val="28"/>
  </w:num>
  <w:num w:numId="11">
    <w:abstractNumId w:val="26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6"/>
  </w:num>
  <w:num w:numId="19">
    <w:abstractNumId w:val="19"/>
  </w:num>
  <w:num w:numId="20">
    <w:abstractNumId w:val="9"/>
  </w:num>
  <w:num w:numId="21">
    <w:abstractNumId w:val="25"/>
  </w:num>
  <w:num w:numId="22">
    <w:abstractNumId w:val="33"/>
  </w:num>
  <w:num w:numId="23">
    <w:abstractNumId w:val="24"/>
  </w:num>
  <w:num w:numId="24">
    <w:abstractNumId w:val="8"/>
  </w:num>
  <w:num w:numId="25">
    <w:abstractNumId w:val="36"/>
  </w:num>
  <w:num w:numId="26">
    <w:abstractNumId w:val="22"/>
    <w:lvlOverride w:ilvl="0">
      <w:lvl w:ilvl="0">
        <w:numFmt w:val="decimal"/>
        <w:lvlText w:val="%1."/>
        <w:lvlJc w:val="left"/>
      </w:lvl>
    </w:lvlOverride>
  </w:num>
  <w:num w:numId="27">
    <w:abstractNumId w:val="2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>
    <w:abstractNumId w:val="38"/>
  </w:num>
  <w:num w:numId="29">
    <w:abstractNumId w:val="34"/>
  </w:num>
  <w:num w:numId="30">
    <w:abstractNumId w:val="39"/>
  </w:num>
  <w:num w:numId="31">
    <w:abstractNumId w:val="41"/>
  </w:num>
  <w:num w:numId="32">
    <w:abstractNumId w:val="40"/>
  </w:num>
  <w:num w:numId="33">
    <w:abstractNumId w:val="17"/>
  </w:num>
  <w:num w:numId="34">
    <w:abstractNumId w:val="6"/>
  </w:num>
  <w:num w:numId="35">
    <w:abstractNumId w:val="31"/>
  </w:num>
  <w:num w:numId="36">
    <w:abstractNumId w:val="12"/>
  </w:num>
  <w:num w:numId="37">
    <w:abstractNumId w:val="13"/>
  </w:num>
  <w:num w:numId="38">
    <w:abstractNumId w:val="15"/>
  </w:num>
  <w:num w:numId="39">
    <w:abstractNumId w:val="30"/>
  </w:num>
  <w:num w:numId="40">
    <w:abstractNumId w:val="10"/>
  </w:num>
  <w:num w:numId="41">
    <w:abstractNumId w:val="20"/>
  </w:num>
  <w:num w:numId="42">
    <w:abstractNumId w:val="18"/>
  </w:num>
  <w:num w:numId="43">
    <w:abstractNumId w:val="32"/>
  </w:num>
  <w:num w:numId="44">
    <w:abstractNumId w:val="14"/>
  </w:num>
  <w:num w:numId="4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455"/>
    <w:rsid w:val="0000477F"/>
    <w:rsid w:val="00012F9D"/>
    <w:rsid w:val="00015F8F"/>
    <w:rsid w:val="00025F13"/>
    <w:rsid w:val="00050644"/>
    <w:rsid w:val="000513DF"/>
    <w:rsid w:val="0005766F"/>
    <w:rsid w:val="00072F7D"/>
    <w:rsid w:val="000931DA"/>
    <w:rsid w:val="000A5343"/>
    <w:rsid w:val="000A71BF"/>
    <w:rsid w:val="000B15F8"/>
    <w:rsid w:val="000B1717"/>
    <w:rsid w:val="000C2F26"/>
    <w:rsid w:val="000E5BBF"/>
    <w:rsid w:val="000F5E93"/>
    <w:rsid w:val="00107A0D"/>
    <w:rsid w:val="00120086"/>
    <w:rsid w:val="00130B16"/>
    <w:rsid w:val="001522E7"/>
    <w:rsid w:val="001576C2"/>
    <w:rsid w:val="001852A1"/>
    <w:rsid w:val="001A6F6E"/>
    <w:rsid w:val="001B6630"/>
    <w:rsid w:val="001D48A2"/>
    <w:rsid w:val="001E72A3"/>
    <w:rsid w:val="001F3C7F"/>
    <w:rsid w:val="002133F1"/>
    <w:rsid w:val="00217E40"/>
    <w:rsid w:val="002243FE"/>
    <w:rsid w:val="00230099"/>
    <w:rsid w:val="00231ADD"/>
    <w:rsid w:val="00232455"/>
    <w:rsid w:val="00233405"/>
    <w:rsid w:val="00286372"/>
    <w:rsid w:val="002A766A"/>
    <w:rsid w:val="002B2B93"/>
    <w:rsid w:val="002D1785"/>
    <w:rsid w:val="002E445F"/>
    <w:rsid w:val="00303F18"/>
    <w:rsid w:val="003408E3"/>
    <w:rsid w:val="003A372E"/>
    <w:rsid w:val="003B3DBF"/>
    <w:rsid w:val="003B6598"/>
    <w:rsid w:val="003C196A"/>
    <w:rsid w:val="003D6B7D"/>
    <w:rsid w:val="003E6B26"/>
    <w:rsid w:val="003F2B9A"/>
    <w:rsid w:val="0040116A"/>
    <w:rsid w:val="004216DF"/>
    <w:rsid w:val="00451E40"/>
    <w:rsid w:val="00454C2D"/>
    <w:rsid w:val="004664A9"/>
    <w:rsid w:val="00472124"/>
    <w:rsid w:val="0047636A"/>
    <w:rsid w:val="004801ED"/>
    <w:rsid w:val="00495173"/>
    <w:rsid w:val="004B4900"/>
    <w:rsid w:val="004D4F04"/>
    <w:rsid w:val="004E264B"/>
    <w:rsid w:val="00514440"/>
    <w:rsid w:val="00515D96"/>
    <w:rsid w:val="005240A2"/>
    <w:rsid w:val="00533605"/>
    <w:rsid w:val="0053544A"/>
    <w:rsid w:val="0054772C"/>
    <w:rsid w:val="00560221"/>
    <w:rsid w:val="005648FC"/>
    <w:rsid w:val="0056584A"/>
    <w:rsid w:val="00571131"/>
    <w:rsid w:val="00577098"/>
    <w:rsid w:val="005A1F87"/>
    <w:rsid w:val="005A2704"/>
    <w:rsid w:val="005A6A46"/>
    <w:rsid w:val="005C4D26"/>
    <w:rsid w:val="005F1F8D"/>
    <w:rsid w:val="005F235A"/>
    <w:rsid w:val="00603AA8"/>
    <w:rsid w:val="00617220"/>
    <w:rsid w:val="006230DB"/>
    <w:rsid w:val="00624422"/>
    <w:rsid w:val="00625492"/>
    <w:rsid w:val="00655EE4"/>
    <w:rsid w:val="00677B86"/>
    <w:rsid w:val="00696FEF"/>
    <w:rsid w:val="006B5EBE"/>
    <w:rsid w:val="006B7BC1"/>
    <w:rsid w:val="006C33BF"/>
    <w:rsid w:val="006C4271"/>
    <w:rsid w:val="006D25DA"/>
    <w:rsid w:val="006D4AF2"/>
    <w:rsid w:val="006E36D5"/>
    <w:rsid w:val="00721117"/>
    <w:rsid w:val="00733CAE"/>
    <w:rsid w:val="007352A9"/>
    <w:rsid w:val="007533C8"/>
    <w:rsid w:val="00763F2F"/>
    <w:rsid w:val="007660F6"/>
    <w:rsid w:val="00767F5C"/>
    <w:rsid w:val="00773993"/>
    <w:rsid w:val="0078244C"/>
    <w:rsid w:val="00793D9E"/>
    <w:rsid w:val="00796D54"/>
    <w:rsid w:val="007C1F26"/>
    <w:rsid w:val="007D3F42"/>
    <w:rsid w:val="007F3586"/>
    <w:rsid w:val="007F6A5D"/>
    <w:rsid w:val="008074A4"/>
    <w:rsid w:val="00820100"/>
    <w:rsid w:val="00821007"/>
    <w:rsid w:val="00833EEA"/>
    <w:rsid w:val="008437F6"/>
    <w:rsid w:val="00844704"/>
    <w:rsid w:val="00850B1A"/>
    <w:rsid w:val="0085203F"/>
    <w:rsid w:val="0085218D"/>
    <w:rsid w:val="00860632"/>
    <w:rsid w:val="00861A77"/>
    <w:rsid w:val="00872C47"/>
    <w:rsid w:val="0087677E"/>
    <w:rsid w:val="008827CC"/>
    <w:rsid w:val="00883ACD"/>
    <w:rsid w:val="00890574"/>
    <w:rsid w:val="008D371C"/>
    <w:rsid w:val="00904ED9"/>
    <w:rsid w:val="009245D1"/>
    <w:rsid w:val="009338E0"/>
    <w:rsid w:val="00934C3E"/>
    <w:rsid w:val="00945513"/>
    <w:rsid w:val="009742A6"/>
    <w:rsid w:val="00980C1E"/>
    <w:rsid w:val="0098649D"/>
    <w:rsid w:val="00991739"/>
    <w:rsid w:val="009964BF"/>
    <w:rsid w:val="009B3681"/>
    <w:rsid w:val="009C4BE4"/>
    <w:rsid w:val="009D35BA"/>
    <w:rsid w:val="009F784C"/>
    <w:rsid w:val="00A00561"/>
    <w:rsid w:val="00A0204B"/>
    <w:rsid w:val="00A03B3D"/>
    <w:rsid w:val="00A065FB"/>
    <w:rsid w:val="00A26D14"/>
    <w:rsid w:val="00A302BE"/>
    <w:rsid w:val="00A30352"/>
    <w:rsid w:val="00A321E5"/>
    <w:rsid w:val="00A53CFF"/>
    <w:rsid w:val="00A62E49"/>
    <w:rsid w:val="00A75297"/>
    <w:rsid w:val="00A91360"/>
    <w:rsid w:val="00A96EF8"/>
    <w:rsid w:val="00AA7A62"/>
    <w:rsid w:val="00AF1485"/>
    <w:rsid w:val="00AF6B72"/>
    <w:rsid w:val="00B073C9"/>
    <w:rsid w:val="00B3324F"/>
    <w:rsid w:val="00B34DAE"/>
    <w:rsid w:val="00B45943"/>
    <w:rsid w:val="00B5339C"/>
    <w:rsid w:val="00B879DE"/>
    <w:rsid w:val="00BA79EF"/>
    <w:rsid w:val="00BC0EB9"/>
    <w:rsid w:val="00BC42D0"/>
    <w:rsid w:val="00C05FB3"/>
    <w:rsid w:val="00C17450"/>
    <w:rsid w:val="00C874C8"/>
    <w:rsid w:val="00C9004B"/>
    <w:rsid w:val="00C91C46"/>
    <w:rsid w:val="00C95A3B"/>
    <w:rsid w:val="00CC067D"/>
    <w:rsid w:val="00CF4C1E"/>
    <w:rsid w:val="00CF4F69"/>
    <w:rsid w:val="00D13FEF"/>
    <w:rsid w:val="00D47556"/>
    <w:rsid w:val="00D71137"/>
    <w:rsid w:val="00D71142"/>
    <w:rsid w:val="00D75D2D"/>
    <w:rsid w:val="00D77E44"/>
    <w:rsid w:val="00D80953"/>
    <w:rsid w:val="00D83226"/>
    <w:rsid w:val="00D83CF8"/>
    <w:rsid w:val="00D941EA"/>
    <w:rsid w:val="00DA3B2A"/>
    <w:rsid w:val="00DF188F"/>
    <w:rsid w:val="00DF357B"/>
    <w:rsid w:val="00E16E65"/>
    <w:rsid w:val="00E24873"/>
    <w:rsid w:val="00E32CEE"/>
    <w:rsid w:val="00E334CF"/>
    <w:rsid w:val="00E3406D"/>
    <w:rsid w:val="00E44C21"/>
    <w:rsid w:val="00E57EB2"/>
    <w:rsid w:val="00E83C4E"/>
    <w:rsid w:val="00E87751"/>
    <w:rsid w:val="00E96881"/>
    <w:rsid w:val="00EA0455"/>
    <w:rsid w:val="00EC333D"/>
    <w:rsid w:val="00ED56FD"/>
    <w:rsid w:val="00EE015D"/>
    <w:rsid w:val="00EE2A22"/>
    <w:rsid w:val="00EF2AB2"/>
    <w:rsid w:val="00EF4353"/>
    <w:rsid w:val="00F01575"/>
    <w:rsid w:val="00F02DDF"/>
    <w:rsid w:val="00F33E74"/>
    <w:rsid w:val="00F41994"/>
    <w:rsid w:val="00F71B0E"/>
    <w:rsid w:val="00F71F76"/>
    <w:rsid w:val="00F72FAB"/>
    <w:rsid w:val="00F85DCD"/>
    <w:rsid w:val="00F9204D"/>
    <w:rsid w:val="00FA6D98"/>
    <w:rsid w:val="00FA7A65"/>
    <w:rsid w:val="00FB5778"/>
    <w:rsid w:val="00FB6DCC"/>
    <w:rsid w:val="00FB6EB4"/>
    <w:rsid w:val="00FD6231"/>
    <w:rsid w:val="00FE54E7"/>
    <w:rsid w:val="00FE73EE"/>
    <w:rsid w:val="00FF2797"/>
    <w:rsid w:val="00FF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90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uiPriority w:val="99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  <w:style w:type="table" w:customStyle="1" w:styleId="Sombreadoclaro-nfasis11">
    <w:name w:val="Sombreado claro - Énfasis 11"/>
    <w:basedOn w:val="Tablanormal"/>
    <w:uiPriority w:val="60"/>
    <w:rsid w:val="001F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rrafodelista1">
    <w:name w:val="Párrafo de lista1"/>
    <w:basedOn w:val="Normal"/>
    <w:rsid w:val="00D83CF8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customStyle="1" w:styleId="Prrafodelista2">
    <w:name w:val="Párrafo de lista2"/>
    <w:basedOn w:val="Normal"/>
    <w:rsid w:val="00721117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245D1"/>
    <w:pPr>
      <w:spacing w:after="100"/>
    </w:pPr>
    <w:rPr>
      <w:rFonts w:ascii="Arial" w:hAnsi="Arial"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9245D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72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1852A1"/>
    <w:pPr>
      <w:ind w:left="240" w:hanging="240"/>
    </w:pPr>
    <w:rPr>
      <w:rFonts w:ascii="Arial" w:hAnsi="Arial" w:cs="Mangal"/>
      <w:szCs w:val="21"/>
    </w:rPr>
  </w:style>
  <w:style w:type="table" w:customStyle="1" w:styleId="Listamedia11">
    <w:name w:val="Lista media 11"/>
    <w:basedOn w:val="Tablanormal"/>
    <w:uiPriority w:val="65"/>
    <w:rsid w:val="00D77E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Cuadrculaclara1">
    <w:name w:val="Cuadrícula clara1"/>
    <w:basedOn w:val="Tablanormal"/>
    <w:uiPriority w:val="62"/>
    <w:rsid w:val="00D77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B4900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val="es-AR" w:eastAsia="hi-I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4B4900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E2188-37ED-4E5C-A012-D29AD9F0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57</Pages>
  <Words>13751</Words>
  <Characters>75631</Characters>
  <Application>Microsoft Office Word</Application>
  <DocSecurity>0</DocSecurity>
  <Lines>630</Lines>
  <Paragraphs>178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89204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damian</cp:lastModifiedBy>
  <cp:revision>79</cp:revision>
  <dcterms:created xsi:type="dcterms:W3CDTF">2011-05-16T21:39:00Z</dcterms:created>
  <dcterms:modified xsi:type="dcterms:W3CDTF">2011-06-18T21:09:00Z</dcterms:modified>
</cp:coreProperties>
</file>